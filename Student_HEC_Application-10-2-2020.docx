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475EA" w14:textId="0D808BF7" w:rsidR="000079C1" w:rsidRPr="00AF45D4" w:rsidRDefault="000079C1" w:rsidP="000079C1">
      <w:pPr>
        <w:rPr>
          <w:color w:val="000000" w:themeColor="text1"/>
          <w:lang w:val="en-NZ"/>
        </w:rPr>
      </w:pPr>
      <w:r w:rsidRPr="00AF45D4">
        <w:rPr>
          <w:rFonts w:ascii="Libre Baskerville" w:eastAsia="Libre Baskerville" w:hAnsi="Libre Baskerville" w:cs="Libre Baskerville"/>
          <w:noProof/>
          <w:color w:val="000000" w:themeColor="text1"/>
          <w:lang w:val="en-NZ" w:eastAsia="en-NZ"/>
        </w:rPr>
        <mc:AlternateContent>
          <mc:Choice Requires="wps">
            <w:drawing>
              <wp:anchor distT="0" distB="0" distL="114300" distR="114300" simplePos="0" relativeHeight="251659264" behindDoc="0" locked="0" layoutInCell="1" allowOverlap="1" wp14:anchorId="17863C47" wp14:editId="17DFB335">
                <wp:simplePos x="0" y="0"/>
                <wp:positionH relativeFrom="column">
                  <wp:posOffset>-36576</wp:posOffset>
                </wp:positionH>
                <wp:positionV relativeFrom="paragraph">
                  <wp:posOffset>-39624</wp:posOffset>
                </wp:positionV>
                <wp:extent cx="6629248" cy="972922"/>
                <wp:effectExtent l="0" t="0" r="1968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248" cy="972922"/>
                        </a:xfrm>
                        <a:prstGeom prst="rect">
                          <a:avLst/>
                        </a:prstGeom>
                        <a:solidFill>
                          <a:schemeClr val="bg1">
                            <a:lumMod val="85000"/>
                          </a:schemeClr>
                        </a:solidFill>
                        <a:ln w="3175">
                          <a:solidFill>
                            <a:srgbClr val="000000"/>
                          </a:solidFill>
                          <a:miter lim="800000"/>
                          <a:headEnd/>
                          <a:tailEnd/>
                        </a:ln>
                      </wps:spPr>
                      <wps:txbx>
                        <w:txbxContent>
                          <w:p w14:paraId="79FFB511" w14:textId="01F3E6BB" w:rsidR="000F6987" w:rsidRDefault="000F6987" w:rsidP="000079C1">
                            <w:pPr>
                              <w:pStyle w:val="Normal10"/>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14:paraId="69CC3B7E" w14:textId="77777777" w:rsidR="000F6987" w:rsidRPr="005F3A44" w:rsidRDefault="000F6987" w:rsidP="000079C1">
                            <w:pPr>
                              <w:pStyle w:val="Normal10"/>
                              <w:rPr>
                                <w:rFonts w:ascii="Libre Baskerville" w:eastAsia="Libre Baskerville" w:hAnsi="Libre Baskerville" w:cs="Libre Baskerville"/>
                                <w:b/>
                                <w:i/>
                                <w:color w:val="F2F2F2" w:themeColor="background1" w:themeShade="F2"/>
                              </w:rPr>
                            </w:pPr>
                          </w:p>
                          <w:p w14:paraId="61D25791" w14:textId="13C596AF" w:rsidR="000F6987" w:rsidRDefault="000F6987" w:rsidP="000079C1">
                            <w:pPr>
                              <w:pStyle w:val="Normal10"/>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14:paraId="22DEE875" w14:textId="77777777" w:rsidR="000F6987" w:rsidRPr="00BC2795" w:rsidRDefault="000F6987" w:rsidP="000079C1">
                            <w:pPr>
                              <w:pStyle w:val="Normal10"/>
                              <w:rPr>
                                <w:rFonts w:ascii="Libre Baskerville" w:eastAsia="Libre Baskerville" w:hAnsi="Libre Baskerville" w:cs="Libre Baskerville"/>
                                <w:b/>
                              </w:rPr>
                            </w:pPr>
                          </w:p>
                          <w:p w14:paraId="5D764265" w14:textId="21E0ECEE" w:rsidR="000F6987" w:rsidRPr="00C348A5" w:rsidRDefault="000F6987" w:rsidP="000079C1">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14:paraId="1E326582" w14:textId="77777777" w:rsidR="000F6987" w:rsidRDefault="000F69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63C47" id="_x0000_t202" coordsize="21600,21600" o:spt="202" path="m,l,21600r21600,l21600,xe">
                <v:stroke joinstyle="miter"/>
                <v:path gradientshapeok="t" o:connecttype="rect"/>
              </v:shapetype>
              <v:shape id="Text Box 2" o:spid="_x0000_s1026" type="#_x0000_t202" style="position:absolute;margin-left:-2.9pt;margin-top:-3.1pt;width:522pt;height:7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" fillcolor="#d8d8d8 [2732]" strokeweight=".25pt">
                <v:textbox>
                  <w:txbxContent>
                    <w:p w14:paraId="79FFB511" w14:textId="01F3E6BB" w:rsidR="000F6987" w:rsidRDefault="000F6987" w:rsidP="000079C1">
                      <w:pPr>
                        <w:pStyle w:val="Normal10"/>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14:paraId="69CC3B7E" w14:textId="77777777" w:rsidR="000F6987" w:rsidRPr="005F3A44" w:rsidRDefault="000F6987" w:rsidP="000079C1">
                      <w:pPr>
                        <w:pStyle w:val="Normal10"/>
                        <w:rPr>
                          <w:rFonts w:ascii="Libre Baskerville" w:eastAsia="Libre Baskerville" w:hAnsi="Libre Baskerville" w:cs="Libre Baskerville"/>
                          <w:b/>
                          <w:i/>
                          <w:color w:val="F2F2F2" w:themeColor="background1" w:themeShade="F2"/>
                        </w:rPr>
                      </w:pPr>
                    </w:p>
                    <w:p w14:paraId="61D25791" w14:textId="13C596AF" w:rsidR="000F6987" w:rsidRDefault="000F6987" w:rsidP="000079C1">
                      <w:pPr>
                        <w:pStyle w:val="Normal10"/>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14:paraId="22DEE875" w14:textId="77777777" w:rsidR="000F6987" w:rsidRPr="00BC2795" w:rsidRDefault="000F6987" w:rsidP="000079C1">
                      <w:pPr>
                        <w:pStyle w:val="Normal10"/>
                        <w:rPr>
                          <w:rFonts w:ascii="Libre Baskerville" w:eastAsia="Libre Baskerville" w:hAnsi="Libre Baskerville" w:cs="Libre Baskerville"/>
                          <w:b/>
                        </w:rPr>
                      </w:pPr>
                    </w:p>
                    <w:p w14:paraId="5D764265" w14:textId="21E0ECEE" w:rsidR="000F6987" w:rsidRPr="00C348A5" w:rsidRDefault="000F6987" w:rsidP="000079C1">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14:paraId="1E326582" w14:textId="77777777" w:rsidR="000F6987" w:rsidRDefault="000F6987"/>
                  </w:txbxContent>
                </v:textbox>
              </v:shape>
            </w:pict>
          </mc:Fallback>
        </mc:AlternateContent>
      </w:r>
    </w:p>
    <w:p w14:paraId="430CBEA2" w14:textId="77777777" w:rsidR="000079C1" w:rsidRPr="00AF45D4" w:rsidRDefault="000079C1" w:rsidP="0090362C">
      <w:pPr>
        <w:pStyle w:val="Heading2"/>
        <w:rPr>
          <w:color w:val="000000" w:themeColor="text1"/>
          <w:sz w:val="32"/>
          <w:szCs w:val="32"/>
          <w:lang w:val="en-NZ"/>
        </w:rPr>
      </w:pPr>
    </w:p>
    <w:p w14:paraId="46BA07DB" w14:textId="77777777" w:rsidR="000079C1" w:rsidRPr="00AF45D4" w:rsidRDefault="000079C1" w:rsidP="0090362C">
      <w:pPr>
        <w:pStyle w:val="Heading2"/>
        <w:rPr>
          <w:color w:val="000000" w:themeColor="text1"/>
          <w:sz w:val="32"/>
          <w:szCs w:val="32"/>
          <w:lang w:val="en-NZ"/>
        </w:rPr>
      </w:pPr>
    </w:p>
    <w:p w14:paraId="211274CD" w14:textId="54152E23" w:rsidR="00047289" w:rsidRPr="00AF45D4" w:rsidRDefault="00047289" w:rsidP="00047289">
      <w:pPr>
        <w:pStyle w:val="Heading2"/>
        <w:rPr>
          <w:color w:val="000000" w:themeColor="text1"/>
          <w:lang w:val="en-NZ"/>
        </w:rPr>
      </w:pPr>
      <w:r w:rsidRPr="00AF45D4">
        <w:rPr>
          <w:color w:val="000000" w:themeColor="text1"/>
          <w:lang w:val="en-NZ"/>
        </w:rPr>
        <w:t>Human Ethics Application Coversheet</w:t>
      </w:r>
      <w:r w:rsidR="00416A4A" w:rsidRPr="00AF45D4">
        <w:rPr>
          <w:color w:val="000000" w:themeColor="text1"/>
          <w:lang w:val="en-NZ"/>
        </w:rPr>
        <w:t xml:space="preserve"> – Student</w:t>
      </w:r>
    </w:p>
    <w:p w14:paraId="33A6BF1B" w14:textId="6B9C524B" w:rsidR="00F532C9" w:rsidRPr="00AF45D4" w:rsidRDefault="00F532C9" w:rsidP="00F532C9">
      <w:pPr>
        <w:pStyle w:val="Normal10"/>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Please remember that your audience for this application form, as well as all forms for participants, will include community members and scholars from outside your discipline and therefore must be written in everyday language.</w:t>
      </w:r>
      <w:r w:rsidR="003B19C7" w:rsidRPr="00AF45D4">
        <w:rPr>
          <w:rFonts w:ascii="Times New Roman" w:eastAsia="Libre Baskerville" w:hAnsi="Times New Roman" w:cs="Times New Roman"/>
          <w:color w:val="000000" w:themeColor="text1"/>
          <w:lang w:val="en-NZ"/>
        </w:rPr>
        <w:t xml:space="preserve">  </w:t>
      </w:r>
      <w:r w:rsidR="003B19C7" w:rsidRPr="00AF45D4">
        <w:rPr>
          <w:rFonts w:ascii="Times New Roman" w:eastAsia="Libre Baskerville" w:hAnsi="Times New Roman" w:cs="Times New Roman"/>
          <w:color w:val="000000" w:themeColor="text1"/>
          <w:u w:val="single"/>
          <w:lang w:val="en-NZ"/>
        </w:rPr>
        <w:t>Please do not delete any part of this form.</w:t>
      </w:r>
    </w:p>
    <w:p w14:paraId="1EFE4940" w14:textId="22C282B7" w:rsidR="00F532C9" w:rsidRPr="00AF45D4" w:rsidRDefault="00F532C9" w:rsidP="00F532C9">
      <w:pPr>
        <w:pStyle w:val="Normal10"/>
        <w:rPr>
          <w:rFonts w:ascii="Times New Roman" w:eastAsia="Times New Roman" w:hAnsi="Times New Roman" w:cs="Times New Roman"/>
          <w:color w:val="000000" w:themeColor="text1"/>
          <w:lang w:val="en-NZ"/>
        </w:rPr>
      </w:pPr>
      <w:r w:rsidRPr="00AF45D4">
        <w:rPr>
          <w:rFonts w:ascii="Times New Roman" w:eastAsia="Times New Roman" w:hAnsi="Times New Roman" w:cs="Times New Roman"/>
          <w:color w:val="000000" w:themeColor="text1"/>
          <w:lang w:val="en-NZ"/>
        </w:rPr>
        <w:t xml:space="preserve">This form should be completed after reading the </w:t>
      </w:r>
      <w:r w:rsidR="00214BA0" w:rsidRPr="00AF45D4">
        <w:rPr>
          <w:rFonts w:ascii="Times New Roman" w:eastAsia="Times New Roman" w:hAnsi="Times New Roman" w:cs="Times New Roman"/>
          <w:i/>
          <w:color w:val="000000" w:themeColor="text1"/>
          <w:lang w:val="en-NZ"/>
        </w:rPr>
        <w:t>Research Involving Human Participants</w:t>
      </w:r>
      <w:r w:rsidRPr="00AF45D4">
        <w:rPr>
          <w:rFonts w:ascii="Times New Roman" w:eastAsia="Times New Roman" w:hAnsi="Times New Roman" w:cs="Times New Roman"/>
          <w:color w:val="000000" w:themeColor="text1"/>
          <w:lang w:val="en-NZ"/>
        </w:rPr>
        <w:t xml:space="preserve"> issued by the Human Ethics Committee available at </w:t>
      </w:r>
      <w:hyperlink r:id="rId7" w:history="1">
        <w:r w:rsidR="003D6964" w:rsidRPr="00AF45D4">
          <w:rPr>
            <w:rStyle w:val="Hyperlink"/>
            <w:rFonts w:ascii="Times New Roman" w:eastAsia="Times New Roman" w:hAnsi="Times New Roman" w:cs="Times New Roman"/>
            <w:color w:val="000000" w:themeColor="text1"/>
            <w:lang w:val="en-NZ"/>
          </w:rPr>
          <w:t>http://www.canterbury.ac.nz/study/ethics/</w:t>
        </w:r>
      </w:hyperlink>
      <w:r w:rsidR="003D6964" w:rsidRPr="00AF45D4">
        <w:rPr>
          <w:rFonts w:ascii="Times New Roman" w:eastAsia="Times New Roman" w:hAnsi="Times New Roman" w:cs="Times New Roman"/>
          <w:color w:val="000000" w:themeColor="text1"/>
          <w:lang w:val="en-NZ"/>
        </w:rPr>
        <w:t xml:space="preserve"> </w:t>
      </w:r>
    </w:p>
    <w:p w14:paraId="1C4CD8F2" w14:textId="77777777" w:rsidR="00F532C9" w:rsidRPr="00AF45D4" w:rsidRDefault="00F532C9" w:rsidP="00F532C9">
      <w:pPr>
        <w:pStyle w:val="Normal10"/>
        <w:rPr>
          <w:rFonts w:ascii="Times New Roman" w:hAnsi="Times New Roman" w:cs="Times New Roman"/>
          <w:color w:val="000000" w:themeColor="text1"/>
          <w:lang w:val="en-NZ"/>
        </w:rPr>
      </w:pPr>
    </w:p>
    <w:p w14:paraId="29847580" w14:textId="77777777" w:rsidR="00F06749" w:rsidRPr="00AF45D4" w:rsidRDefault="00F06749" w:rsidP="00F06749">
      <w:pPr>
        <w:rPr>
          <w:color w:val="000000" w:themeColor="text1"/>
          <w:lang w:val="en-NZ"/>
        </w:rPr>
      </w:pPr>
      <w:r w:rsidRPr="00AF45D4">
        <w:rPr>
          <w:color w:val="000000" w:themeColor="text1"/>
          <w:lang w:val="en-NZ"/>
        </w:rPr>
        <w:t>Will another ethics committee review this application?</w:t>
      </w:r>
    </w:p>
    <w:p w14:paraId="599C661F" w14:textId="1DF41290" w:rsidR="00F06749" w:rsidRPr="00AF45D4" w:rsidRDefault="00F06749" w:rsidP="00F06749">
      <w:pPr>
        <w:pStyle w:val="ListParagraph"/>
        <w:keepNext/>
        <w:keepLines/>
        <w:numPr>
          <w:ilvl w:val="0"/>
          <w:numId w:val="39"/>
        </w:numPr>
        <w:spacing w:before="40" w:after="40"/>
        <w:rPr>
          <w:rFonts w:ascii="Baskerville" w:hAnsi="Baskerville" w:cs="Cambria"/>
          <w:color w:val="000000" w:themeColor="text1"/>
          <w:lang w:val="en-NZ"/>
        </w:rPr>
      </w:pPr>
      <w:r w:rsidRPr="00AF45D4">
        <w:rPr>
          <w:rFonts w:ascii="Baskerville" w:hAnsi="Baskerville" w:cs="Cambria"/>
          <w:color w:val="000000" w:themeColor="text1"/>
          <w:lang w:val="en-NZ"/>
        </w:rPr>
        <w:t xml:space="preserve">If a New Zealand Health and Disability Ethics Committee (HDEC) is reviewing your project, </w:t>
      </w:r>
      <w:r w:rsidR="0074232D" w:rsidRPr="00AF45D4">
        <w:rPr>
          <w:rFonts w:ascii="Baskerville" w:hAnsi="Baskerville" w:cs="Cambria"/>
          <w:color w:val="000000" w:themeColor="text1"/>
          <w:lang w:val="en-NZ"/>
        </w:rPr>
        <w:t>please</w:t>
      </w:r>
      <w:r w:rsidRPr="00AF45D4">
        <w:rPr>
          <w:rFonts w:ascii="Baskerville" w:hAnsi="Baskerville" w:cs="Cambria"/>
          <w:color w:val="000000" w:themeColor="text1"/>
          <w:lang w:val="en-NZ"/>
        </w:rPr>
        <w:t xml:space="preserve"> send your HDEC application to us with this coversheet, and then the approval. You do not need to fill out the full </w:t>
      </w:r>
      <w:r w:rsidR="0074232D" w:rsidRPr="00AF45D4">
        <w:rPr>
          <w:rFonts w:ascii="Baskerville" w:hAnsi="Baskerville" w:cs="Cambria"/>
          <w:color w:val="000000" w:themeColor="text1"/>
          <w:lang w:val="en-NZ"/>
        </w:rPr>
        <w:t xml:space="preserve">University of </w:t>
      </w:r>
      <w:r w:rsidRPr="00AF45D4">
        <w:rPr>
          <w:rFonts w:ascii="Baskerville" w:hAnsi="Baskerville" w:cs="Cambria"/>
          <w:color w:val="000000" w:themeColor="text1"/>
          <w:lang w:val="en-NZ"/>
        </w:rPr>
        <w:t xml:space="preserve">Canterbury application form. </w:t>
      </w:r>
    </w:p>
    <w:p w14:paraId="60069D0F" w14:textId="0341327B" w:rsidR="00F06749" w:rsidRPr="00AF45D4" w:rsidRDefault="00F06749" w:rsidP="00F06749">
      <w:pPr>
        <w:pStyle w:val="ListParagraph"/>
        <w:keepNext/>
        <w:keepLines/>
        <w:numPr>
          <w:ilvl w:val="0"/>
          <w:numId w:val="15"/>
        </w:numPr>
        <w:spacing w:before="40" w:after="40"/>
        <w:rPr>
          <w:rFonts w:ascii="Baskerville" w:hAnsi="Baskerville"/>
          <w:color w:val="000000" w:themeColor="text1"/>
          <w:lang w:val="en-NZ"/>
        </w:rPr>
      </w:pPr>
      <w:r w:rsidRPr="00AF45D4">
        <w:rPr>
          <w:rFonts w:ascii="Baskerville" w:hAnsi="Baskerville" w:cs="Cambria"/>
          <w:color w:val="000000" w:themeColor="text1"/>
          <w:lang w:val="en-NZ"/>
        </w:rPr>
        <w:t>If you have ethics approval from another institutional ethics committee (</w:t>
      </w:r>
      <w:r w:rsidR="007C0833" w:rsidRPr="00AF45D4">
        <w:rPr>
          <w:rFonts w:ascii="Baskerville" w:hAnsi="Baskerville" w:cs="Cambria"/>
          <w:color w:val="000000" w:themeColor="text1"/>
          <w:lang w:val="en-NZ"/>
        </w:rPr>
        <w:t>e.g.</w:t>
      </w:r>
      <w:r w:rsidRPr="00AF45D4">
        <w:rPr>
          <w:rFonts w:ascii="Baskerville" w:hAnsi="Baskerville" w:cs="Cambria"/>
          <w:color w:val="000000" w:themeColor="text1"/>
          <w:lang w:val="en-NZ"/>
        </w:rPr>
        <w:t xml:space="preserve"> another New Zealand or Overseas University ethics committee) and you will conduct your research in the country of that ethics committee, please send this coversheet only with that application and the later approval letter, and an explanatory email.  You do not, initially, need to fill out the full </w:t>
      </w:r>
      <w:r w:rsidR="0074232D" w:rsidRPr="00AF45D4">
        <w:rPr>
          <w:rFonts w:ascii="Baskerville" w:hAnsi="Baskerville" w:cs="Cambria"/>
          <w:color w:val="000000" w:themeColor="text1"/>
          <w:lang w:val="en-NZ"/>
        </w:rPr>
        <w:t xml:space="preserve">University of </w:t>
      </w:r>
      <w:r w:rsidRPr="00AF45D4">
        <w:rPr>
          <w:rFonts w:ascii="Baskerville" w:hAnsi="Baskerville" w:cs="Cambria"/>
          <w:color w:val="000000" w:themeColor="text1"/>
          <w:lang w:val="en-NZ"/>
        </w:rPr>
        <w:t>Canterbury application form.</w:t>
      </w:r>
    </w:p>
    <w:p w14:paraId="3BD90A9C" w14:textId="77777777" w:rsidR="00F532C9" w:rsidRPr="00AF45D4" w:rsidRDefault="00F532C9" w:rsidP="00F532C9">
      <w:pPr>
        <w:keepNext/>
        <w:keepLines/>
        <w:spacing w:before="40" w:after="40"/>
        <w:rPr>
          <w:rFonts w:ascii="Baskerville" w:hAnsi="Baskerville"/>
          <w:color w:val="000000" w:themeColor="text1"/>
          <w:lang w:val="en-NZ"/>
        </w:rPr>
      </w:pPr>
    </w:p>
    <w:p w14:paraId="068960AA" w14:textId="77777777" w:rsidR="00F532C9" w:rsidRPr="00AF45D4" w:rsidRDefault="00F532C9" w:rsidP="00F532C9">
      <w:pPr>
        <w:pStyle w:val="Normal10"/>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w:t>
      </w:r>
      <w:proofErr w:type="gramStart"/>
      <w:r w:rsidRPr="00AF45D4">
        <w:rPr>
          <w:rFonts w:ascii="Times New Roman" w:eastAsia="Libre Baskerville" w:hAnsi="Times New Roman" w:cs="Times New Roman"/>
          <w:b/>
          <w:i/>
          <w:color w:val="000000" w:themeColor="text1"/>
          <w:lang w:val="en-NZ"/>
        </w:rPr>
        <w:t>Bold</w:t>
      </w:r>
      <w:proofErr w:type="gramEnd"/>
      <w:r w:rsidRPr="00AF45D4">
        <w:rPr>
          <w:rFonts w:ascii="Times New Roman" w:eastAsia="Libre Baskerville" w:hAnsi="Times New Roman" w:cs="Times New Roman"/>
          <w:color w:val="000000" w:themeColor="text1"/>
          <w:lang w:val="en-NZ"/>
        </w:rPr>
        <w:t xml:space="preserve"> your answers </w:t>
      </w:r>
    </w:p>
    <w:p w14:paraId="0B63E83E" w14:textId="4C91C594" w:rsidR="008F7B9E" w:rsidRPr="00AF45D4" w:rsidRDefault="008F7B9E" w:rsidP="000079C1">
      <w:pPr>
        <w:pStyle w:val="Normal1"/>
        <w:jc w:val="both"/>
        <w:rPr>
          <w:rFonts w:ascii="Baskerville" w:hAnsi="Baskerville"/>
          <w:color w:val="000000" w:themeColor="text1"/>
          <w:lang w:val="en-NZ"/>
        </w:rPr>
      </w:pPr>
    </w:p>
    <w:p w14:paraId="5219E380" w14:textId="0959C549" w:rsidR="006101CB" w:rsidRPr="00AF45D4" w:rsidRDefault="006101CB" w:rsidP="00F532C9">
      <w:pPr>
        <w:tabs>
          <w:tab w:val="left" w:pos="5391"/>
        </w:tabs>
        <w:spacing w:after="120"/>
        <w:jc w:val="both"/>
        <w:rPr>
          <w:rFonts w:ascii="Baskerville" w:hAnsi="Baskerville"/>
          <w:b/>
          <w:color w:val="000000" w:themeColor="text1"/>
          <w:lang w:val="en-NZ"/>
        </w:rPr>
      </w:pPr>
      <w:r w:rsidRPr="00AF45D4">
        <w:rPr>
          <w:rFonts w:ascii="Baskerville" w:hAnsi="Baskerville"/>
          <w:b/>
          <w:color w:val="000000" w:themeColor="text1"/>
          <w:lang w:val="en-NZ"/>
        </w:rPr>
        <w:t xml:space="preserve">Project </w:t>
      </w:r>
      <w:r w:rsidR="0090362C" w:rsidRPr="00AF45D4">
        <w:rPr>
          <w:rFonts w:ascii="Baskerville" w:hAnsi="Baskerville"/>
          <w:b/>
          <w:color w:val="000000" w:themeColor="text1"/>
          <w:lang w:val="en-NZ"/>
        </w:rPr>
        <w:t>T</w:t>
      </w:r>
      <w:r w:rsidRPr="00AF45D4">
        <w:rPr>
          <w:rFonts w:ascii="Baskerville" w:hAnsi="Baskerville"/>
          <w:b/>
          <w:color w:val="000000" w:themeColor="text1"/>
          <w:lang w:val="en-NZ"/>
        </w:rPr>
        <w:t>itle:</w:t>
      </w:r>
      <w:r w:rsidR="001324A4" w:rsidRPr="00AF45D4">
        <w:rPr>
          <w:rFonts w:ascii="Baskerville" w:hAnsi="Baskerville"/>
          <w:b/>
          <w:color w:val="000000" w:themeColor="text1"/>
          <w:lang w:val="en-NZ"/>
        </w:rPr>
        <w:t xml:space="preserve"> Access to primary healthcare and ambulatory care sensitive hospitalisations in the Maldives.</w:t>
      </w:r>
      <w:r w:rsidR="00F532C9" w:rsidRPr="00AF45D4">
        <w:rPr>
          <w:rFonts w:ascii="Baskerville" w:hAnsi="Baskerville"/>
          <w:b/>
          <w:color w:val="000000" w:themeColor="text1"/>
          <w:lang w:val="en-NZ"/>
        </w:rPr>
        <w:tab/>
      </w:r>
    </w:p>
    <w:p w14:paraId="17A590ED" w14:textId="7BFD6A29" w:rsidR="00047289" w:rsidRPr="00AF45D4" w:rsidRDefault="00047289" w:rsidP="00047289">
      <w:pPr>
        <w:spacing w:after="120"/>
        <w:rPr>
          <w:rFonts w:ascii="Baskerville" w:hAnsi="Baskerville"/>
          <w:b/>
          <w:color w:val="000000" w:themeColor="text1"/>
          <w:lang w:val="en-NZ"/>
        </w:rPr>
      </w:pPr>
      <w:r w:rsidRPr="00AF45D4">
        <w:rPr>
          <w:rFonts w:ascii="Baskerville" w:hAnsi="Baskerville"/>
          <w:b/>
          <w:color w:val="000000" w:themeColor="text1"/>
          <w:lang w:val="en-NZ"/>
        </w:rPr>
        <w:t>Status of Research:</w:t>
      </w:r>
      <w:r w:rsidR="001324A4" w:rsidRPr="00AF45D4">
        <w:rPr>
          <w:rFonts w:ascii="Baskerville" w:hAnsi="Baskerville"/>
          <w:color w:val="000000" w:themeColor="text1"/>
          <w:lang w:val="en-NZ"/>
        </w:rPr>
        <w:t xml:space="preserve"> </w:t>
      </w:r>
      <w:r w:rsidR="001324A4" w:rsidRPr="00AF45D4">
        <w:rPr>
          <w:rFonts w:ascii="Baskerville" w:hAnsi="Baskerville"/>
          <w:b/>
          <w:color w:val="000000" w:themeColor="text1"/>
          <w:lang w:val="en-NZ"/>
        </w:rPr>
        <w:t>PhD in health science</w:t>
      </w:r>
    </w:p>
    <w:p w14:paraId="45B58733" w14:textId="77777777" w:rsidR="00047289" w:rsidRPr="00AF45D4" w:rsidRDefault="00047289" w:rsidP="00047289">
      <w:pPr>
        <w:spacing w:after="120"/>
        <w:rPr>
          <w:rFonts w:ascii="Baskerville" w:hAnsi="Baskerville"/>
          <w:color w:val="000000" w:themeColor="text1"/>
          <w:lang w:val="en-NZ"/>
        </w:rPr>
      </w:pPr>
    </w:p>
    <w:p w14:paraId="601084B8" w14:textId="77777777" w:rsidR="00047289" w:rsidRPr="00AF45D4" w:rsidRDefault="00047289" w:rsidP="00047289">
      <w:pPr>
        <w:spacing w:after="120"/>
        <w:rPr>
          <w:rFonts w:ascii="Baskerville" w:hAnsi="Baskerville"/>
          <w:color w:val="000000" w:themeColor="text1"/>
          <w:lang w:val="en-NZ"/>
        </w:rPr>
      </w:pPr>
      <w:r w:rsidRPr="00AF45D4">
        <w:rPr>
          <w:rFonts w:ascii="Baskerville" w:hAnsi="Baskerville"/>
          <w:color w:val="000000" w:themeColor="text1"/>
          <w:lang w:val="en-NZ"/>
        </w:rPr>
        <w:t xml:space="preserve">Applicant </w:t>
      </w:r>
    </w:p>
    <w:p w14:paraId="74C074D6" w14:textId="3E9F9771"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Name:</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Fazeela Mohamed</w:t>
      </w:r>
    </w:p>
    <w:p w14:paraId="164F2876" w14:textId="375128A0"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University Programme/ Department:</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Health Science</w:t>
      </w:r>
    </w:p>
    <w:p w14:paraId="75CFEDF0" w14:textId="7BCDF21D"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Applicant’s Email:</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fazeela.mohamed@pg.canterbury.ac.nz</w:t>
      </w:r>
    </w:p>
    <w:p w14:paraId="44E7FD6F" w14:textId="437CD93D"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Primary Telephone No:</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02108213534</w:t>
      </w:r>
    </w:p>
    <w:p w14:paraId="12F25EDF" w14:textId="77777777" w:rsidR="00047289" w:rsidRPr="00AF45D4" w:rsidRDefault="00047289" w:rsidP="00047289">
      <w:pPr>
        <w:spacing w:after="120"/>
        <w:rPr>
          <w:rFonts w:ascii="Baskerville" w:hAnsi="Baskerville"/>
          <w:color w:val="000000" w:themeColor="text1"/>
          <w:lang w:val="en-NZ"/>
        </w:rPr>
      </w:pPr>
    </w:p>
    <w:p w14:paraId="772E58CA" w14:textId="77777777" w:rsidR="00047289" w:rsidRPr="00AF45D4" w:rsidRDefault="00047289" w:rsidP="00047289">
      <w:pPr>
        <w:spacing w:after="120"/>
        <w:rPr>
          <w:rFonts w:ascii="Baskerville" w:hAnsi="Baskerville"/>
          <w:color w:val="000000" w:themeColor="text1"/>
          <w:lang w:val="en-NZ"/>
        </w:rPr>
      </w:pPr>
      <w:r w:rsidRPr="00AF45D4">
        <w:rPr>
          <w:rFonts w:ascii="Baskerville" w:hAnsi="Baskerville"/>
          <w:color w:val="000000" w:themeColor="text1"/>
          <w:lang w:val="en-NZ"/>
        </w:rPr>
        <w:t>Primary Supervisor Title, given name and family name</w:t>
      </w:r>
    </w:p>
    <w:p w14:paraId="48113E09" w14:textId="3918BF37"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Name:</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Arindam Basu</w:t>
      </w:r>
    </w:p>
    <w:p w14:paraId="5885B476" w14:textId="058616B5"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University Programme/ Department:</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Health Science</w:t>
      </w:r>
    </w:p>
    <w:p w14:paraId="1C6900DD" w14:textId="4B5A7EB5"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Supervisor’s Email:</w:t>
      </w:r>
      <w:r w:rsidR="00AF45D4" w:rsidRPr="00AF45D4">
        <w:rPr>
          <w:rFonts w:ascii="Baskerville" w:hAnsi="Baskerville"/>
          <w:color w:val="000000" w:themeColor="text1"/>
          <w:lang w:val="en-NZ"/>
        </w:rPr>
        <w:t xml:space="preserve"> </w:t>
      </w:r>
      <w:hyperlink r:id="rId8" w:history="1">
        <w:r w:rsidR="00AF45D4" w:rsidRPr="00AF45D4">
          <w:rPr>
            <w:rStyle w:val="Hyperlink"/>
            <w:b/>
            <w:color w:val="000000" w:themeColor="text1"/>
            <w:lang w:eastAsia="en-NZ"/>
          </w:rPr>
          <w:t>arindam.basu@canterbury.ac.nz</w:t>
        </w:r>
      </w:hyperlink>
    </w:p>
    <w:p w14:paraId="0352EAA4" w14:textId="6BD1DE94"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Primary Telephone No:</w:t>
      </w:r>
      <w:r w:rsidR="00AF45D4" w:rsidRPr="00AF45D4">
        <w:rPr>
          <w:rFonts w:ascii="Baskerville" w:hAnsi="Baskerville"/>
          <w:color w:val="000000" w:themeColor="text1"/>
          <w:lang w:val="en-NZ"/>
        </w:rPr>
        <w:t xml:space="preserve"> </w:t>
      </w:r>
      <w:r w:rsidR="00AF45D4" w:rsidRPr="00AF45D4">
        <w:rPr>
          <w:b/>
          <w:color w:val="000000" w:themeColor="text1"/>
          <w:lang w:eastAsia="en-NZ"/>
        </w:rPr>
        <w:t>+64 3 369 3509</w:t>
      </w:r>
    </w:p>
    <w:p w14:paraId="16FF8121" w14:textId="77777777" w:rsidR="002C499E" w:rsidRPr="00AF45D4" w:rsidRDefault="002C499E" w:rsidP="00047289">
      <w:pPr>
        <w:widowControl w:val="0"/>
        <w:spacing w:after="120"/>
        <w:rPr>
          <w:rFonts w:ascii="Baskerville" w:hAnsi="Baskerville"/>
          <w:color w:val="000000" w:themeColor="text1"/>
          <w:lang w:val="en-NZ"/>
        </w:rPr>
      </w:pPr>
    </w:p>
    <w:p w14:paraId="698689AE" w14:textId="60CA1489"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Other Supervisors</w:t>
      </w:r>
      <w:r w:rsid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Wendy Maddocks</w:t>
      </w:r>
    </w:p>
    <w:p w14:paraId="4382BCB0" w14:textId="44148334" w:rsidR="00AF45D4" w:rsidRPr="00AF45D4" w:rsidRDefault="00AF45D4" w:rsidP="00047289">
      <w:pPr>
        <w:widowControl w:val="0"/>
        <w:spacing w:after="120"/>
        <w:rPr>
          <w:rFonts w:ascii="Baskerville" w:hAnsi="Baskerville"/>
          <w:b/>
          <w:color w:val="000000" w:themeColor="text1"/>
          <w:lang w:val="en-NZ"/>
        </w:rPr>
      </w:pPr>
      <w:r w:rsidRPr="00AF45D4">
        <w:rPr>
          <w:rFonts w:ascii="Baskerville" w:hAnsi="Baskerville"/>
          <w:b/>
          <w:color w:val="000000" w:themeColor="text1"/>
          <w:lang w:val="en-NZ"/>
        </w:rPr>
        <w:tab/>
      </w:r>
      <w:r w:rsidRPr="00AF45D4">
        <w:rPr>
          <w:rFonts w:ascii="Baskerville" w:hAnsi="Baskerville"/>
          <w:b/>
          <w:color w:val="000000" w:themeColor="text1"/>
          <w:lang w:val="en-NZ"/>
        </w:rPr>
        <w:tab/>
        <w:t xml:space="preserve">    Health Science</w:t>
      </w:r>
    </w:p>
    <w:p w14:paraId="61FA3103" w14:textId="407A18AE" w:rsidR="00AF45D4" w:rsidRPr="00AF45D4" w:rsidRDefault="00AF45D4" w:rsidP="00047289">
      <w:pPr>
        <w:widowControl w:val="0"/>
        <w:spacing w:after="120"/>
        <w:rPr>
          <w:rFonts w:ascii="Baskerville Old Face" w:hAnsi="Baskerville Old Face"/>
          <w:b/>
          <w:color w:val="000000" w:themeColor="text1"/>
        </w:rPr>
      </w:pPr>
      <w:r w:rsidRPr="00AF45D4">
        <w:rPr>
          <w:rFonts w:ascii="Baskerville" w:hAnsi="Baskerville"/>
          <w:b/>
          <w:color w:val="000000" w:themeColor="text1"/>
          <w:lang w:val="en-NZ"/>
        </w:rPr>
        <w:tab/>
      </w:r>
      <w:r w:rsidRPr="00AF45D4">
        <w:rPr>
          <w:rFonts w:ascii="Baskerville" w:hAnsi="Baskerville"/>
          <w:b/>
          <w:color w:val="000000" w:themeColor="text1"/>
          <w:lang w:val="en-NZ"/>
        </w:rPr>
        <w:tab/>
        <w:t xml:space="preserve">   </w:t>
      </w:r>
      <w:r w:rsidRPr="00AF45D4">
        <w:rPr>
          <w:rFonts w:ascii="Baskerville Old Face" w:hAnsi="Baskerville Old Face"/>
          <w:b/>
          <w:color w:val="000000" w:themeColor="text1"/>
          <w:lang w:val="en-NZ"/>
        </w:rPr>
        <w:t xml:space="preserve"> </w:t>
      </w:r>
      <w:hyperlink r:id="rId9" w:history="1">
        <w:r w:rsidRPr="00AF45D4">
          <w:rPr>
            <w:rStyle w:val="Hyperlink"/>
            <w:rFonts w:ascii="Baskerville Old Face" w:hAnsi="Baskerville Old Face"/>
            <w:b/>
            <w:color w:val="000000" w:themeColor="text1"/>
          </w:rPr>
          <w:t>wendy.maddocks@canterbury.ac.nz</w:t>
        </w:r>
      </w:hyperlink>
    </w:p>
    <w:p w14:paraId="3E09D32C" w14:textId="3A3D895C" w:rsidR="00AF45D4" w:rsidRDefault="00AF45D4" w:rsidP="00047289">
      <w:pPr>
        <w:widowControl w:val="0"/>
        <w:spacing w:after="120"/>
        <w:rPr>
          <w:rFonts w:ascii="Baskerville Old Face" w:hAnsi="Baskerville Old Face"/>
          <w:b/>
          <w:color w:val="000000" w:themeColor="text1"/>
          <w:lang w:val="en-NZ"/>
        </w:rPr>
      </w:pPr>
      <w:r w:rsidRPr="00AF45D4">
        <w:rPr>
          <w:rFonts w:ascii="Baskerville Old Face" w:hAnsi="Baskerville Old Face"/>
          <w:b/>
          <w:color w:val="000000" w:themeColor="text1"/>
        </w:rPr>
        <w:tab/>
      </w:r>
      <w:r w:rsidRPr="00AF45D4">
        <w:rPr>
          <w:rFonts w:ascii="Baskerville Old Face" w:hAnsi="Baskerville Old Face"/>
          <w:b/>
          <w:color w:val="000000" w:themeColor="text1"/>
        </w:rPr>
        <w:tab/>
        <w:t xml:space="preserve">    </w:t>
      </w:r>
      <w:r w:rsidRPr="00AF45D4">
        <w:rPr>
          <w:rFonts w:ascii="Baskerville Old Face" w:hAnsi="Baskerville Old Face"/>
          <w:b/>
          <w:bCs/>
          <w:color w:val="000000" w:themeColor="text1"/>
        </w:rPr>
        <w:t>+64 02102701241</w:t>
      </w:r>
    </w:p>
    <w:p w14:paraId="65CB602B" w14:textId="77777777" w:rsidR="00AF45D4" w:rsidRPr="00AF45D4" w:rsidRDefault="00AF45D4" w:rsidP="00047289">
      <w:pPr>
        <w:widowControl w:val="0"/>
        <w:spacing w:after="120"/>
        <w:rPr>
          <w:rFonts w:ascii="Baskerville Old Face" w:hAnsi="Baskerville Old Face"/>
          <w:b/>
          <w:color w:val="000000" w:themeColor="text1"/>
          <w:lang w:val="en-NZ"/>
        </w:rPr>
      </w:pPr>
    </w:p>
    <w:p w14:paraId="5B047937"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Researcher’s Signature</w:t>
      </w:r>
    </w:p>
    <w:p w14:paraId="55AB2625" w14:textId="77777777" w:rsidR="00047289" w:rsidRPr="00AF45D4" w:rsidRDefault="00047289" w:rsidP="00047289">
      <w:pPr>
        <w:rPr>
          <w:color w:val="000000" w:themeColor="text1"/>
          <w:lang w:val="en-NZ"/>
        </w:rPr>
      </w:pPr>
    </w:p>
    <w:p w14:paraId="21E33A40" w14:textId="4AD08711"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I </w:t>
      </w:r>
      <w:r w:rsidR="00E67F7A" w:rsidRPr="00E67F7A">
        <w:rPr>
          <w:rFonts w:ascii="Baskerville" w:hAnsi="Baskerville"/>
          <w:b/>
          <w:i/>
          <w:color w:val="000000" w:themeColor="text1"/>
          <w:lang w:val="en-NZ"/>
        </w:rPr>
        <w:t>Fazeela Mohamed</w:t>
      </w:r>
      <w:r w:rsidRPr="00AF45D4">
        <w:rPr>
          <w:rFonts w:ascii="Baskerville" w:hAnsi="Baskerville"/>
          <w:i/>
          <w:color w:val="000000" w:themeColor="text1"/>
          <w:lang w:val="en-NZ"/>
        </w:rPr>
        <w:t xml:space="preserve"> </w:t>
      </w:r>
      <w:r w:rsidRPr="00AF45D4">
        <w:rPr>
          <w:rFonts w:ascii="Baskerville" w:hAnsi="Baskerville"/>
          <w:color w:val="000000" w:themeColor="text1"/>
          <w:lang w:val="en-NZ"/>
        </w:rPr>
        <w:t>have considered, the various ethical issues involved in this research</w:t>
      </w:r>
      <w:r w:rsidR="004F3995" w:rsidRPr="00AF45D4">
        <w:rPr>
          <w:rFonts w:ascii="Baskerville" w:hAnsi="Baskerville"/>
          <w:color w:val="000000" w:themeColor="text1"/>
          <w:lang w:val="en-NZ"/>
        </w:rPr>
        <w:t xml:space="preserve"> and have personally completed the application form;</w:t>
      </w:r>
      <w:r w:rsidRPr="00AF45D4">
        <w:rPr>
          <w:rFonts w:ascii="Baskerville" w:hAnsi="Baskerville"/>
          <w:color w:val="000000" w:themeColor="text1"/>
          <w:lang w:val="en-NZ"/>
        </w:rPr>
        <w:t xml:space="preserve"> I have discussed this proposal with my supervisor(s), and I will conduct this research within the bounds of any approval given by the Human Ethics Committee of the University of Canterbury.</w:t>
      </w:r>
    </w:p>
    <w:p w14:paraId="253E76CE" w14:textId="77777777" w:rsidR="00047289" w:rsidRPr="00AF45D4" w:rsidRDefault="00047289" w:rsidP="00047289">
      <w:pPr>
        <w:pStyle w:val="Normal10"/>
        <w:jc w:val="right"/>
        <w:rPr>
          <w:rFonts w:ascii="Baskerville" w:hAnsi="Baskerville"/>
          <w:color w:val="000000" w:themeColor="text1"/>
          <w:lang w:val="en-NZ"/>
        </w:rPr>
      </w:pPr>
    </w:p>
    <w:p w14:paraId="6860703C" w14:textId="77777777" w:rsidR="00047289" w:rsidRPr="00AF45D4" w:rsidRDefault="00047289" w:rsidP="00047289">
      <w:pPr>
        <w:pStyle w:val="Normal10"/>
        <w:jc w:val="right"/>
        <w:rPr>
          <w:rFonts w:ascii="Baskerville" w:hAnsi="Baskerville"/>
          <w:color w:val="000000" w:themeColor="text1"/>
          <w:lang w:val="en-NZ"/>
        </w:rPr>
      </w:pPr>
    </w:p>
    <w:p w14:paraId="56BE9EDD" w14:textId="32A9873B" w:rsidR="00047289" w:rsidRPr="00E67F7A" w:rsidRDefault="00E67F7A" w:rsidP="00047289">
      <w:pPr>
        <w:pStyle w:val="Normal10"/>
        <w:rPr>
          <w:rFonts w:ascii="Baskerville" w:hAnsi="Baskerville"/>
          <w:b/>
          <w:color w:val="000000" w:themeColor="text1"/>
          <w:lang w:val="en-NZ"/>
        </w:rPr>
      </w:pPr>
      <w:r>
        <w:rPr>
          <w:rFonts w:ascii="Baskerville" w:hAnsi="Baskerville"/>
          <w:color w:val="000000" w:themeColor="text1"/>
          <w:lang w:val="en-NZ"/>
        </w:rPr>
        <w:t xml:space="preserve">Signed: </w:t>
      </w:r>
      <w:r w:rsidRPr="00E67F7A">
        <w:rPr>
          <w:rFonts w:ascii="Baskerville" w:hAnsi="Baskerville"/>
          <w:b/>
          <w:color w:val="000000" w:themeColor="text1"/>
          <w:lang w:val="en-NZ"/>
        </w:rPr>
        <w:t>Fazeela Mohamed</w:t>
      </w:r>
      <w:r w:rsidRPr="00E67F7A">
        <w:rPr>
          <w:rFonts w:ascii="Baskerville" w:hAnsi="Baskerville"/>
          <w:b/>
          <w:color w:val="000000" w:themeColor="text1"/>
          <w:lang w:val="en-NZ"/>
        </w:rPr>
        <w:tab/>
      </w:r>
      <w:r>
        <w:rPr>
          <w:rFonts w:ascii="Baskerville" w:hAnsi="Baskerville"/>
          <w:color w:val="000000" w:themeColor="text1"/>
          <w:lang w:val="en-NZ"/>
        </w:rPr>
        <w:tab/>
      </w:r>
      <w:r>
        <w:rPr>
          <w:rFonts w:ascii="Baskerville" w:hAnsi="Baskerville"/>
          <w:color w:val="000000" w:themeColor="text1"/>
          <w:lang w:val="en-NZ"/>
        </w:rPr>
        <w:tab/>
      </w:r>
      <w:r>
        <w:rPr>
          <w:rFonts w:ascii="Baskerville" w:hAnsi="Baskerville"/>
          <w:color w:val="000000" w:themeColor="text1"/>
          <w:lang w:val="en-NZ"/>
        </w:rPr>
        <w:tab/>
      </w:r>
      <w:r w:rsidR="00047289" w:rsidRPr="00AF45D4">
        <w:rPr>
          <w:rFonts w:ascii="Baskerville" w:hAnsi="Baskerville"/>
          <w:color w:val="000000" w:themeColor="text1"/>
          <w:lang w:val="en-NZ"/>
        </w:rPr>
        <w:t xml:space="preserve">   Dated: </w:t>
      </w:r>
      <w:r w:rsidR="00B939AB">
        <w:rPr>
          <w:rFonts w:ascii="Baskerville" w:hAnsi="Baskerville"/>
          <w:b/>
          <w:color w:val="000000" w:themeColor="text1"/>
          <w:lang w:val="en-NZ"/>
        </w:rPr>
        <w:t>07/02</w:t>
      </w:r>
      <w:r w:rsidRPr="00E67F7A">
        <w:rPr>
          <w:rFonts w:ascii="Baskerville" w:hAnsi="Baskerville"/>
          <w:b/>
          <w:color w:val="000000" w:themeColor="text1"/>
          <w:lang w:val="en-NZ"/>
        </w:rPr>
        <w:t>/2020</w:t>
      </w:r>
    </w:p>
    <w:p w14:paraId="69E161CB" w14:textId="77777777" w:rsidR="00047289" w:rsidRPr="00AF45D4" w:rsidRDefault="00047289" w:rsidP="00047289">
      <w:pPr>
        <w:pStyle w:val="Normal10"/>
        <w:rPr>
          <w:rFonts w:ascii="Baskerville" w:hAnsi="Baskerville"/>
          <w:color w:val="000000" w:themeColor="text1"/>
          <w:lang w:val="en-NZ"/>
        </w:rPr>
      </w:pPr>
    </w:p>
    <w:p w14:paraId="06719CF7" w14:textId="77777777" w:rsidR="00047289" w:rsidRPr="00AF45D4" w:rsidRDefault="00047289" w:rsidP="00047289">
      <w:pPr>
        <w:pStyle w:val="HECNUMBERED"/>
        <w:numPr>
          <w:ilvl w:val="0"/>
          <w:numId w:val="0"/>
        </w:numPr>
        <w:rPr>
          <w:color w:val="000000" w:themeColor="text1"/>
          <w:lang w:val="en-NZ"/>
        </w:rPr>
      </w:pPr>
    </w:p>
    <w:p w14:paraId="2F186C29" w14:textId="4DC9842D" w:rsidR="00047289" w:rsidRPr="00AF45D4" w:rsidRDefault="00047289" w:rsidP="00E67F7A">
      <w:pPr>
        <w:pStyle w:val="HECNUMBERED"/>
        <w:numPr>
          <w:ilvl w:val="0"/>
          <w:numId w:val="0"/>
        </w:numPr>
        <w:rPr>
          <w:color w:val="000000" w:themeColor="text1"/>
          <w:lang w:val="en-NZ"/>
        </w:rPr>
      </w:pPr>
      <w:r w:rsidRPr="00AF45D4">
        <w:rPr>
          <w:color w:val="000000" w:themeColor="text1"/>
          <w:lang w:val="en-NZ"/>
        </w:rPr>
        <w:t>Is the approval of this application a necessary pre-requisite for the Dean of Postgraduate Studies to form</w:t>
      </w:r>
      <w:r w:rsidR="00B939AB">
        <w:rPr>
          <w:color w:val="000000" w:themeColor="text1"/>
          <w:lang w:val="en-NZ"/>
        </w:rPr>
        <w:t xml:space="preserve">ally accept your PhD proposal? </w:t>
      </w:r>
      <w:r w:rsidRPr="00E67F7A">
        <w:rPr>
          <w:b/>
          <w:color w:val="000000" w:themeColor="text1"/>
          <w:lang w:val="en-NZ"/>
        </w:rPr>
        <w:t>YES</w:t>
      </w:r>
      <w:r w:rsidR="00B939AB">
        <w:rPr>
          <w:color w:val="000000" w:themeColor="text1"/>
          <w:lang w:val="en-NZ"/>
        </w:rPr>
        <w:t>/NO</w:t>
      </w:r>
    </w:p>
    <w:p w14:paraId="56FA3FE7"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Senior Supervisor’s Signature</w:t>
      </w:r>
    </w:p>
    <w:p w14:paraId="5972670B" w14:textId="2CC2DA1C"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As the primary supervisor of </w:t>
      </w:r>
      <w:r w:rsidR="00E67F7A" w:rsidRPr="00E67F7A">
        <w:rPr>
          <w:rFonts w:ascii="Baskerville" w:hAnsi="Baskerville"/>
          <w:b/>
          <w:i/>
          <w:color w:val="000000" w:themeColor="text1"/>
          <w:lang w:val="en-NZ"/>
        </w:rPr>
        <w:t>Fazeela Mohamed</w:t>
      </w:r>
      <w:r w:rsidRPr="00AF45D4">
        <w:rPr>
          <w:rFonts w:ascii="Baskerville" w:hAnsi="Baskerville"/>
          <w:color w:val="000000" w:themeColor="text1"/>
          <w:lang w:val="en-NZ"/>
        </w:rPr>
        <w:t xml:space="preserve"> research project I, </w:t>
      </w:r>
      <w:r w:rsidR="00E67F7A" w:rsidRPr="00E67F7A">
        <w:rPr>
          <w:rFonts w:ascii="Baskerville" w:hAnsi="Baskerville"/>
          <w:b/>
          <w:i/>
          <w:color w:val="000000" w:themeColor="text1"/>
          <w:lang w:val="en-NZ"/>
        </w:rPr>
        <w:t>Arindam Basu</w:t>
      </w:r>
      <w:r w:rsidRPr="00AF45D4">
        <w:rPr>
          <w:rFonts w:ascii="Baskerville" w:hAnsi="Baskerville"/>
          <w:i/>
          <w:color w:val="000000" w:themeColor="text1"/>
          <w:lang w:val="en-NZ"/>
        </w:rPr>
        <w:t xml:space="preserve"> </w:t>
      </w:r>
      <w:r w:rsidRPr="00AF45D4">
        <w:rPr>
          <w:rFonts w:ascii="Baskerville" w:hAnsi="Baskerville"/>
          <w:color w:val="000000" w:themeColor="text1"/>
          <w:lang w:val="en-NZ"/>
        </w:rPr>
        <w:t>consider that the design and documentation are of a standard appropriate for a research project carried out in the name of the University of Canterbury.</w:t>
      </w:r>
    </w:p>
    <w:p w14:paraId="14E800F1" w14:textId="77777777" w:rsidR="00047289" w:rsidRPr="00AF45D4" w:rsidRDefault="00047289" w:rsidP="00047289">
      <w:pPr>
        <w:pStyle w:val="Normal10"/>
        <w:jc w:val="right"/>
        <w:rPr>
          <w:rFonts w:ascii="Baskerville" w:hAnsi="Baskerville"/>
          <w:color w:val="000000" w:themeColor="text1"/>
          <w:lang w:val="en-NZ"/>
        </w:rPr>
      </w:pPr>
    </w:p>
    <w:p w14:paraId="2378DF44" w14:textId="77777777" w:rsidR="00047289" w:rsidRPr="00AF45D4" w:rsidRDefault="00047289" w:rsidP="00047289">
      <w:pPr>
        <w:pStyle w:val="Normal10"/>
        <w:rPr>
          <w:rFonts w:ascii="Baskerville" w:hAnsi="Baskerville"/>
          <w:color w:val="000000" w:themeColor="text1"/>
          <w:lang w:val="en-NZ"/>
        </w:rPr>
      </w:pPr>
    </w:p>
    <w:p w14:paraId="6F19F2A4" w14:textId="774C44D8" w:rsidR="00047289" w:rsidRPr="004376DF" w:rsidRDefault="004376DF" w:rsidP="00047289">
      <w:pPr>
        <w:pStyle w:val="Normal10"/>
        <w:rPr>
          <w:rFonts w:ascii="Baskerville" w:hAnsi="Baskerville"/>
          <w:b/>
          <w:color w:val="000000" w:themeColor="text1"/>
          <w:lang w:val="en-NZ"/>
        </w:rPr>
      </w:pPr>
      <w:r>
        <w:rPr>
          <w:rFonts w:ascii="Baskerville" w:hAnsi="Baskerville"/>
          <w:color w:val="000000" w:themeColor="text1"/>
          <w:lang w:val="en-NZ"/>
        </w:rPr>
        <w:t xml:space="preserve">Signed: </w:t>
      </w:r>
      <w:r w:rsidRPr="004376DF">
        <w:rPr>
          <w:rFonts w:ascii="Baskerville" w:hAnsi="Baskerville"/>
          <w:b/>
          <w:color w:val="000000" w:themeColor="text1"/>
          <w:lang w:val="en-NZ"/>
        </w:rPr>
        <w:t>Arindam Basu</w:t>
      </w:r>
      <w:r>
        <w:rPr>
          <w:rFonts w:ascii="Baskerville" w:hAnsi="Baskerville"/>
          <w:color w:val="000000" w:themeColor="text1"/>
          <w:lang w:val="en-NZ"/>
        </w:rPr>
        <w:t xml:space="preserve">                         </w:t>
      </w:r>
      <w:r w:rsidR="00047289" w:rsidRPr="00AF45D4">
        <w:rPr>
          <w:rFonts w:ascii="Baskerville" w:hAnsi="Baskerville"/>
          <w:color w:val="000000" w:themeColor="text1"/>
          <w:lang w:val="en-NZ"/>
        </w:rPr>
        <w:t xml:space="preserve">Dated: </w:t>
      </w:r>
      <w:r w:rsidRPr="004376DF">
        <w:rPr>
          <w:rFonts w:ascii="Baskerville" w:hAnsi="Baskerville"/>
          <w:b/>
          <w:color w:val="000000" w:themeColor="text1"/>
          <w:lang w:val="en-NZ"/>
        </w:rPr>
        <w:t>07/02/2020</w:t>
      </w:r>
    </w:p>
    <w:p w14:paraId="517E6D98" w14:textId="77777777" w:rsidR="00047289" w:rsidRPr="00AF45D4" w:rsidRDefault="00047289" w:rsidP="00047289">
      <w:pPr>
        <w:pStyle w:val="Heading2"/>
        <w:rPr>
          <w:color w:val="000000" w:themeColor="text1"/>
          <w:sz w:val="24"/>
          <w:szCs w:val="24"/>
          <w:lang w:val="en-NZ"/>
        </w:rPr>
      </w:pPr>
    </w:p>
    <w:p w14:paraId="7A3F4F56" w14:textId="77777777" w:rsidR="00047289" w:rsidRPr="00AF45D4" w:rsidRDefault="00047289" w:rsidP="00047289">
      <w:pPr>
        <w:pStyle w:val="Heading2"/>
        <w:rPr>
          <w:b/>
          <w:color w:val="000000" w:themeColor="text1"/>
          <w:sz w:val="24"/>
          <w:szCs w:val="24"/>
          <w:lang w:val="en-NZ"/>
        </w:rPr>
      </w:pPr>
      <w:r w:rsidRPr="00AF45D4">
        <w:rPr>
          <w:b/>
          <w:color w:val="000000" w:themeColor="text1"/>
          <w:sz w:val="24"/>
          <w:szCs w:val="24"/>
          <w:lang w:val="en-NZ"/>
        </w:rPr>
        <w:t>Low Risk processes (to be completed by the primary supervisor)</w:t>
      </w:r>
    </w:p>
    <w:p w14:paraId="69D37E64" w14:textId="2F0252DC" w:rsidR="00047289" w:rsidRPr="00AF45D4" w:rsidRDefault="00047289" w:rsidP="00047289">
      <w:pPr>
        <w:pStyle w:val="Normal10"/>
        <w:rPr>
          <w:rFonts w:ascii="Baskerville" w:hAnsi="Baskerville"/>
          <w:i/>
          <w:color w:val="000000" w:themeColor="text1"/>
          <w:lang w:val="en-NZ"/>
        </w:rPr>
      </w:pPr>
      <w:r w:rsidRPr="00AF45D4">
        <w:rPr>
          <w:rFonts w:ascii="Baskerville" w:hAnsi="Baskerville"/>
          <w:i/>
          <w:color w:val="000000" w:themeColor="text1"/>
          <w:lang w:val="en-NZ"/>
        </w:rPr>
        <w:t xml:space="preserve">The low risk process for students differs from a full application only in that it is examined solely by the Chair </w:t>
      </w:r>
      <w:r w:rsidR="002C499E" w:rsidRPr="00AF45D4">
        <w:rPr>
          <w:rFonts w:ascii="Baskerville" w:hAnsi="Baskerville"/>
          <w:i/>
          <w:color w:val="000000" w:themeColor="text1"/>
          <w:lang w:val="en-NZ"/>
        </w:rPr>
        <w:t xml:space="preserve">of the Human Ethics Committee.  </w:t>
      </w:r>
      <w:r w:rsidRPr="00AF45D4">
        <w:rPr>
          <w:rFonts w:ascii="Baskerville" w:hAnsi="Baskerville"/>
          <w:i/>
          <w:color w:val="000000" w:themeColor="text1"/>
          <w:lang w:val="en-NZ"/>
        </w:rPr>
        <w:t xml:space="preserve">As a result it may be possible to reply to the applicant in 7 days.  It is to be signed only by supervisor(s). </w:t>
      </w:r>
    </w:p>
    <w:p w14:paraId="71A4AEBF" w14:textId="77777777" w:rsidR="00047289" w:rsidRPr="00AF45D4" w:rsidRDefault="00047289" w:rsidP="00047289">
      <w:pPr>
        <w:pStyle w:val="Normal10"/>
        <w:rPr>
          <w:rFonts w:ascii="Baskerville" w:hAnsi="Baskerville"/>
          <w:color w:val="000000" w:themeColor="text1"/>
          <w:lang w:val="en-NZ"/>
        </w:rPr>
      </w:pPr>
    </w:p>
    <w:p w14:paraId="55D0CF38" w14:textId="10061941" w:rsidR="00047289" w:rsidRPr="00AF45D4" w:rsidRDefault="00047289" w:rsidP="00047289">
      <w:pPr>
        <w:pStyle w:val="Normal10"/>
        <w:rPr>
          <w:rStyle w:val="CommentReference"/>
          <w:rFonts w:ascii="Baskerville" w:hAnsi="Baskerville"/>
          <w:color w:val="000000" w:themeColor="text1"/>
          <w:sz w:val="24"/>
          <w:szCs w:val="24"/>
          <w:lang w:val="en-NZ"/>
        </w:rPr>
      </w:pPr>
      <w:r w:rsidRPr="00AF45D4">
        <w:rPr>
          <w:rFonts w:ascii="Baskerville" w:hAnsi="Baskerville"/>
          <w:color w:val="000000" w:themeColor="text1"/>
          <w:lang w:val="en-NZ"/>
        </w:rPr>
        <w:t>Please explain why th</w:t>
      </w:r>
      <w:r w:rsidR="00666168" w:rsidRPr="00AF45D4">
        <w:rPr>
          <w:rFonts w:ascii="Baskerville" w:hAnsi="Baskerville"/>
          <w:color w:val="000000" w:themeColor="text1"/>
          <w:lang w:val="en-NZ"/>
        </w:rPr>
        <w:t xml:space="preserve">e research is </w:t>
      </w:r>
      <w:r w:rsidRPr="00AF45D4">
        <w:rPr>
          <w:rFonts w:ascii="Baskerville" w:hAnsi="Baskerville"/>
          <w:color w:val="000000" w:themeColor="text1"/>
          <w:lang w:val="en-NZ"/>
        </w:rPr>
        <w:t>low risk</w:t>
      </w:r>
      <w:r w:rsidRPr="00AF45D4">
        <w:rPr>
          <w:rStyle w:val="CommentReference"/>
          <w:rFonts w:ascii="Baskerville" w:hAnsi="Baskerville"/>
          <w:color w:val="000000" w:themeColor="text1"/>
          <w:sz w:val="24"/>
          <w:szCs w:val="24"/>
          <w:lang w:val="en-NZ"/>
        </w:rPr>
        <w:t>, noting the information overleaf</w:t>
      </w:r>
    </w:p>
    <w:p w14:paraId="46AA7EAB" w14:textId="2EFE3BA9" w:rsidR="00047289" w:rsidRPr="00AF45D4" w:rsidRDefault="00F42A00" w:rsidP="00047289">
      <w:pPr>
        <w:pStyle w:val="Normal10"/>
        <w:rPr>
          <w:rStyle w:val="CommentReference"/>
          <w:rFonts w:ascii="Baskerville" w:hAnsi="Baskerville"/>
          <w:color w:val="000000" w:themeColor="text1"/>
          <w:sz w:val="24"/>
          <w:szCs w:val="24"/>
          <w:lang w:val="en-NZ"/>
        </w:rPr>
      </w:pPr>
      <w:r w:rsidRPr="00AF45D4">
        <w:rPr>
          <w:rFonts w:ascii="Baskerville" w:hAnsi="Baskerville"/>
          <w:i/>
          <w:color w:val="000000" w:themeColor="text1"/>
          <w:lang w:val="en-NZ"/>
        </w:rPr>
        <w:t>If no explanation is provided</w:t>
      </w:r>
      <w:r w:rsidR="00074BA6" w:rsidRPr="00AF45D4">
        <w:rPr>
          <w:rFonts w:ascii="Baskerville" w:hAnsi="Baskerville"/>
          <w:i/>
          <w:color w:val="000000" w:themeColor="text1"/>
          <w:lang w:val="en-NZ"/>
        </w:rPr>
        <w:t>, the application will be considered a full application.</w:t>
      </w:r>
    </w:p>
    <w:p w14:paraId="15CA5278" w14:textId="77777777" w:rsidR="00047289" w:rsidRPr="00AF45D4" w:rsidRDefault="00047289" w:rsidP="00047289">
      <w:pPr>
        <w:pStyle w:val="Normal10"/>
        <w:rPr>
          <w:rStyle w:val="CommentReference"/>
          <w:rFonts w:ascii="Baskerville" w:hAnsi="Baskerville"/>
          <w:color w:val="000000" w:themeColor="text1"/>
          <w:sz w:val="24"/>
          <w:szCs w:val="24"/>
          <w:lang w:val="en-NZ"/>
        </w:rPr>
      </w:pPr>
    </w:p>
    <w:p w14:paraId="0DCA9219" w14:textId="77777777" w:rsidR="00047289" w:rsidRPr="00AF45D4" w:rsidRDefault="00047289" w:rsidP="00047289">
      <w:pPr>
        <w:pStyle w:val="Normal10"/>
        <w:rPr>
          <w:rStyle w:val="CommentReference"/>
          <w:rFonts w:ascii="Baskerville" w:hAnsi="Baskerville"/>
          <w:color w:val="000000" w:themeColor="text1"/>
          <w:sz w:val="24"/>
          <w:szCs w:val="24"/>
          <w:lang w:val="en-NZ"/>
        </w:rPr>
      </w:pPr>
    </w:p>
    <w:p w14:paraId="2F538E04" w14:textId="47F91CC5"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Signed (Senior/Primary Supervisor only) ___________________________ Dated:  </w:t>
      </w:r>
    </w:p>
    <w:p w14:paraId="1A71205A" w14:textId="77777777" w:rsidR="00BE4FF3" w:rsidRPr="00AF45D4" w:rsidRDefault="00BE4FF3" w:rsidP="00047289">
      <w:pPr>
        <w:pStyle w:val="Heading2"/>
        <w:rPr>
          <w:color w:val="000000" w:themeColor="text1"/>
          <w:sz w:val="24"/>
          <w:szCs w:val="24"/>
          <w:lang w:val="en-NZ"/>
        </w:rPr>
      </w:pPr>
    </w:p>
    <w:p w14:paraId="337C0D7D"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 xml:space="preserve">Submission instructions. </w:t>
      </w:r>
    </w:p>
    <w:p w14:paraId="2D68E489" w14:textId="77777777" w:rsidR="00BE4FF3"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Please submit </w:t>
      </w:r>
      <w:r w:rsidR="00416A4A" w:rsidRPr="00AF45D4">
        <w:rPr>
          <w:rFonts w:ascii="Baskerville" w:hAnsi="Baskerville"/>
          <w:color w:val="000000" w:themeColor="text1"/>
          <w:u w:val="single"/>
          <w:lang w:val="en-NZ"/>
        </w:rPr>
        <w:t>ONE electronic file containing all the necessary documents</w:t>
      </w:r>
      <w:r w:rsidR="00BE4FF3" w:rsidRPr="00AF45D4">
        <w:rPr>
          <w:rFonts w:ascii="Baskerville" w:hAnsi="Baskerville"/>
          <w:color w:val="000000" w:themeColor="text1"/>
          <w:u w:val="single"/>
          <w:lang w:val="en-NZ"/>
        </w:rPr>
        <w:t xml:space="preserve"> in a PDF format</w:t>
      </w:r>
      <w:r w:rsidR="00416A4A" w:rsidRPr="00AF45D4">
        <w:rPr>
          <w:rFonts w:ascii="Baskerville" w:hAnsi="Baskerville"/>
          <w:color w:val="000000" w:themeColor="text1"/>
          <w:lang w:val="en-NZ"/>
        </w:rPr>
        <w:t xml:space="preserve"> and </w:t>
      </w:r>
      <w:r w:rsidR="00416A4A" w:rsidRPr="00AF45D4">
        <w:rPr>
          <w:rFonts w:ascii="Baskerville" w:hAnsi="Baskerville"/>
          <w:color w:val="000000" w:themeColor="text1"/>
          <w:u w:val="single"/>
          <w:lang w:val="en-NZ"/>
        </w:rPr>
        <w:t>ONE fully signed hard copy</w:t>
      </w:r>
      <w:r w:rsidRPr="00AF45D4">
        <w:rPr>
          <w:rFonts w:ascii="Baskerville" w:hAnsi="Baskerville"/>
          <w:color w:val="000000" w:themeColor="text1"/>
          <w:lang w:val="en-NZ"/>
        </w:rPr>
        <w:t xml:space="preserve">. </w:t>
      </w:r>
      <w:r w:rsidR="00BE4FF3" w:rsidRPr="00AF45D4">
        <w:rPr>
          <w:rFonts w:ascii="Baskerville" w:hAnsi="Baskerville"/>
          <w:color w:val="000000" w:themeColor="text1"/>
          <w:lang w:val="en-NZ"/>
        </w:rPr>
        <w:t xml:space="preserve"> </w:t>
      </w:r>
      <w:r w:rsidRPr="00AF45D4">
        <w:rPr>
          <w:rFonts w:ascii="Baskerville" w:hAnsi="Baskerville"/>
          <w:color w:val="000000" w:themeColor="text1"/>
          <w:lang w:val="en-NZ"/>
        </w:rPr>
        <w:t>Exceptions may be made, but must b</w:t>
      </w:r>
      <w:r w:rsidR="00BE4FF3" w:rsidRPr="00AF45D4">
        <w:rPr>
          <w:rFonts w:ascii="Baskerville" w:hAnsi="Baskerville"/>
          <w:color w:val="000000" w:themeColor="text1"/>
          <w:lang w:val="en-NZ"/>
        </w:rPr>
        <w:t>e discussed first with the HEC S</w:t>
      </w:r>
      <w:r w:rsidRPr="00AF45D4">
        <w:rPr>
          <w:rFonts w:ascii="Baskerville" w:hAnsi="Baskerville"/>
          <w:color w:val="000000" w:themeColor="text1"/>
          <w:lang w:val="en-NZ"/>
        </w:rPr>
        <w:t xml:space="preserve">ecretary. </w:t>
      </w:r>
      <w:r w:rsidR="00416A4A" w:rsidRPr="00AF45D4">
        <w:rPr>
          <w:rFonts w:ascii="Baskerville" w:hAnsi="Baskerville"/>
          <w:color w:val="000000" w:themeColor="text1"/>
          <w:lang w:val="en-NZ"/>
        </w:rPr>
        <w:t xml:space="preserve">Processing of HEC applications </w:t>
      </w:r>
      <w:r w:rsidR="00BE4FF3" w:rsidRPr="00AF45D4">
        <w:rPr>
          <w:rFonts w:ascii="Baskerville" w:hAnsi="Baskerville"/>
          <w:color w:val="000000" w:themeColor="text1"/>
          <w:lang w:val="en-NZ"/>
        </w:rPr>
        <w:t>is unable to</w:t>
      </w:r>
      <w:r w:rsidR="00416A4A" w:rsidRPr="00AF45D4">
        <w:rPr>
          <w:rFonts w:ascii="Baskerville" w:hAnsi="Baskerville"/>
          <w:color w:val="000000" w:themeColor="text1"/>
          <w:lang w:val="en-NZ"/>
        </w:rPr>
        <w:t xml:space="preserve"> begin until </w:t>
      </w:r>
      <w:r w:rsidR="00BE4FF3" w:rsidRPr="00AF45D4">
        <w:rPr>
          <w:rFonts w:ascii="Baskerville" w:hAnsi="Baskerville"/>
          <w:color w:val="000000" w:themeColor="text1"/>
          <w:lang w:val="en-NZ"/>
        </w:rPr>
        <w:t>a</w:t>
      </w:r>
      <w:r w:rsidR="00416A4A" w:rsidRPr="00AF45D4">
        <w:rPr>
          <w:rFonts w:ascii="Baskerville" w:hAnsi="Baskerville"/>
          <w:color w:val="000000" w:themeColor="text1"/>
          <w:lang w:val="en-NZ"/>
        </w:rPr>
        <w:t xml:space="preserve"> hard copy of the application </w:t>
      </w:r>
      <w:r w:rsidR="00416A4A" w:rsidRPr="00AF45D4">
        <w:rPr>
          <w:rFonts w:ascii="Baskerville" w:hAnsi="Baskerville"/>
          <w:color w:val="000000" w:themeColor="text1"/>
          <w:lang w:val="en-NZ"/>
        </w:rPr>
        <w:lastRenderedPageBreak/>
        <w:t>has been received</w:t>
      </w:r>
      <w:r w:rsidR="00BE4FF3" w:rsidRPr="00AF45D4">
        <w:rPr>
          <w:rFonts w:ascii="Baskerville" w:hAnsi="Baskerville"/>
          <w:color w:val="000000" w:themeColor="text1"/>
          <w:lang w:val="en-NZ"/>
        </w:rPr>
        <w:t xml:space="preserve"> by the Ethics Office</w:t>
      </w:r>
      <w:r w:rsidR="00416A4A" w:rsidRPr="00AF45D4">
        <w:rPr>
          <w:rFonts w:ascii="Baskerville" w:hAnsi="Baskerville"/>
          <w:color w:val="000000" w:themeColor="text1"/>
          <w:lang w:val="en-NZ"/>
        </w:rPr>
        <w:t xml:space="preserve">.  </w:t>
      </w:r>
    </w:p>
    <w:p w14:paraId="245E8D6C" w14:textId="6F5C4028"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Electronic copies </w:t>
      </w:r>
      <w:r w:rsidR="00BE4FF3" w:rsidRPr="00AF45D4">
        <w:rPr>
          <w:rFonts w:ascii="Baskerville" w:hAnsi="Baskerville"/>
          <w:color w:val="000000" w:themeColor="text1"/>
          <w:lang w:val="en-NZ"/>
        </w:rPr>
        <w:t xml:space="preserve">should be emailed </w:t>
      </w:r>
      <w:r w:rsidRPr="00AF45D4">
        <w:rPr>
          <w:rFonts w:ascii="Baskerville" w:hAnsi="Baskerville"/>
          <w:color w:val="000000" w:themeColor="text1"/>
          <w:lang w:val="en-NZ"/>
        </w:rPr>
        <w:t xml:space="preserve">to </w:t>
      </w:r>
      <w:hyperlink r:id="rId10" w:history="1">
        <w:r w:rsidRPr="00AF45D4">
          <w:rPr>
            <w:rFonts w:ascii="Baskerville" w:hAnsi="Baskerville"/>
            <w:color w:val="000000" w:themeColor="text1"/>
            <w:u w:val="single"/>
            <w:lang w:val="en-NZ"/>
          </w:rPr>
          <w:t>human-ethics@canterbury.ac.nz</w:t>
        </w:r>
      </w:hyperlink>
      <w:r w:rsidRPr="00AF45D4">
        <w:rPr>
          <w:rFonts w:ascii="Baskerville" w:hAnsi="Baskerville"/>
          <w:color w:val="000000" w:themeColor="text1"/>
          <w:lang w:val="en-NZ"/>
        </w:rPr>
        <w:t xml:space="preserve">. </w:t>
      </w:r>
      <w:bookmarkStart w:id="0" w:name="OLE_LINK7"/>
      <w:bookmarkStart w:id="1" w:name="OLE_LINK8"/>
      <w:r w:rsidR="00BE4FF3" w:rsidRPr="00AF45D4">
        <w:rPr>
          <w:rFonts w:ascii="Baskerville" w:hAnsi="Baskerville"/>
          <w:color w:val="000000" w:themeColor="text1"/>
          <w:lang w:val="en-NZ"/>
        </w:rPr>
        <w:t xml:space="preserve"> Hard copies </w:t>
      </w:r>
      <w:r w:rsidRPr="00AF45D4">
        <w:rPr>
          <w:rFonts w:ascii="Baskerville" w:hAnsi="Baskerville"/>
          <w:color w:val="000000" w:themeColor="text1"/>
          <w:lang w:val="en-NZ"/>
        </w:rPr>
        <w:t>should be sent to the Secretary, Human Ethics Committee (Level 5</w:t>
      </w:r>
      <w:r w:rsidR="00BE4FF3" w:rsidRPr="00AF45D4">
        <w:rPr>
          <w:rFonts w:ascii="Baskerville" w:hAnsi="Baskerville"/>
          <w:color w:val="000000" w:themeColor="text1"/>
          <w:lang w:val="en-NZ"/>
        </w:rPr>
        <w:t>,</w:t>
      </w:r>
      <w:r w:rsidRPr="00AF45D4">
        <w:rPr>
          <w:rFonts w:ascii="Baskerville" w:hAnsi="Baskerville"/>
          <w:color w:val="000000" w:themeColor="text1"/>
          <w:lang w:val="en-NZ"/>
        </w:rPr>
        <w:t xml:space="preserve"> </w:t>
      </w:r>
      <w:proofErr w:type="spellStart"/>
      <w:r w:rsidRPr="00AF45D4">
        <w:rPr>
          <w:rFonts w:ascii="Baskerville" w:hAnsi="Baskerville"/>
          <w:color w:val="000000" w:themeColor="text1"/>
          <w:lang w:val="en-NZ"/>
        </w:rPr>
        <w:t>Matariki</w:t>
      </w:r>
      <w:proofErr w:type="spellEnd"/>
      <w:r w:rsidRPr="00AF45D4">
        <w:rPr>
          <w:rFonts w:ascii="Baskerville" w:hAnsi="Baskerville"/>
          <w:color w:val="000000" w:themeColor="text1"/>
          <w:lang w:val="en-NZ"/>
        </w:rPr>
        <w:t xml:space="preserve"> South).</w:t>
      </w:r>
    </w:p>
    <w:p w14:paraId="5AB1641D" w14:textId="6D9C6D53" w:rsidR="00BE4FF3" w:rsidRPr="00AF45D4" w:rsidRDefault="00BE4FF3">
      <w:pPr>
        <w:rPr>
          <w:rFonts w:ascii="Baskerville" w:hAnsi="Baskerville"/>
          <w:color w:val="000000" w:themeColor="text1"/>
          <w:lang w:val="en-NZ" w:eastAsia="ja-JP"/>
        </w:rPr>
      </w:pPr>
      <w:r w:rsidRPr="00AF45D4">
        <w:rPr>
          <w:rFonts w:ascii="Baskerville" w:hAnsi="Baskerville"/>
          <w:color w:val="000000" w:themeColor="text1"/>
          <w:lang w:val="en-NZ"/>
        </w:rPr>
        <w:br w:type="page"/>
      </w:r>
    </w:p>
    <w:bookmarkEnd w:id="0"/>
    <w:bookmarkEnd w:id="1"/>
    <w:p w14:paraId="505C4633" w14:textId="77777777" w:rsidR="00047289" w:rsidRPr="00AF45D4" w:rsidRDefault="00047289" w:rsidP="00047289">
      <w:pPr>
        <w:pStyle w:val="Normal10"/>
        <w:rPr>
          <w:rFonts w:ascii="Baskerville" w:hAnsi="Baskerville"/>
          <w:color w:val="000000" w:themeColor="text1"/>
          <w:lang w:val="en-NZ"/>
        </w:rPr>
      </w:pPr>
    </w:p>
    <w:p w14:paraId="6DE8E940" w14:textId="77777777" w:rsidR="00047289" w:rsidRPr="00AF45D4" w:rsidRDefault="00047289" w:rsidP="00047289">
      <w:pPr>
        <w:tabs>
          <w:tab w:val="left" w:pos="360"/>
        </w:tabs>
        <w:spacing w:after="120"/>
        <w:rPr>
          <w:rFonts w:ascii="Baskerville" w:hAnsi="Baskerville"/>
          <w:color w:val="000000" w:themeColor="text1"/>
          <w:lang w:val="en-NZ"/>
        </w:rPr>
      </w:pPr>
      <w:r w:rsidRPr="00AF45D4">
        <w:rPr>
          <w:rFonts w:ascii="Baskerville" w:hAnsi="Baskerville"/>
          <w:color w:val="000000" w:themeColor="text1"/>
          <w:lang w:val="en-NZ"/>
        </w:rPr>
        <w:t>Low Risk application information:</w:t>
      </w:r>
    </w:p>
    <w:p w14:paraId="1B492946" w14:textId="77777777" w:rsidR="00047289" w:rsidRPr="00AF45D4" w:rsidRDefault="00047289" w:rsidP="00047289">
      <w:pPr>
        <w:tabs>
          <w:tab w:val="left" w:pos="360"/>
        </w:tabs>
        <w:spacing w:after="120"/>
        <w:rPr>
          <w:rFonts w:ascii="Baskerville" w:hAnsi="Baskerville"/>
          <w:color w:val="000000" w:themeColor="text1"/>
          <w:lang w:val="en-NZ"/>
        </w:rPr>
      </w:pPr>
      <w:r w:rsidRPr="00AF45D4">
        <w:rPr>
          <w:rFonts w:ascii="Baskerville" w:hAnsi="Baskerville"/>
          <w:color w:val="000000" w:themeColor="text1"/>
          <w:lang w:val="en-NZ"/>
        </w:rPr>
        <w:t xml:space="preserve">Research may be considered low risk when it arises from </w:t>
      </w:r>
    </w:p>
    <w:p w14:paraId="60C120FE" w14:textId="77777777" w:rsidR="00047289" w:rsidRPr="00AF45D4" w:rsidRDefault="00047289" w:rsidP="00047289">
      <w:pPr>
        <w:pStyle w:val="08cmindent"/>
        <w:spacing w:after="120"/>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a</w:t>
      </w:r>
      <w:r w:rsidRPr="00AF45D4">
        <w:rPr>
          <w:rFonts w:ascii="Baskerville" w:hAnsi="Baskerville" w:cs="Times New Roman"/>
          <w:color w:val="000000" w:themeColor="text1"/>
          <w:lang w:val="en-NZ"/>
        </w:rPr>
        <w:tab/>
        <w:t>Masters or PhD theses where the projects do not raise any issue of deception, threat, invasion of privacy, mental, physical or cultural risk or stress, and do not involve gathering personal information of a sensitive nature about or from individuals.</w:t>
      </w:r>
    </w:p>
    <w:p w14:paraId="6C1BA3CF" w14:textId="77777777" w:rsidR="00047289" w:rsidRPr="00AF45D4" w:rsidRDefault="00047289" w:rsidP="00047289">
      <w:pPr>
        <w:pStyle w:val="08cmindent"/>
        <w:spacing w:after="120"/>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b</w:t>
      </w:r>
      <w:r w:rsidRPr="00AF45D4">
        <w:rPr>
          <w:rFonts w:ascii="Baskerville" w:hAnsi="Baskerville" w:cs="Times New Roman"/>
          <w:color w:val="000000" w:themeColor="text1"/>
          <w:lang w:val="en-NZ"/>
        </w:rPr>
        <w:tab/>
        <w:t>Masters or PhD level supervised projects undertaken as part of specific course requirements where the projects do not raise any issue of deception, threat, invasion of privacy, mental, physical or cultural risk or stress, and do not involve gathering personal information of sensitive nature about or from individuals.</w:t>
      </w:r>
    </w:p>
    <w:p w14:paraId="7B683FD8" w14:textId="77777777" w:rsidR="00047289" w:rsidRPr="00AF45D4" w:rsidRDefault="00047289" w:rsidP="00047289">
      <w:pPr>
        <w:pStyle w:val="08cmindent"/>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c</w:t>
      </w:r>
      <w:r w:rsidRPr="00AF45D4">
        <w:rPr>
          <w:rFonts w:ascii="Baskerville" w:hAnsi="Baskerville" w:cs="Times New Roman"/>
          <w:color w:val="000000" w:themeColor="text1"/>
          <w:lang w:val="en-NZ"/>
        </w:rPr>
        <w:tab/>
        <w:t>Undergraduate and Honours class research projects which do not raise any issue of deception, threat, invasion of privacy, mental, physical or cultural risk or stress, and do not involve gathering personal information of sensitive nature about or from individuals, but do not have blanket approval as specified in Section 4 of the Principles and Guidelines.</w:t>
      </w:r>
    </w:p>
    <w:p w14:paraId="69664737" w14:textId="77777777" w:rsidR="00047289" w:rsidRPr="00AF45D4" w:rsidRDefault="00047289" w:rsidP="00047289">
      <w:pPr>
        <w:pStyle w:val="08cmindent"/>
        <w:ind w:left="720" w:right="-39" w:hanging="360"/>
        <w:rPr>
          <w:rFonts w:ascii="Baskerville" w:hAnsi="Baskerville" w:cs="Times New Roman"/>
          <w:color w:val="000000" w:themeColor="text1"/>
          <w:lang w:val="en-NZ"/>
        </w:rPr>
      </w:pPr>
    </w:p>
    <w:p w14:paraId="13C6EBAA" w14:textId="77777777" w:rsidR="00047289" w:rsidRPr="00AF45D4" w:rsidRDefault="00047289" w:rsidP="00047289">
      <w:pPr>
        <w:numPr>
          <w:ilvl w:val="0"/>
          <w:numId w:val="21"/>
        </w:numPr>
        <w:tabs>
          <w:tab w:val="left" w:pos="360"/>
        </w:tabs>
        <w:spacing w:after="120"/>
        <w:ind w:left="357" w:right="-40" w:hanging="357"/>
        <w:jc w:val="both"/>
        <w:rPr>
          <w:rFonts w:ascii="Baskerville" w:hAnsi="Baskerville"/>
          <w:color w:val="000000" w:themeColor="text1"/>
          <w:lang w:val="en-NZ"/>
        </w:rPr>
      </w:pPr>
      <w:r w:rsidRPr="00AF45D4">
        <w:rPr>
          <w:rFonts w:ascii="Baskerville" w:hAnsi="Baskerville"/>
          <w:color w:val="000000" w:themeColor="text1"/>
          <w:lang w:val="en-NZ"/>
        </w:rPr>
        <w:t>No research can be counted as low risk if it involves:</w:t>
      </w:r>
    </w:p>
    <w:p w14:paraId="514B94B3" w14:textId="77777777" w:rsidR="00047289" w:rsidRPr="00AF45D4" w:rsidRDefault="00047289" w:rsidP="00047289">
      <w:pPr>
        <w:numPr>
          <w:ilvl w:val="0"/>
          <w:numId w:val="12"/>
        </w:numPr>
        <w:tabs>
          <w:tab w:val="num" w:pos="960"/>
        </w:tabs>
        <w:ind w:left="960" w:right="-39" w:hanging="600"/>
        <w:jc w:val="both"/>
        <w:rPr>
          <w:rFonts w:ascii="Baskerville" w:hAnsi="Baskerville"/>
          <w:color w:val="000000" w:themeColor="text1"/>
          <w:lang w:val="en-NZ"/>
        </w:rPr>
      </w:pPr>
      <w:r w:rsidRPr="00AF45D4">
        <w:rPr>
          <w:rFonts w:ascii="Baskerville" w:hAnsi="Baskerville"/>
          <w:color w:val="000000" w:themeColor="text1"/>
          <w:lang w:val="en-NZ"/>
        </w:rPr>
        <w:t>invasive physical procedures or potential for physical harm</w:t>
      </w:r>
    </w:p>
    <w:p w14:paraId="5B947CDB"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procedures which might cause mental/emotional stress or distress, moral or cultural offence</w:t>
      </w:r>
    </w:p>
    <w:p w14:paraId="6A86B1A0"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personal or sensitive issues</w:t>
      </w:r>
    </w:p>
    <w:p w14:paraId="4C593FAF"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vulnerable groups</w:t>
      </w:r>
    </w:p>
    <w:p w14:paraId="16ED0062"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proofErr w:type="spellStart"/>
      <w:r w:rsidRPr="00AF45D4">
        <w:rPr>
          <w:rFonts w:ascii="Baskerville" w:hAnsi="Baskerville" w:cs="Times New Roman"/>
          <w:color w:val="000000" w:themeColor="text1"/>
          <w:lang w:val="en-NZ"/>
        </w:rPr>
        <w:t>Tangata</w:t>
      </w:r>
      <w:proofErr w:type="spellEnd"/>
      <w:r w:rsidRPr="00AF45D4">
        <w:rPr>
          <w:rFonts w:ascii="Baskerville" w:hAnsi="Baskerville" w:cs="Times New Roman"/>
          <w:color w:val="000000" w:themeColor="text1"/>
          <w:lang w:val="en-NZ"/>
        </w:rPr>
        <w:t xml:space="preserve"> Whenua (if in doubt please see the comments under question 12 on the application form) </w:t>
      </w:r>
    </w:p>
    <w:p w14:paraId="1D3460FB"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cross cultural research</w:t>
      </w:r>
    </w:p>
    <w:p w14:paraId="7D794B8E"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investigation of illegal behaviour(s) </w:t>
      </w:r>
    </w:p>
    <w:p w14:paraId="315486A4"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invasion of privacy</w:t>
      </w:r>
    </w:p>
    <w:p w14:paraId="12BE0564"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collection of information that might be disadvantageous to the participant</w:t>
      </w:r>
    </w:p>
    <w:p w14:paraId="1EE18F91" w14:textId="77777777" w:rsidR="00047289" w:rsidRPr="00AF45D4" w:rsidRDefault="00047289" w:rsidP="00047289">
      <w:pPr>
        <w:pStyle w:val="00cmindent"/>
        <w:numPr>
          <w:ilvl w:val="0"/>
          <w:numId w:val="12"/>
        </w:numPr>
        <w:tabs>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use of information already collected that is not in the public arena which might be disadvantageous to the participant </w:t>
      </w:r>
    </w:p>
    <w:p w14:paraId="4E4D7708"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use of information already collected which was collected under agreement of confidentiality</w:t>
      </w:r>
    </w:p>
    <w:p w14:paraId="0CDC4115"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participants who are unable to give informed consent</w:t>
      </w:r>
    </w:p>
    <w:p w14:paraId="78B96791"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proofErr w:type="gramStart"/>
      <w:r w:rsidRPr="00AF45D4">
        <w:rPr>
          <w:rFonts w:ascii="Baskerville" w:hAnsi="Baskerville" w:cs="Times New Roman"/>
          <w:color w:val="000000" w:themeColor="text1"/>
          <w:lang w:val="en-NZ"/>
        </w:rPr>
        <w:t>conflict</w:t>
      </w:r>
      <w:proofErr w:type="gramEnd"/>
      <w:r w:rsidRPr="00AF45D4">
        <w:rPr>
          <w:rFonts w:ascii="Baskerville" w:hAnsi="Baskerville" w:cs="Times New Roman"/>
          <w:color w:val="000000" w:themeColor="text1"/>
          <w:lang w:val="en-NZ"/>
        </w:rPr>
        <w:t xml:space="preserve"> of interest e.g. the researcher is also the lecturer, teacher, treatment-provider, colleague or employer of the research participants, or there is any other power relationship between the researcher and the research participants.</w:t>
      </w:r>
    </w:p>
    <w:p w14:paraId="7BC71491"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deception</w:t>
      </w:r>
    </w:p>
    <w:p w14:paraId="1F6CF849"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audio or visual recording without consent</w:t>
      </w:r>
    </w:p>
    <w:p w14:paraId="327DDADE"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withholding benefits from “control” groups</w:t>
      </w:r>
    </w:p>
    <w:p w14:paraId="79B4BF1E" w14:textId="77777777" w:rsidR="00FA05AF" w:rsidRPr="00AF45D4" w:rsidRDefault="00047289" w:rsidP="00FA05AF">
      <w:pPr>
        <w:pStyle w:val="00cmindent"/>
        <w:numPr>
          <w:ilvl w:val="0"/>
          <w:numId w:val="12"/>
        </w:numPr>
        <w:tabs>
          <w:tab w:val="left" w:pos="284"/>
          <w:tab w:val="num" w:pos="960"/>
        </w:tabs>
        <w:ind w:left="960" w:right="-39" w:hanging="600"/>
        <w:jc w:val="left"/>
        <w:rPr>
          <w:rFonts w:ascii="Baskerville" w:hAnsi="Baskerville" w:cs="Times New Roman"/>
          <w:color w:val="000000" w:themeColor="text1"/>
          <w:lang w:val="en-NZ"/>
        </w:rPr>
      </w:pPr>
      <w:r w:rsidRPr="00AF45D4">
        <w:rPr>
          <w:rFonts w:ascii="Baskerville" w:hAnsi="Baskerville" w:cs="Times New Roman"/>
          <w:color w:val="000000" w:themeColor="text1"/>
          <w:lang w:val="en-NZ"/>
        </w:rPr>
        <w:t>inducements</w:t>
      </w:r>
      <w:r w:rsidR="00FA05AF" w:rsidRPr="00AF45D4">
        <w:rPr>
          <w:rFonts w:ascii="Baskerville" w:hAnsi="Baskerville" w:cs="Times New Roman"/>
          <w:color w:val="000000" w:themeColor="text1"/>
          <w:lang w:val="en-NZ"/>
        </w:rPr>
        <w:t xml:space="preserve"> (over a nominal amount of $20, for example to recompense travel costs)</w:t>
      </w:r>
    </w:p>
    <w:p w14:paraId="05EBD60C" w14:textId="73CAA4C5" w:rsidR="00047289" w:rsidRPr="00AF45D4" w:rsidRDefault="00FA05AF" w:rsidP="00FA05AF">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 </w:t>
      </w:r>
      <w:r w:rsidR="00047289" w:rsidRPr="00AF45D4">
        <w:rPr>
          <w:rFonts w:ascii="Baskerville" w:hAnsi="Baskerville" w:cs="Times New Roman"/>
          <w:color w:val="000000" w:themeColor="text1"/>
          <w:lang w:val="en-NZ"/>
        </w:rPr>
        <w:t>risks to the researcher</w:t>
      </w:r>
    </w:p>
    <w:p w14:paraId="437F331F" w14:textId="77777777" w:rsidR="00047289" w:rsidRPr="00AF45D4" w:rsidRDefault="00047289" w:rsidP="00047289">
      <w:pPr>
        <w:ind w:left="360" w:right="-39"/>
        <w:rPr>
          <w:rFonts w:ascii="Baskerville" w:hAnsi="Baskerville"/>
          <w:i/>
          <w:color w:val="000000" w:themeColor="text1"/>
          <w:lang w:val="en-NZ"/>
        </w:rPr>
      </w:pPr>
      <w:r w:rsidRPr="00AF45D4">
        <w:rPr>
          <w:rFonts w:ascii="Baskerville" w:hAnsi="Baskerville"/>
          <w:i/>
          <w:color w:val="000000" w:themeColor="text1"/>
          <w:lang w:val="en-NZ"/>
        </w:rPr>
        <w:t>This list is not definitive but is intended to sensitise the researcher to the types of issues to be considered.  Low risk research would involve the same risk as might be encountered in normal daily life.</w:t>
      </w:r>
    </w:p>
    <w:p w14:paraId="01D8FEE9" w14:textId="77777777" w:rsidR="00047289" w:rsidRPr="00AF45D4" w:rsidRDefault="00047289" w:rsidP="00047289">
      <w:pPr>
        <w:pStyle w:val="Heading2"/>
        <w:jc w:val="both"/>
        <w:rPr>
          <w:rFonts w:eastAsia="Times New Roman"/>
          <w:color w:val="000000" w:themeColor="text1"/>
          <w:lang w:val="en-NZ" w:bidi="x-none"/>
        </w:rPr>
      </w:pPr>
    </w:p>
    <w:p w14:paraId="601893C4" w14:textId="0D044D49" w:rsidR="006C7BDF" w:rsidRPr="00AF45D4" w:rsidRDefault="006C7BDF" w:rsidP="006C7BDF">
      <w:pPr>
        <w:pStyle w:val="Normal10"/>
        <w:rPr>
          <w:rFonts w:ascii="Times New Roman" w:eastAsia="Libre Baskerville" w:hAnsi="Times New Roman" w:cs="Times New Roman"/>
          <w:color w:val="000000" w:themeColor="text1"/>
          <w:lang w:val="en-NZ"/>
        </w:rPr>
      </w:pPr>
    </w:p>
    <w:p w14:paraId="29E9B639"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534CA41E" w14:textId="77777777" w:rsidR="002C499E" w:rsidRPr="00AF45D4" w:rsidRDefault="002C499E">
      <w:pPr>
        <w:rPr>
          <w:rFonts w:ascii="Times New Roman" w:hAnsi="Times New Roman" w:cs="Times New Roman"/>
          <w:smallCaps/>
          <w:color w:val="000000" w:themeColor="text1"/>
          <w:sz w:val="28"/>
          <w:szCs w:val="28"/>
          <w:lang w:val="en-NZ"/>
        </w:rPr>
      </w:pPr>
      <w:r w:rsidRPr="00AF45D4">
        <w:rPr>
          <w:rFonts w:ascii="Times New Roman" w:hAnsi="Times New Roman" w:cs="Times New Roman"/>
          <w:color w:val="000000" w:themeColor="text1"/>
          <w:lang w:val="en-NZ"/>
        </w:rPr>
        <w:br w:type="page"/>
      </w:r>
    </w:p>
    <w:p w14:paraId="2E156ED8" w14:textId="0C95B72F" w:rsidR="006C7BDF" w:rsidRDefault="006C7BDF" w:rsidP="006C7BDF">
      <w:pPr>
        <w:pStyle w:val="Heading2"/>
        <w:spacing w:before="0" w:line="240" w:lineRule="auto"/>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Description of the Project</w:t>
      </w:r>
    </w:p>
    <w:p w14:paraId="66A12EE8" w14:textId="71C5CD47" w:rsidR="00D12E33" w:rsidRDefault="00D12E33" w:rsidP="00D12E33">
      <w:pPr>
        <w:rPr>
          <w:lang w:val="en-NZ"/>
        </w:rPr>
      </w:pPr>
    </w:p>
    <w:p w14:paraId="4C611341" w14:textId="77777777" w:rsidR="00D12E33" w:rsidRPr="00D12E33" w:rsidRDefault="00D12E33" w:rsidP="00D12E33">
      <w:pPr>
        <w:rPr>
          <w:lang w:val="en-NZ"/>
        </w:rPr>
      </w:pPr>
    </w:p>
    <w:p w14:paraId="074A2A0A" w14:textId="77777777" w:rsidR="006C7BDF" w:rsidRPr="00AF45D4" w:rsidRDefault="006C7BDF" w:rsidP="006C7BDF">
      <w:pPr>
        <w:pStyle w:val="Normal10"/>
        <w:tabs>
          <w:tab w:val="left" w:pos="7050"/>
        </w:tabs>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ab/>
      </w:r>
    </w:p>
    <w:p w14:paraId="433B85BE"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does the project seek to do?</w:t>
      </w:r>
    </w:p>
    <w:p w14:paraId="6F6B4BAD" w14:textId="7FE463E5" w:rsidR="009E1C82" w:rsidRPr="009E1C82" w:rsidRDefault="009E1C82" w:rsidP="009E1C82">
      <w:pPr>
        <w:spacing w:line="276" w:lineRule="auto"/>
        <w:jc w:val="both"/>
        <w:rPr>
          <w:b/>
        </w:rPr>
      </w:pPr>
      <w:r w:rsidRPr="009E1C82">
        <w:rPr>
          <w:b/>
        </w:rPr>
        <w:t>The goal of this research is to study the association between transportation, travel time, and trust i</w:t>
      </w:r>
      <w:r w:rsidR="00D12E33">
        <w:rPr>
          <w:b/>
        </w:rPr>
        <w:t>n the provider and access to primary healthcare</w:t>
      </w:r>
      <w:r w:rsidRPr="009E1C82">
        <w:rPr>
          <w:b/>
        </w:rPr>
        <w:t xml:space="preserve"> services; and assess the association betwee</w:t>
      </w:r>
      <w:r w:rsidR="00D12E33">
        <w:rPr>
          <w:b/>
        </w:rPr>
        <w:t xml:space="preserve">n access to primary healthcare and risk of </w:t>
      </w:r>
      <w:r w:rsidR="002A0866">
        <w:rPr>
          <w:b/>
        </w:rPr>
        <w:t xml:space="preserve">ambulatory </w:t>
      </w:r>
      <w:r w:rsidR="00D12E33">
        <w:rPr>
          <w:b/>
        </w:rPr>
        <w:t>care sensitive hospitalisations</w:t>
      </w:r>
      <w:r w:rsidRPr="009E1C82">
        <w:rPr>
          <w:b/>
        </w:rPr>
        <w:t xml:space="preserve">. </w:t>
      </w:r>
    </w:p>
    <w:p w14:paraId="00A00446" w14:textId="77777777" w:rsidR="009E1C82" w:rsidRPr="009E1C82" w:rsidRDefault="009E1C82" w:rsidP="009E1C82">
      <w:pPr>
        <w:spacing w:line="276" w:lineRule="auto"/>
        <w:jc w:val="both"/>
        <w:rPr>
          <w:b/>
        </w:rPr>
      </w:pPr>
    </w:p>
    <w:p w14:paraId="691EBE79" w14:textId="77777777" w:rsidR="00D12E33" w:rsidRDefault="00D12E33" w:rsidP="006C7BDF">
      <w:pPr>
        <w:pStyle w:val="Normal10"/>
        <w:ind w:left="67"/>
        <w:rPr>
          <w:rFonts w:ascii="Times New Roman" w:eastAsia="Libre Baskerville" w:hAnsi="Times New Roman" w:cs="Times New Roman"/>
          <w:b/>
          <w:color w:val="000000" w:themeColor="text1"/>
          <w:lang w:val="en-NZ"/>
        </w:rPr>
      </w:pPr>
    </w:p>
    <w:p w14:paraId="5D86A822" w14:textId="1E882C78" w:rsidR="006C7BDF" w:rsidRPr="002A0866" w:rsidRDefault="002A0866" w:rsidP="006C7BDF">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The objectives of this research are:</w:t>
      </w:r>
    </w:p>
    <w:p w14:paraId="619F7326" w14:textId="2562752E" w:rsidR="002A0866" w:rsidRPr="002A0866" w:rsidRDefault="002A0866" w:rsidP="006C7BDF">
      <w:pPr>
        <w:pStyle w:val="Normal10"/>
        <w:ind w:left="67"/>
        <w:rPr>
          <w:rFonts w:ascii="Times New Roman" w:eastAsia="Libre Baskerville" w:hAnsi="Times New Roman" w:cs="Times New Roman"/>
          <w:b/>
          <w:color w:val="000000" w:themeColor="text1"/>
          <w:lang w:val="en-NZ"/>
        </w:rPr>
      </w:pPr>
    </w:p>
    <w:p w14:paraId="42A87468" w14:textId="2EDFDC07" w:rsidR="002A0866" w:rsidRPr="002A0866" w:rsidRDefault="002A0866" w:rsidP="002A0866">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Objective 1: To test the association between transportation, travel time, and trust in provider</w:t>
      </w:r>
      <w:r w:rsidR="00D12E33">
        <w:rPr>
          <w:rFonts w:ascii="Times New Roman" w:eastAsia="Libre Baskerville" w:hAnsi="Times New Roman" w:cs="Times New Roman"/>
          <w:b/>
          <w:color w:val="000000" w:themeColor="text1"/>
          <w:lang w:val="en-NZ"/>
        </w:rPr>
        <w:t xml:space="preserve"> and self-reported access to primary healthcare</w:t>
      </w:r>
      <w:r w:rsidRPr="002A0866">
        <w:rPr>
          <w:rFonts w:ascii="Times New Roman" w:eastAsia="Libre Baskerville" w:hAnsi="Times New Roman" w:cs="Times New Roman"/>
          <w:b/>
          <w:color w:val="000000" w:themeColor="text1"/>
          <w:lang w:val="en-NZ"/>
        </w:rPr>
        <w:t xml:space="preserve"> services in the Maldives. </w:t>
      </w:r>
    </w:p>
    <w:p w14:paraId="5FB6F5F6" w14:textId="77777777" w:rsidR="0075262A" w:rsidRDefault="0075262A" w:rsidP="002A0866">
      <w:pPr>
        <w:pStyle w:val="Normal10"/>
        <w:ind w:left="67"/>
        <w:rPr>
          <w:rFonts w:ascii="Times New Roman" w:eastAsia="Libre Baskerville" w:hAnsi="Times New Roman" w:cs="Times New Roman"/>
          <w:b/>
          <w:color w:val="000000" w:themeColor="text1"/>
          <w:lang w:val="en-NZ"/>
        </w:rPr>
      </w:pPr>
    </w:p>
    <w:p w14:paraId="4D362E64" w14:textId="062F6ED7" w:rsidR="002A0866" w:rsidRDefault="002A0866" w:rsidP="002A0866">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Objective 2: To assess the association bet</w:t>
      </w:r>
      <w:r w:rsidR="00D12E33">
        <w:rPr>
          <w:rFonts w:ascii="Times New Roman" w:eastAsia="Libre Baskerville" w:hAnsi="Times New Roman" w:cs="Times New Roman"/>
          <w:b/>
          <w:color w:val="000000" w:themeColor="text1"/>
          <w:lang w:val="en-NZ"/>
        </w:rPr>
        <w:t>ween self-reported access to primary healthcare</w:t>
      </w:r>
      <w:r w:rsidRPr="002A0866">
        <w:rPr>
          <w:rFonts w:ascii="Times New Roman" w:eastAsia="Libre Baskerville" w:hAnsi="Times New Roman" w:cs="Times New Roman"/>
          <w:b/>
          <w:color w:val="000000" w:themeColor="text1"/>
          <w:lang w:val="en-NZ"/>
        </w:rPr>
        <w:t xml:space="preserve"> services in</w:t>
      </w:r>
      <w:r w:rsidR="00D12E33">
        <w:rPr>
          <w:rFonts w:ascii="Times New Roman" w:eastAsia="Libre Baskerville" w:hAnsi="Times New Roman" w:cs="Times New Roman"/>
          <w:b/>
          <w:color w:val="000000" w:themeColor="text1"/>
          <w:lang w:val="en-NZ"/>
        </w:rPr>
        <w:t xml:space="preserve"> the Maldives and risk of </w:t>
      </w:r>
      <w:r w:rsidR="00D12E33">
        <w:rPr>
          <w:b/>
        </w:rPr>
        <w:t>ambulatory care sensitive hospitalisations</w:t>
      </w:r>
      <w:r w:rsidRPr="002A0866">
        <w:rPr>
          <w:rFonts w:ascii="Times New Roman" w:eastAsia="Libre Baskerville" w:hAnsi="Times New Roman" w:cs="Times New Roman"/>
          <w:b/>
          <w:color w:val="000000" w:themeColor="text1"/>
          <w:lang w:val="en-NZ"/>
        </w:rPr>
        <w:t>.</w:t>
      </w:r>
    </w:p>
    <w:p w14:paraId="64BBD84A" w14:textId="3881CCB7" w:rsidR="00D12E33" w:rsidRDefault="00D12E33" w:rsidP="002A0866">
      <w:pPr>
        <w:pStyle w:val="Normal10"/>
        <w:ind w:left="67"/>
        <w:rPr>
          <w:rFonts w:ascii="Times New Roman" w:eastAsia="Libre Baskerville" w:hAnsi="Times New Roman" w:cs="Times New Roman"/>
          <w:b/>
          <w:color w:val="000000" w:themeColor="text1"/>
          <w:lang w:val="en-NZ"/>
        </w:rPr>
      </w:pPr>
    </w:p>
    <w:p w14:paraId="66974E63" w14:textId="77777777" w:rsidR="00D12E33" w:rsidRPr="002A0866" w:rsidRDefault="00D12E33" w:rsidP="002A0866">
      <w:pPr>
        <w:pStyle w:val="Normal10"/>
        <w:ind w:left="67"/>
        <w:rPr>
          <w:rFonts w:ascii="Times New Roman" w:eastAsia="Libre Baskerville" w:hAnsi="Times New Roman" w:cs="Times New Roman"/>
          <w:b/>
          <w:color w:val="000000" w:themeColor="text1"/>
          <w:lang w:val="en-NZ"/>
        </w:rPr>
      </w:pPr>
    </w:p>
    <w:p w14:paraId="06719BC1" w14:textId="77777777" w:rsidR="002A0866" w:rsidRPr="00AF45D4" w:rsidRDefault="002A0866" w:rsidP="002A0866">
      <w:pPr>
        <w:pStyle w:val="Normal10"/>
        <w:ind w:left="67"/>
        <w:rPr>
          <w:rFonts w:ascii="Times New Roman" w:eastAsia="Libre Baskerville" w:hAnsi="Times New Roman" w:cs="Times New Roman"/>
          <w:color w:val="000000" w:themeColor="text1"/>
          <w:lang w:val="en-NZ"/>
        </w:rPr>
      </w:pPr>
    </w:p>
    <w:p w14:paraId="11ECFF97"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is the research question or hypothesis of this project?</w:t>
      </w:r>
    </w:p>
    <w:p w14:paraId="3A8A1155" w14:textId="4A1B8182" w:rsidR="009C3367" w:rsidRPr="009C3367" w:rsidRDefault="009C3367" w:rsidP="009C3367">
      <w:pPr>
        <w:pStyle w:val="Normal10"/>
        <w:numPr>
          <w:ilvl w:val="0"/>
          <w:numId w:val="44"/>
        </w:numPr>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Hypothesis 1: </w:t>
      </w:r>
      <w:r w:rsidRPr="009C3367">
        <w:rPr>
          <w:rFonts w:ascii="Times New Roman" w:eastAsia="Libre Baskerville" w:hAnsi="Times New Roman" w:cs="Times New Roman"/>
          <w:b/>
          <w:color w:val="000000" w:themeColor="text1"/>
          <w:lang w:val="en-NZ"/>
        </w:rPr>
        <w:t xml:space="preserve">Low level of transportation, long travel time, and less trust in the provider are associated with low level of self-reported </w:t>
      </w:r>
      <w:r w:rsidR="00D12E33">
        <w:rPr>
          <w:rFonts w:ascii="Times New Roman" w:eastAsia="Libre Baskerville" w:hAnsi="Times New Roman" w:cs="Times New Roman"/>
          <w:b/>
          <w:color w:val="000000" w:themeColor="text1"/>
          <w:lang w:val="en-NZ"/>
        </w:rPr>
        <w:t>access to primary healthcare</w:t>
      </w:r>
      <w:r>
        <w:rPr>
          <w:rFonts w:ascii="Times New Roman" w:eastAsia="Libre Baskerville" w:hAnsi="Times New Roman" w:cs="Times New Roman"/>
          <w:b/>
          <w:color w:val="000000" w:themeColor="text1"/>
          <w:lang w:val="en-NZ"/>
        </w:rPr>
        <w:t xml:space="preserve"> among those with ambulatory care sensitive conditions</w:t>
      </w:r>
      <w:r w:rsidRPr="009C3367">
        <w:rPr>
          <w:rFonts w:ascii="Times New Roman" w:eastAsia="Libre Baskerville" w:hAnsi="Times New Roman" w:cs="Times New Roman"/>
          <w:b/>
          <w:color w:val="000000" w:themeColor="text1"/>
          <w:lang w:val="en-NZ"/>
        </w:rPr>
        <w:t>.</w:t>
      </w:r>
    </w:p>
    <w:p w14:paraId="7C1C6B9C" w14:textId="77777777" w:rsidR="009C3367" w:rsidRPr="009C3367" w:rsidRDefault="009C3367" w:rsidP="009C3367">
      <w:pPr>
        <w:pStyle w:val="Normal10"/>
        <w:rPr>
          <w:rFonts w:ascii="Times New Roman" w:eastAsia="Libre Baskerville" w:hAnsi="Times New Roman" w:cs="Times New Roman"/>
          <w:b/>
          <w:color w:val="000000" w:themeColor="text1"/>
          <w:lang w:val="en-NZ"/>
        </w:rPr>
      </w:pPr>
    </w:p>
    <w:p w14:paraId="4C15F229" w14:textId="1B41193C" w:rsidR="006C7BDF" w:rsidRDefault="009C3367" w:rsidP="009C3367">
      <w:pPr>
        <w:pStyle w:val="Normal10"/>
        <w:numPr>
          <w:ilvl w:val="0"/>
          <w:numId w:val="44"/>
        </w:numPr>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Hypothesis 2: </w:t>
      </w:r>
      <w:r w:rsidRPr="009C3367">
        <w:rPr>
          <w:rFonts w:ascii="Times New Roman" w:eastAsia="Libre Baskerville" w:hAnsi="Times New Roman" w:cs="Times New Roman"/>
          <w:b/>
          <w:color w:val="000000" w:themeColor="text1"/>
          <w:lang w:val="en-NZ"/>
        </w:rPr>
        <w:t>Individuals with low level of self-reported access, when compared with those with high level of acce</w:t>
      </w:r>
      <w:r w:rsidR="00D12E33">
        <w:rPr>
          <w:rFonts w:ascii="Times New Roman" w:eastAsia="Libre Baskerville" w:hAnsi="Times New Roman" w:cs="Times New Roman"/>
          <w:b/>
          <w:color w:val="000000" w:themeColor="text1"/>
          <w:lang w:val="en-NZ"/>
        </w:rPr>
        <w:t xml:space="preserve">ss to primary healthcare have high risk of </w:t>
      </w:r>
      <w:r w:rsidR="00D12E33">
        <w:rPr>
          <w:b/>
        </w:rPr>
        <w:t>ambulatory care sensitive hospitalisations</w:t>
      </w:r>
      <w:r w:rsidRPr="009C3367">
        <w:rPr>
          <w:rFonts w:ascii="Times New Roman" w:eastAsia="Libre Baskerville" w:hAnsi="Times New Roman" w:cs="Times New Roman"/>
          <w:b/>
          <w:color w:val="000000" w:themeColor="text1"/>
          <w:lang w:val="en-NZ"/>
        </w:rPr>
        <w:t>.</w:t>
      </w:r>
    </w:p>
    <w:p w14:paraId="69F2A4CD" w14:textId="3AEA845D" w:rsidR="009C3367" w:rsidRDefault="009C3367" w:rsidP="009C3367">
      <w:pPr>
        <w:pStyle w:val="ListParagraph"/>
        <w:rPr>
          <w:rFonts w:ascii="Times New Roman" w:eastAsia="Libre Baskerville" w:hAnsi="Times New Roman" w:cs="Times New Roman"/>
          <w:b/>
          <w:color w:val="000000" w:themeColor="text1"/>
          <w:lang w:val="en-NZ"/>
        </w:rPr>
      </w:pPr>
    </w:p>
    <w:p w14:paraId="51E4AD70" w14:textId="3B34F054" w:rsidR="00D12E33" w:rsidRDefault="00D12E33" w:rsidP="009C3367">
      <w:pPr>
        <w:pStyle w:val="ListParagraph"/>
        <w:rPr>
          <w:rFonts w:ascii="Times New Roman" w:eastAsia="Libre Baskerville" w:hAnsi="Times New Roman" w:cs="Times New Roman"/>
          <w:b/>
          <w:color w:val="000000" w:themeColor="text1"/>
          <w:lang w:val="en-NZ"/>
        </w:rPr>
      </w:pPr>
    </w:p>
    <w:p w14:paraId="78F49B1B" w14:textId="77777777" w:rsidR="00D12E33" w:rsidRDefault="00D12E33" w:rsidP="009C3367">
      <w:pPr>
        <w:pStyle w:val="ListParagraph"/>
        <w:rPr>
          <w:rFonts w:ascii="Times New Roman" w:eastAsia="Libre Baskerville" w:hAnsi="Times New Roman" w:cs="Times New Roman"/>
          <w:b/>
          <w:color w:val="000000" w:themeColor="text1"/>
          <w:lang w:val="en-NZ"/>
        </w:rPr>
      </w:pPr>
    </w:p>
    <w:p w14:paraId="1A750E61" w14:textId="77777777" w:rsidR="009C3367" w:rsidRPr="009C3367" w:rsidRDefault="009C3367" w:rsidP="009C3367">
      <w:pPr>
        <w:pStyle w:val="Normal10"/>
        <w:ind w:left="720"/>
        <w:rPr>
          <w:rFonts w:ascii="Times New Roman" w:eastAsia="Libre Baskerville" w:hAnsi="Times New Roman" w:cs="Times New Roman"/>
          <w:b/>
          <w:color w:val="000000" w:themeColor="text1"/>
          <w:lang w:val="en-NZ"/>
        </w:rPr>
      </w:pPr>
    </w:p>
    <w:p w14:paraId="00F7F27A" w14:textId="75B93B53"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bookmarkStart w:id="2" w:name="h.30j0zll" w:colFirst="0" w:colLast="0"/>
      <w:bookmarkEnd w:id="2"/>
      <w:r w:rsidRPr="00AF45D4">
        <w:rPr>
          <w:rFonts w:ascii="Times New Roman" w:eastAsia="Libre Baskerville" w:hAnsi="Times New Roman" w:cs="Times New Roman"/>
          <w:color w:val="000000" w:themeColor="text1"/>
          <w:lang w:val="en-NZ"/>
        </w:rPr>
        <w:t>Describe how this project arose</w:t>
      </w:r>
      <w:r w:rsidR="00704801"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please explain the academic area or issue </w:t>
      </w:r>
      <w:r w:rsidR="007C0833" w:rsidRPr="00AF45D4">
        <w:rPr>
          <w:rFonts w:ascii="Times New Roman" w:eastAsia="Libre Baskerville" w:hAnsi="Times New Roman" w:cs="Times New Roman"/>
          <w:color w:val="000000" w:themeColor="text1"/>
          <w:lang w:val="en-NZ"/>
        </w:rPr>
        <w:t>etc.</w:t>
      </w:r>
      <w:r w:rsidRPr="00AF45D4">
        <w:rPr>
          <w:rFonts w:ascii="Times New Roman" w:eastAsia="Libre Baskerville" w:hAnsi="Times New Roman" w:cs="Times New Roman"/>
          <w:color w:val="000000" w:themeColor="text1"/>
          <w:lang w:val="en-NZ"/>
        </w:rPr>
        <w:t xml:space="preserve"> which generated the question(s) to be examined – this is to allow lay members of the committee</w:t>
      </w:r>
      <w:r w:rsidR="00704801" w:rsidRPr="00AF45D4">
        <w:rPr>
          <w:rFonts w:ascii="Times New Roman" w:eastAsia="Libre Baskerville" w:hAnsi="Times New Roman" w:cs="Times New Roman"/>
          <w:color w:val="000000" w:themeColor="text1"/>
          <w:lang w:val="en-NZ"/>
        </w:rPr>
        <w:t xml:space="preserve"> some context for the research.</w:t>
      </w:r>
    </w:p>
    <w:p w14:paraId="27163AAF" w14:textId="3565B0E7" w:rsidR="002A0866" w:rsidRPr="002A0866" w:rsidRDefault="002A0866" w:rsidP="002A0866">
      <w:pPr>
        <w:spacing w:line="276" w:lineRule="auto"/>
        <w:jc w:val="both"/>
        <w:rPr>
          <w:b/>
          <w:color w:val="000000"/>
          <w:lang w:val="en-NZ"/>
        </w:rPr>
      </w:pPr>
      <w:r w:rsidRPr="002A0866">
        <w:rPr>
          <w:b/>
          <w:color w:val="000000"/>
        </w:rPr>
        <w:t>Hospitalisations due to diseases that can otherwise be managed in the outpatients and community setting i</w:t>
      </w:r>
      <w:r w:rsidR="00C42F59">
        <w:rPr>
          <w:b/>
          <w:color w:val="000000"/>
        </w:rPr>
        <w:t xml:space="preserve">s a growing problem. These </w:t>
      </w:r>
      <w:r w:rsidR="00D12E33">
        <w:rPr>
          <w:b/>
          <w:color w:val="000000"/>
        </w:rPr>
        <w:t xml:space="preserve">are called </w:t>
      </w:r>
      <w:r w:rsidR="00D12E33">
        <w:rPr>
          <w:b/>
        </w:rPr>
        <w:t>ambulatory care sensitive hospitalisations</w:t>
      </w:r>
      <w:r w:rsidRPr="002A0866">
        <w:rPr>
          <w:b/>
          <w:color w:val="000000"/>
        </w:rPr>
        <w:t>. This is a set of preventable or avoidable hospitalisations where the setting of avo</w:t>
      </w:r>
      <w:r w:rsidR="00D12E33">
        <w:rPr>
          <w:b/>
          <w:color w:val="000000"/>
        </w:rPr>
        <w:t xml:space="preserve">idance is in the primary healthcare. </w:t>
      </w:r>
      <w:r w:rsidR="00D12E33">
        <w:rPr>
          <w:b/>
        </w:rPr>
        <w:t>Ambulatory care sensitive hospitalisations</w:t>
      </w:r>
      <w:r w:rsidRPr="002A0866">
        <w:rPr>
          <w:b/>
          <w:color w:val="000000"/>
        </w:rPr>
        <w:t xml:space="preserve"> is a f</w:t>
      </w:r>
      <w:r w:rsidR="00D12E33">
        <w:rPr>
          <w:b/>
          <w:color w:val="000000"/>
        </w:rPr>
        <w:t>ailure of people’s access to primary healthcare</w:t>
      </w:r>
      <w:r w:rsidRPr="002A0866">
        <w:rPr>
          <w:b/>
          <w:color w:val="000000"/>
        </w:rPr>
        <w:t xml:space="preserve"> services in the community. These diseases include asthma, chronic obstructive pulmonary disease, diabetes, chronic heart failure, and hypertension. </w:t>
      </w:r>
    </w:p>
    <w:p w14:paraId="1AD60CEA" w14:textId="77777777" w:rsidR="002A0866" w:rsidRPr="002A0866" w:rsidRDefault="002A0866" w:rsidP="002A0866">
      <w:pPr>
        <w:spacing w:line="276" w:lineRule="auto"/>
        <w:jc w:val="both"/>
        <w:rPr>
          <w:b/>
        </w:rPr>
      </w:pPr>
    </w:p>
    <w:p w14:paraId="15FB6C5C" w14:textId="2726EBB5" w:rsidR="002A0866" w:rsidRDefault="00D12E33" w:rsidP="002A0866">
      <w:pPr>
        <w:spacing w:line="276" w:lineRule="auto"/>
        <w:jc w:val="both"/>
        <w:rPr>
          <w:b/>
        </w:rPr>
      </w:pPr>
      <w:r>
        <w:rPr>
          <w:b/>
        </w:rPr>
        <w:t>High ambulatory care sensitive hospitalisations</w:t>
      </w:r>
      <w:r w:rsidR="002A0866" w:rsidRPr="002A0866">
        <w:rPr>
          <w:b/>
        </w:rPr>
        <w:t xml:space="preserve"> rates indicate lack of primary </w:t>
      </w:r>
      <w:r w:rsidR="002A0866">
        <w:rPr>
          <w:b/>
        </w:rPr>
        <w:t>health</w:t>
      </w:r>
      <w:r>
        <w:rPr>
          <w:b/>
        </w:rPr>
        <w:t>care access. Ambulatory care sensitive hospitalisations</w:t>
      </w:r>
      <w:r w:rsidR="002A0866" w:rsidRPr="002A0866">
        <w:rPr>
          <w:b/>
        </w:rPr>
        <w:t xml:space="preserve"> accounts for higher levels of hospitalisations in the Maldives compared with other island nations (36% of total non-communicable hospitalisations in 2016 in the Maldives compared with about 24-25% in NZ, the UK, and Singapore).   </w:t>
      </w:r>
    </w:p>
    <w:p w14:paraId="566B89D6" w14:textId="77777777" w:rsidR="0075262A" w:rsidRDefault="0075262A" w:rsidP="002A0866">
      <w:pPr>
        <w:spacing w:line="276" w:lineRule="auto"/>
        <w:jc w:val="both"/>
        <w:rPr>
          <w:b/>
        </w:rPr>
      </w:pPr>
    </w:p>
    <w:p w14:paraId="0D036694" w14:textId="2101C294" w:rsidR="002A0866" w:rsidRPr="002A0866" w:rsidRDefault="002A0866" w:rsidP="002A0866">
      <w:pPr>
        <w:spacing w:line="276" w:lineRule="auto"/>
        <w:jc w:val="both"/>
        <w:rPr>
          <w:b/>
        </w:rPr>
      </w:pPr>
      <w:r>
        <w:rPr>
          <w:b/>
        </w:rPr>
        <w:t>Primary health</w:t>
      </w:r>
      <w:r w:rsidRPr="002A0866">
        <w:rPr>
          <w:b/>
        </w:rPr>
        <w:t>care based intervention</w:t>
      </w:r>
      <w:r w:rsidR="00D12E33">
        <w:rPr>
          <w:b/>
        </w:rPr>
        <w:t>s are effective in reducing ambulatory care sensitive hospitalisations; while primary healthcare</w:t>
      </w:r>
      <w:r w:rsidRPr="002A0866">
        <w:rPr>
          <w:b/>
        </w:rPr>
        <w:t xml:space="preserve"> in the Maldives continue to provide these interventions, it remains to be explained</w:t>
      </w:r>
      <w:r w:rsidR="00D12E33">
        <w:rPr>
          <w:b/>
        </w:rPr>
        <w:t xml:space="preserve"> relatively higher rates of ambulatory care sensitive hospitalisations</w:t>
      </w:r>
      <w:r w:rsidRPr="002A0866">
        <w:rPr>
          <w:b/>
        </w:rPr>
        <w:t xml:space="preserve"> in the Maldives. </w:t>
      </w:r>
    </w:p>
    <w:p w14:paraId="079F4A15" w14:textId="77777777" w:rsidR="002A0866" w:rsidRDefault="002A0866" w:rsidP="002A0866">
      <w:pPr>
        <w:spacing w:line="276" w:lineRule="auto"/>
        <w:jc w:val="both"/>
        <w:rPr>
          <w:b/>
        </w:rPr>
      </w:pPr>
    </w:p>
    <w:p w14:paraId="5E25D16B" w14:textId="16F77279" w:rsidR="002A0866" w:rsidRDefault="002A0866" w:rsidP="002A0866">
      <w:pPr>
        <w:spacing w:line="276" w:lineRule="auto"/>
        <w:jc w:val="both"/>
        <w:rPr>
          <w:b/>
        </w:rPr>
      </w:pPr>
      <w:r w:rsidRPr="002A0866">
        <w:rPr>
          <w:b/>
        </w:rPr>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14:paraId="2DEF3D7C" w14:textId="35C55D39" w:rsidR="00D12E33" w:rsidRDefault="00D12E33" w:rsidP="002A0866">
      <w:pPr>
        <w:spacing w:line="276" w:lineRule="auto"/>
        <w:jc w:val="both"/>
        <w:rPr>
          <w:b/>
        </w:rPr>
      </w:pPr>
    </w:p>
    <w:p w14:paraId="6F961A10" w14:textId="77777777" w:rsidR="00D12E33" w:rsidRPr="002A0866" w:rsidRDefault="00D12E33" w:rsidP="002A0866">
      <w:pPr>
        <w:spacing w:line="276" w:lineRule="auto"/>
        <w:jc w:val="both"/>
        <w:rPr>
          <w:b/>
        </w:rPr>
      </w:pPr>
    </w:p>
    <w:p w14:paraId="431DF528"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6F52DA45" w14:textId="556141D8"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How will you go about answering the research question? </w:t>
      </w:r>
    </w:p>
    <w:p w14:paraId="358329B7" w14:textId="07931D4A" w:rsidR="002A0866" w:rsidRDefault="002A0866" w:rsidP="002A0866">
      <w:pPr>
        <w:spacing w:line="276" w:lineRule="auto"/>
        <w:jc w:val="both"/>
        <w:rPr>
          <w:b/>
        </w:rPr>
      </w:pPr>
      <w:r w:rsidRPr="002A0866">
        <w:rPr>
          <w:b/>
        </w:rPr>
        <w:t>The association between transportation, travel time, and trust in provider</w:t>
      </w:r>
      <w:r w:rsidR="00D12E33">
        <w:rPr>
          <w:b/>
        </w:rPr>
        <w:t xml:space="preserve"> and self-reported access to primary healthcare</w:t>
      </w:r>
      <w:r w:rsidRPr="002A0866">
        <w:rPr>
          <w:b/>
        </w:rPr>
        <w:t xml:space="preserve"> services in the Maldives will be tested by cross-sectional survey. Following the cross-sectional survey, a measurement will be constructed as to ho</w:t>
      </w:r>
      <w:r w:rsidR="00D12E33">
        <w:rPr>
          <w:b/>
        </w:rPr>
        <w:t>w people were able to access primary healthcare</w:t>
      </w:r>
      <w:r w:rsidRPr="002A0866">
        <w:rPr>
          <w:b/>
        </w:rPr>
        <w:t>. This will be achieved by using a median cut-off score to define low verses high self-reported access. This measurement low and high level of self-reported access will be used to assess the association bet</w:t>
      </w:r>
      <w:r w:rsidR="00D12E33">
        <w:rPr>
          <w:b/>
        </w:rPr>
        <w:t>ween self-reported access to primary healthcare</w:t>
      </w:r>
      <w:r w:rsidRPr="002A0866">
        <w:rPr>
          <w:b/>
        </w:rPr>
        <w:t xml:space="preserve"> services </w:t>
      </w:r>
      <w:r w:rsidR="00D12E33">
        <w:rPr>
          <w:b/>
        </w:rPr>
        <w:t>in the Maldives and risk of ambulatory care sensitive hospitalisations</w:t>
      </w:r>
      <w:r w:rsidRPr="002A0866">
        <w:rPr>
          <w:b/>
        </w:rPr>
        <w:t>. This will be done on the basis of a case control study.</w:t>
      </w:r>
    </w:p>
    <w:p w14:paraId="31D765DE" w14:textId="33261266" w:rsidR="00D12E33" w:rsidRDefault="00D12E33" w:rsidP="002A0866">
      <w:pPr>
        <w:spacing w:line="276" w:lineRule="auto"/>
        <w:jc w:val="both"/>
        <w:rPr>
          <w:b/>
        </w:rPr>
      </w:pPr>
    </w:p>
    <w:p w14:paraId="569CB416" w14:textId="77777777" w:rsidR="00D12E33" w:rsidRPr="002A0866" w:rsidRDefault="00D12E33" w:rsidP="002A0866">
      <w:pPr>
        <w:spacing w:line="276" w:lineRule="auto"/>
        <w:jc w:val="both"/>
        <w:rPr>
          <w:b/>
        </w:rPr>
      </w:pPr>
    </w:p>
    <w:p w14:paraId="1E421E71" w14:textId="0C41A00D" w:rsidR="006C7BDF" w:rsidRPr="00AF45D4" w:rsidRDefault="006C7BDF" w:rsidP="006C7BDF">
      <w:pPr>
        <w:pStyle w:val="Normal10"/>
        <w:rPr>
          <w:rFonts w:ascii="Times New Roman" w:hAnsi="Times New Roman" w:cs="Times New Roman"/>
          <w:color w:val="000000" w:themeColor="text1"/>
          <w:lang w:val="en-NZ"/>
        </w:rPr>
      </w:pPr>
    </w:p>
    <w:p w14:paraId="69969E07" w14:textId="77777777" w:rsidR="006C7BDF" w:rsidRPr="00AF45D4" w:rsidRDefault="006C7BDF" w:rsidP="006C7BDF">
      <w:pPr>
        <w:pStyle w:val="Heading2"/>
        <w:spacing w:before="0" w:line="240" w:lineRule="auto"/>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Information about the Participants</w:t>
      </w:r>
    </w:p>
    <w:p w14:paraId="52396F99" w14:textId="77777777" w:rsidR="006C7BDF" w:rsidRPr="00AF45D4" w:rsidRDefault="006C7BDF" w:rsidP="006C7BDF">
      <w:pPr>
        <w:pStyle w:val="Normal10"/>
        <w:rPr>
          <w:rFonts w:ascii="Times New Roman" w:hAnsi="Times New Roman" w:cs="Times New Roman"/>
          <w:color w:val="000000" w:themeColor="text1"/>
          <w:lang w:val="en-NZ"/>
        </w:rPr>
      </w:pPr>
    </w:p>
    <w:p w14:paraId="007B207F"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Who are the participants and why have they been chosen to be asked to participate? </w:t>
      </w:r>
    </w:p>
    <w:p w14:paraId="0B8AE72E" w14:textId="578607D4" w:rsidR="0004393E" w:rsidRDefault="0004393E" w:rsidP="00FA0550">
      <w:pPr>
        <w:pStyle w:val="Normal10"/>
        <w:ind w:left="67"/>
        <w:jc w:val="both"/>
        <w:rPr>
          <w:rFonts w:ascii="Times New Roman" w:hAnsi="Times New Roman" w:cs="Times New Roman"/>
          <w:b/>
          <w:color w:val="000000" w:themeColor="text1"/>
          <w:lang w:val="en-NZ"/>
        </w:rPr>
      </w:pPr>
      <w:r>
        <w:rPr>
          <w:rFonts w:ascii="Times New Roman" w:hAnsi="Times New Roman" w:cs="Times New Roman"/>
          <w:b/>
          <w:noProof/>
          <w:color w:val="000000" w:themeColor="text1"/>
          <w:lang w:val="en-NZ" w:eastAsia="en-NZ"/>
        </w:rPr>
        <w:drawing>
          <wp:inline distT="0" distB="0" distL="0" distR="0" wp14:anchorId="631EE596" wp14:editId="432AC0FD">
            <wp:extent cx="4886325" cy="50411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152" cy="5062661"/>
                    </a:xfrm>
                    <a:prstGeom prst="rect">
                      <a:avLst/>
                    </a:prstGeom>
                    <a:noFill/>
                    <a:ln>
                      <a:noFill/>
                    </a:ln>
                  </pic:spPr>
                </pic:pic>
              </a:graphicData>
            </a:graphic>
          </wp:inline>
        </w:drawing>
      </w:r>
    </w:p>
    <w:p w14:paraId="533B49B1" w14:textId="77777777" w:rsidR="0004393E" w:rsidRDefault="0004393E" w:rsidP="00FA0550">
      <w:pPr>
        <w:pStyle w:val="Normal10"/>
        <w:ind w:left="67"/>
        <w:jc w:val="both"/>
        <w:rPr>
          <w:rFonts w:ascii="Times New Roman" w:hAnsi="Times New Roman" w:cs="Times New Roman"/>
          <w:b/>
          <w:color w:val="000000" w:themeColor="text1"/>
          <w:lang w:val="en-NZ"/>
        </w:rPr>
      </w:pPr>
    </w:p>
    <w:p w14:paraId="41B6608E" w14:textId="77777777" w:rsidR="0004393E" w:rsidRPr="0004393E" w:rsidRDefault="0004393E" w:rsidP="0004393E">
      <w:pPr>
        <w:jc w:val="both"/>
        <w:rPr>
          <w:b/>
        </w:rPr>
      </w:pPr>
      <w:r w:rsidRPr="0004393E">
        <w:rPr>
          <w:b/>
        </w:rPr>
        <w:t>Selection of hospitals:</w:t>
      </w:r>
    </w:p>
    <w:p w14:paraId="327CBDFA" w14:textId="77777777" w:rsidR="0004393E" w:rsidRDefault="0004393E" w:rsidP="0004393E">
      <w:pPr>
        <w:jc w:val="both"/>
        <w:rPr>
          <w:b/>
        </w:rPr>
      </w:pPr>
    </w:p>
    <w:p w14:paraId="0CA2EE19" w14:textId="290BF824" w:rsidR="0004393E" w:rsidRPr="0004393E" w:rsidRDefault="0004393E" w:rsidP="0004393E">
      <w:pPr>
        <w:jc w:val="both"/>
        <w:rPr>
          <w:b/>
        </w:rPr>
      </w:pPr>
      <w:r w:rsidRPr="0004393E">
        <w:rPr>
          <w:b/>
        </w:rPr>
        <w:t>A total of 184 public hospitals were identified from twenty atolls of the Maldives, clustered into six administrative regions. These include Male', north, north central, central, south central, an</w:t>
      </w:r>
      <w:r w:rsidR="001300E5">
        <w:rPr>
          <w:b/>
        </w:rPr>
        <w:t>d south regions. Male' region was</w:t>
      </w:r>
      <w:r w:rsidRPr="0004393E">
        <w:rPr>
          <w:b/>
        </w:rPr>
        <w:t xml:space="preserve"> excluded from the study since major health care facilities (tertiary health care facilities) are located in capital city Male'. </w:t>
      </w:r>
    </w:p>
    <w:p w14:paraId="2E562850" w14:textId="77777777" w:rsidR="001300E5" w:rsidRDefault="001300E5" w:rsidP="0004393E">
      <w:pPr>
        <w:jc w:val="both"/>
        <w:rPr>
          <w:b/>
        </w:rPr>
      </w:pPr>
    </w:p>
    <w:p w14:paraId="6194E5A2" w14:textId="236060AF" w:rsidR="0004393E" w:rsidRPr="0004393E" w:rsidRDefault="0004393E" w:rsidP="0004393E">
      <w:pPr>
        <w:jc w:val="both"/>
        <w:rPr>
          <w:b/>
        </w:rPr>
      </w:pPr>
      <w:r w:rsidRPr="0004393E">
        <w:rPr>
          <w:b/>
        </w:rPr>
        <w:t>Ninetee</w:t>
      </w:r>
      <w:r w:rsidR="001300E5">
        <w:rPr>
          <w:b/>
        </w:rPr>
        <w:t>n hospitals of primary units were</w:t>
      </w:r>
      <w:r w:rsidRPr="0004393E">
        <w:rPr>
          <w:b/>
        </w:rPr>
        <w:t xml:space="preserve"> estimated in a convenience proportion of 1:10. This is above 10% of total hospital units. It is to include maximum number of hospitals resources may allow, particularly funding. Also, this is to draw an operationally manageable sample; and for feasible, timely, and cost effective data collection. Hospitals were selected based on population density of the islands and hospital type. </w:t>
      </w:r>
    </w:p>
    <w:p w14:paraId="1BBFA78E" w14:textId="77777777" w:rsidR="001300E5" w:rsidRDefault="001300E5" w:rsidP="0004393E">
      <w:pPr>
        <w:jc w:val="both"/>
        <w:rPr>
          <w:b/>
        </w:rPr>
      </w:pPr>
    </w:p>
    <w:p w14:paraId="283A6CAB" w14:textId="3C373BF3" w:rsidR="0004393E" w:rsidRPr="0004393E" w:rsidRDefault="0004393E" w:rsidP="0004393E">
      <w:pPr>
        <w:jc w:val="both"/>
        <w:rPr>
          <w:b/>
        </w:rPr>
      </w:pPr>
      <w:r w:rsidRPr="0004393E">
        <w:rPr>
          <w:b/>
        </w:rPr>
        <w:t>Popul</w:t>
      </w:r>
      <w:r w:rsidR="001300E5">
        <w:rPr>
          <w:b/>
        </w:rPr>
        <w:t>ation density of the islands were</w:t>
      </w:r>
      <w:r w:rsidRPr="0004393E">
        <w:rPr>
          <w:b/>
        </w:rPr>
        <w:t xml:space="preserve"> based on the proportion of low, average, and high populations i</w:t>
      </w:r>
      <w:r w:rsidR="001300E5">
        <w:rPr>
          <w:b/>
        </w:rPr>
        <w:t>n the region. Low populations wer</w:t>
      </w:r>
      <w:r w:rsidRPr="0004393E">
        <w:rPr>
          <w:b/>
        </w:rPr>
        <w:t xml:space="preserve">e over sampled for the primary units due to great differences in number of people living in these islands, in comparison to islands with high populations. For example: In upper north, high category - </w:t>
      </w:r>
      <w:proofErr w:type="spellStart"/>
      <w:r w:rsidRPr="0004393E">
        <w:rPr>
          <w:b/>
        </w:rPr>
        <w:t>Kulhudhufushi</w:t>
      </w:r>
      <w:proofErr w:type="spellEnd"/>
      <w:r w:rsidRPr="0004393E">
        <w:rPr>
          <w:b/>
        </w:rPr>
        <w:t xml:space="preserve"> has a population of 9366, in comparison to low category - </w:t>
      </w:r>
      <w:proofErr w:type="spellStart"/>
      <w:r w:rsidRPr="0004393E">
        <w:rPr>
          <w:b/>
        </w:rPr>
        <w:t>Hirimaradhoo</w:t>
      </w:r>
      <w:proofErr w:type="spellEnd"/>
      <w:r w:rsidRPr="0004393E">
        <w:rPr>
          <w:b/>
        </w:rPr>
        <w:t xml:space="preserve"> 540. </w:t>
      </w:r>
    </w:p>
    <w:p w14:paraId="285A9A60" w14:textId="77777777" w:rsidR="001300E5" w:rsidRDefault="001300E5" w:rsidP="0004393E">
      <w:pPr>
        <w:jc w:val="both"/>
        <w:rPr>
          <w:b/>
        </w:rPr>
      </w:pPr>
    </w:p>
    <w:p w14:paraId="6467966A" w14:textId="0ED8A5BA" w:rsidR="0004393E" w:rsidRPr="0004393E" w:rsidRDefault="0004393E" w:rsidP="0004393E">
      <w:pPr>
        <w:jc w:val="both"/>
        <w:rPr>
          <w:b/>
        </w:rPr>
      </w:pPr>
      <w:r w:rsidRPr="0004393E">
        <w:rPr>
          <w:b/>
        </w:rPr>
        <w:t xml:space="preserve">Hospitals in islands with populations above 5000 were considered for the high population category from each administrative division. These hospitals include: </w:t>
      </w:r>
      <w:proofErr w:type="spellStart"/>
      <w:r w:rsidRPr="0004393E">
        <w:rPr>
          <w:b/>
        </w:rPr>
        <w:t>Kulhudhuffushi</w:t>
      </w:r>
      <w:proofErr w:type="spellEnd"/>
      <w:r w:rsidRPr="0004393E">
        <w:rPr>
          <w:b/>
        </w:rPr>
        <w:t xml:space="preserve"> regional hospital, </w:t>
      </w:r>
      <w:proofErr w:type="spellStart"/>
      <w:r w:rsidRPr="0004393E">
        <w:rPr>
          <w:b/>
        </w:rPr>
        <w:t>Naifaru</w:t>
      </w:r>
      <w:proofErr w:type="spellEnd"/>
      <w:r w:rsidRPr="0004393E">
        <w:rPr>
          <w:b/>
        </w:rPr>
        <w:t xml:space="preserve"> atoll hospital, </w:t>
      </w:r>
      <w:proofErr w:type="spellStart"/>
      <w:r w:rsidRPr="0004393E">
        <w:rPr>
          <w:b/>
        </w:rPr>
        <w:t>Gan</w:t>
      </w:r>
      <w:proofErr w:type="spellEnd"/>
      <w:r w:rsidRPr="0004393E">
        <w:rPr>
          <w:b/>
        </w:rPr>
        <w:t xml:space="preserve"> regional hospital, and </w:t>
      </w:r>
      <w:proofErr w:type="spellStart"/>
      <w:r w:rsidRPr="0004393E">
        <w:rPr>
          <w:b/>
        </w:rPr>
        <w:t>Hithadhoo</w:t>
      </w:r>
      <w:proofErr w:type="spellEnd"/>
      <w:r w:rsidRPr="0004393E">
        <w:rPr>
          <w:b/>
        </w:rPr>
        <w:t xml:space="preserve"> regional hospital. Since islands of central region have populations below 5000, no hospital was selected for this category.</w:t>
      </w:r>
    </w:p>
    <w:p w14:paraId="390F47D5" w14:textId="77777777" w:rsidR="001300E5" w:rsidRDefault="001300E5" w:rsidP="0004393E">
      <w:pPr>
        <w:jc w:val="both"/>
        <w:rPr>
          <w:b/>
        </w:rPr>
      </w:pPr>
    </w:p>
    <w:p w14:paraId="7502467B" w14:textId="438C1B0C" w:rsidR="0004393E" w:rsidRPr="0004393E" w:rsidRDefault="0004393E" w:rsidP="0004393E">
      <w:pPr>
        <w:jc w:val="both"/>
        <w:rPr>
          <w:b/>
        </w:rPr>
      </w:pPr>
      <w:r w:rsidRPr="0004393E">
        <w:rPr>
          <w:b/>
        </w:rPr>
        <w:t xml:space="preserve">Hospitals in </w:t>
      </w:r>
      <w:r w:rsidR="001300E5">
        <w:rPr>
          <w:b/>
        </w:rPr>
        <w:t>islands with populations from</w:t>
      </w:r>
      <w:r w:rsidRPr="0004393E">
        <w:rPr>
          <w:b/>
        </w:rPr>
        <w:t xml:space="preserve"> 1000 to 5000 were considered for average population category from each administrative division. These hospitals include: </w:t>
      </w:r>
      <w:proofErr w:type="spellStart"/>
      <w:r w:rsidRPr="0004393E">
        <w:rPr>
          <w:b/>
        </w:rPr>
        <w:t>Dhidhdhoo</w:t>
      </w:r>
      <w:proofErr w:type="spellEnd"/>
      <w:r w:rsidRPr="0004393E">
        <w:rPr>
          <w:b/>
        </w:rPr>
        <w:t xml:space="preserve"> atoll hospital, </w:t>
      </w:r>
      <w:proofErr w:type="spellStart"/>
      <w:r w:rsidRPr="0004393E">
        <w:rPr>
          <w:b/>
        </w:rPr>
        <w:t>Un'goofaaru</w:t>
      </w:r>
      <w:proofErr w:type="spellEnd"/>
      <w:r w:rsidRPr="0004393E">
        <w:rPr>
          <w:b/>
        </w:rPr>
        <w:t xml:space="preserve"> regional hospital, </w:t>
      </w:r>
      <w:proofErr w:type="spellStart"/>
      <w:r w:rsidRPr="0004393E">
        <w:rPr>
          <w:b/>
        </w:rPr>
        <w:t>Rasdhoo</w:t>
      </w:r>
      <w:proofErr w:type="spellEnd"/>
      <w:r w:rsidRPr="0004393E">
        <w:rPr>
          <w:b/>
        </w:rPr>
        <w:t xml:space="preserve"> atoll hospital, </w:t>
      </w:r>
      <w:proofErr w:type="spellStart"/>
      <w:r w:rsidRPr="0004393E">
        <w:rPr>
          <w:b/>
        </w:rPr>
        <w:t>Veymandoo</w:t>
      </w:r>
      <w:proofErr w:type="spellEnd"/>
      <w:r w:rsidRPr="0004393E">
        <w:rPr>
          <w:b/>
        </w:rPr>
        <w:t xml:space="preserve"> atoll hospital, and </w:t>
      </w:r>
      <w:proofErr w:type="spellStart"/>
      <w:r w:rsidRPr="0004393E">
        <w:rPr>
          <w:b/>
        </w:rPr>
        <w:t>Viligili</w:t>
      </w:r>
      <w:proofErr w:type="spellEnd"/>
      <w:r w:rsidRPr="0004393E">
        <w:rPr>
          <w:b/>
        </w:rPr>
        <w:t xml:space="preserve"> atoll hospital.</w:t>
      </w:r>
    </w:p>
    <w:p w14:paraId="4842543E" w14:textId="77777777" w:rsidR="001300E5" w:rsidRDefault="001300E5" w:rsidP="0004393E">
      <w:pPr>
        <w:jc w:val="both"/>
        <w:rPr>
          <w:b/>
        </w:rPr>
      </w:pPr>
    </w:p>
    <w:p w14:paraId="7356E50D" w14:textId="58D2C289" w:rsidR="0004393E" w:rsidRPr="0004393E" w:rsidRDefault="0004393E" w:rsidP="0004393E">
      <w:pPr>
        <w:jc w:val="both"/>
        <w:rPr>
          <w:b/>
        </w:rPr>
      </w:pPr>
      <w:r w:rsidRPr="0004393E">
        <w:rPr>
          <w:b/>
        </w:rPr>
        <w:t xml:space="preserve">Hospitals in islands with populations below 1000 were considered for low population category from each administrative division. These hospitals include: </w:t>
      </w:r>
      <w:proofErr w:type="spellStart"/>
      <w:r w:rsidRPr="0004393E">
        <w:rPr>
          <w:b/>
        </w:rPr>
        <w:t>Utheemu</w:t>
      </w:r>
      <w:proofErr w:type="spellEnd"/>
      <w:r w:rsidRPr="0004393E">
        <w:rPr>
          <w:b/>
        </w:rPr>
        <w:t xml:space="preserve"> health centre, </w:t>
      </w:r>
      <w:proofErr w:type="spellStart"/>
      <w:r w:rsidRPr="0004393E">
        <w:rPr>
          <w:b/>
        </w:rPr>
        <w:t>Hirimaradhoo</w:t>
      </w:r>
      <w:proofErr w:type="spellEnd"/>
      <w:r w:rsidRPr="0004393E">
        <w:rPr>
          <w:b/>
        </w:rPr>
        <w:t xml:space="preserve"> health centre, </w:t>
      </w:r>
      <w:proofErr w:type="spellStart"/>
      <w:r w:rsidRPr="0004393E">
        <w:rPr>
          <w:b/>
        </w:rPr>
        <w:t>Fainu</w:t>
      </w:r>
      <w:proofErr w:type="spellEnd"/>
      <w:r w:rsidRPr="0004393E">
        <w:rPr>
          <w:b/>
        </w:rPr>
        <w:t xml:space="preserve"> health centre, </w:t>
      </w:r>
      <w:proofErr w:type="spellStart"/>
      <w:r w:rsidRPr="0004393E">
        <w:rPr>
          <w:b/>
        </w:rPr>
        <w:t>Olhuvelifushi</w:t>
      </w:r>
      <w:proofErr w:type="spellEnd"/>
      <w:r w:rsidRPr="0004393E">
        <w:rPr>
          <w:b/>
        </w:rPr>
        <w:t xml:space="preserve"> health centre, </w:t>
      </w:r>
      <w:proofErr w:type="spellStart"/>
      <w:r w:rsidRPr="0004393E">
        <w:rPr>
          <w:b/>
        </w:rPr>
        <w:t>Mathiveri</w:t>
      </w:r>
      <w:proofErr w:type="spellEnd"/>
      <w:r w:rsidRPr="0004393E">
        <w:rPr>
          <w:b/>
        </w:rPr>
        <w:t xml:space="preserve"> health centre, </w:t>
      </w:r>
      <w:proofErr w:type="spellStart"/>
      <w:r w:rsidRPr="0004393E">
        <w:rPr>
          <w:b/>
        </w:rPr>
        <w:t>Felidhoo</w:t>
      </w:r>
      <w:proofErr w:type="spellEnd"/>
      <w:r w:rsidRPr="0004393E">
        <w:rPr>
          <w:b/>
        </w:rPr>
        <w:t xml:space="preserve"> health centre, </w:t>
      </w:r>
      <w:proofErr w:type="spellStart"/>
      <w:r w:rsidRPr="0004393E">
        <w:rPr>
          <w:b/>
        </w:rPr>
        <w:t>Kan'doodhoo</w:t>
      </w:r>
      <w:proofErr w:type="spellEnd"/>
      <w:r w:rsidRPr="0004393E">
        <w:rPr>
          <w:b/>
        </w:rPr>
        <w:t xml:space="preserve"> health centre, </w:t>
      </w:r>
      <w:proofErr w:type="spellStart"/>
      <w:r w:rsidRPr="0004393E">
        <w:rPr>
          <w:b/>
        </w:rPr>
        <w:t>Mundoo</w:t>
      </w:r>
      <w:proofErr w:type="spellEnd"/>
      <w:r w:rsidRPr="0004393E">
        <w:rPr>
          <w:b/>
        </w:rPr>
        <w:t xml:space="preserve"> health ce</w:t>
      </w:r>
      <w:r w:rsidR="001300E5">
        <w:rPr>
          <w:b/>
        </w:rPr>
        <w:t xml:space="preserve">ntre, </w:t>
      </w:r>
      <w:proofErr w:type="spellStart"/>
      <w:r w:rsidR="001300E5">
        <w:rPr>
          <w:b/>
        </w:rPr>
        <w:t>Kodey</w:t>
      </w:r>
      <w:proofErr w:type="spellEnd"/>
      <w:r w:rsidR="001300E5">
        <w:rPr>
          <w:b/>
        </w:rPr>
        <w:t xml:space="preserve"> health centre, and </w:t>
      </w:r>
      <w:proofErr w:type="spellStart"/>
      <w:r w:rsidRPr="0004393E">
        <w:rPr>
          <w:b/>
        </w:rPr>
        <w:t>Kandhuhulhudhoo</w:t>
      </w:r>
      <w:proofErr w:type="spellEnd"/>
      <w:r w:rsidRPr="0004393E">
        <w:rPr>
          <w:b/>
        </w:rPr>
        <w:t xml:space="preserve"> health centre. </w:t>
      </w:r>
    </w:p>
    <w:p w14:paraId="4AB7268F" w14:textId="77777777" w:rsidR="004832D2" w:rsidRDefault="004832D2" w:rsidP="0004393E">
      <w:pPr>
        <w:jc w:val="both"/>
        <w:rPr>
          <w:b/>
        </w:rPr>
      </w:pPr>
    </w:p>
    <w:p w14:paraId="679E140A" w14:textId="7DE4B9C1" w:rsidR="0004393E" w:rsidRPr="0004393E" w:rsidRDefault="0004393E" w:rsidP="0004393E">
      <w:pPr>
        <w:jc w:val="both"/>
        <w:rPr>
          <w:b/>
        </w:rPr>
      </w:pPr>
      <w:r w:rsidRPr="0004393E">
        <w:rPr>
          <w:b/>
        </w:rPr>
        <w:t>In selecting the population density proportions, the following were taken into consideration:</w:t>
      </w:r>
    </w:p>
    <w:p w14:paraId="3673A843" w14:textId="77777777" w:rsidR="0004393E" w:rsidRPr="0004393E" w:rsidRDefault="0004393E" w:rsidP="004832D2">
      <w:pPr>
        <w:pStyle w:val="ListParagraph"/>
        <w:numPr>
          <w:ilvl w:val="0"/>
          <w:numId w:val="49"/>
        </w:numPr>
        <w:spacing w:after="160"/>
        <w:jc w:val="both"/>
        <w:rPr>
          <w:b/>
        </w:rPr>
      </w:pPr>
      <w:r w:rsidRPr="0004393E">
        <w:rPr>
          <w:b/>
        </w:rPr>
        <w:t>Populations relocated to other islands under population consolidation program,</w:t>
      </w:r>
    </w:p>
    <w:p w14:paraId="0E0AEA02" w14:textId="77777777" w:rsidR="0004393E" w:rsidRPr="0004393E" w:rsidRDefault="0004393E" w:rsidP="004832D2">
      <w:pPr>
        <w:pStyle w:val="ListParagraph"/>
        <w:numPr>
          <w:ilvl w:val="0"/>
          <w:numId w:val="49"/>
        </w:numPr>
        <w:spacing w:after="160"/>
        <w:jc w:val="both"/>
        <w:rPr>
          <w:b/>
        </w:rPr>
      </w:pPr>
      <w:r w:rsidRPr="0004393E">
        <w:rPr>
          <w:b/>
        </w:rPr>
        <w:t>Populations displaced to other islands due to tsunami,</w:t>
      </w:r>
    </w:p>
    <w:p w14:paraId="53C01622" w14:textId="77777777" w:rsidR="0004393E" w:rsidRPr="0004393E" w:rsidRDefault="0004393E" w:rsidP="004832D2">
      <w:pPr>
        <w:pStyle w:val="ListParagraph"/>
        <w:numPr>
          <w:ilvl w:val="0"/>
          <w:numId w:val="49"/>
        </w:numPr>
        <w:spacing w:after="160"/>
        <w:jc w:val="both"/>
        <w:rPr>
          <w:b/>
        </w:rPr>
      </w:pPr>
      <w:r w:rsidRPr="0004393E">
        <w:rPr>
          <w:b/>
        </w:rPr>
        <w:t>Newly inhabited islands under population consolidation program, and</w:t>
      </w:r>
    </w:p>
    <w:p w14:paraId="3B85445B" w14:textId="77777777" w:rsidR="004832D2" w:rsidRDefault="0004393E" w:rsidP="004832D2">
      <w:pPr>
        <w:pStyle w:val="ListParagraph"/>
        <w:numPr>
          <w:ilvl w:val="0"/>
          <w:numId w:val="49"/>
        </w:numPr>
        <w:spacing w:after="160"/>
        <w:jc w:val="both"/>
        <w:rPr>
          <w:b/>
        </w:rPr>
      </w:pPr>
      <w:r w:rsidRPr="0004393E">
        <w:rPr>
          <w:b/>
        </w:rPr>
        <w:t xml:space="preserve">Populations inhibited in islands given for agricultural, industrial and tourism purposes. </w:t>
      </w:r>
    </w:p>
    <w:p w14:paraId="05F04DA6" w14:textId="3184AB87" w:rsidR="0004393E" w:rsidRPr="004832D2" w:rsidRDefault="0004393E" w:rsidP="004832D2">
      <w:pPr>
        <w:spacing w:after="160"/>
        <w:jc w:val="both"/>
        <w:rPr>
          <w:b/>
        </w:rPr>
      </w:pPr>
      <w:r w:rsidRPr="004832D2">
        <w:rPr>
          <w:b/>
        </w:rPr>
        <w:t xml:space="preserve">Hospital types were categorised into regional, atoll and island health centres. Regional and atoll hospitals belong to secondary care. Four regional hospitals were selected from north, north central, south central, and south region. These include </w:t>
      </w:r>
      <w:proofErr w:type="spellStart"/>
      <w:r w:rsidRPr="004832D2">
        <w:rPr>
          <w:b/>
        </w:rPr>
        <w:t>Kulhudhuffushi</w:t>
      </w:r>
      <w:proofErr w:type="spellEnd"/>
      <w:r w:rsidRPr="004832D2">
        <w:rPr>
          <w:b/>
        </w:rPr>
        <w:t xml:space="preserve"> regional hospital, </w:t>
      </w:r>
      <w:proofErr w:type="spellStart"/>
      <w:r w:rsidRPr="004832D2">
        <w:rPr>
          <w:b/>
        </w:rPr>
        <w:t>Un'goofaaru</w:t>
      </w:r>
      <w:proofErr w:type="spellEnd"/>
      <w:r w:rsidRPr="004832D2">
        <w:rPr>
          <w:b/>
        </w:rPr>
        <w:t xml:space="preserve"> regional hospital, </w:t>
      </w:r>
      <w:proofErr w:type="spellStart"/>
      <w:r w:rsidRPr="004832D2">
        <w:rPr>
          <w:b/>
        </w:rPr>
        <w:t>Gan</w:t>
      </w:r>
      <w:proofErr w:type="spellEnd"/>
      <w:r w:rsidRPr="004832D2">
        <w:rPr>
          <w:b/>
        </w:rPr>
        <w:t xml:space="preserve"> regional hospital, and </w:t>
      </w:r>
      <w:proofErr w:type="spellStart"/>
      <w:r w:rsidRPr="004832D2">
        <w:rPr>
          <w:b/>
        </w:rPr>
        <w:t>Hithadhoo</w:t>
      </w:r>
      <w:proofErr w:type="spellEnd"/>
      <w:r w:rsidRPr="004832D2">
        <w:rPr>
          <w:b/>
        </w:rPr>
        <w:t xml:space="preserve"> regional hospital. Five atoll hospitals were picked from all administrative divisions excluding Male'. They were </w:t>
      </w:r>
      <w:proofErr w:type="spellStart"/>
      <w:r w:rsidRPr="004832D2">
        <w:rPr>
          <w:b/>
        </w:rPr>
        <w:t>Dhidhdhoo</w:t>
      </w:r>
      <w:proofErr w:type="spellEnd"/>
      <w:r w:rsidRPr="004832D2">
        <w:rPr>
          <w:b/>
        </w:rPr>
        <w:t xml:space="preserve"> atoll hospital, </w:t>
      </w:r>
      <w:proofErr w:type="spellStart"/>
      <w:r w:rsidRPr="004832D2">
        <w:rPr>
          <w:b/>
        </w:rPr>
        <w:t>Naifaru</w:t>
      </w:r>
      <w:proofErr w:type="spellEnd"/>
      <w:r w:rsidRPr="004832D2">
        <w:rPr>
          <w:b/>
        </w:rPr>
        <w:t xml:space="preserve"> atoll hospital, </w:t>
      </w:r>
      <w:proofErr w:type="spellStart"/>
      <w:r w:rsidRPr="004832D2">
        <w:rPr>
          <w:b/>
        </w:rPr>
        <w:t>Rasdhoo</w:t>
      </w:r>
      <w:proofErr w:type="spellEnd"/>
      <w:r w:rsidRPr="004832D2">
        <w:rPr>
          <w:b/>
        </w:rPr>
        <w:t xml:space="preserve"> atoll hospital, </w:t>
      </w:r>
      <w:proofErr w:type="spellStart"/>
      <w:r w:rsidRPr="004832D2">
        <w:rPr>
          <w:b/>
        </w:rPr>
        <w:t>Veymandoo</w:t>
      </w:r>
      <w:proofErr w:type="spellEnd"/>
      <w:r w:rsidRPr="004832D2">
        <w:rPr>
          <w:b/>
        </w:rPr>
        <w:t xml:space="preserve"> atoll hospital, and </w:t>
      </w:r>
      <w:proofErr w:type="spellStart"/>
      <w:r w:rsidRPr="004832D2">
        <w:rPr>
          <w:b/>
        </w:rPr>
        <w:t>Viligili</w:t>
      </w:r>
      <w:proofErr w:type="spellEnd"/>
      <w:r w:rsidRPr="004832D2">
        <w:rPr>
          <w:b/>
        </w:rPr>
        <w:t xml:space="preserve"> atoll hospital. 10 health centres from all regions were added to the sample. These include </w:t>
      </w:r>
      <w:proofErr w:type="spellStart"/>
      <w:r w:rsidRPr="004832D2">
        <w:rPr>
          <w:b/>
        </w:rPr>
        <w:t>Utheemu</w:t>
      </w:r>
      <w:proofErr w:type="spellEnd"/>
      <w:r w:rsidRPr="004832D2">
        <w:rPr>
          <w:b/>
        </w:rPr>
        <w:t xml:space="preserve"> health centre, </w:t>
      </w:r>
      <w:proofErr w:type="spellStart"/>
      <w:r w:rsidRPr="004832D2">
        <w:rPr>
          <w:b/>
        </w:rPr>
        <w:t>Hirimaradhoo</w:t>
      </w:r>
      <w:proofErr w:type="spellEnd"/>
      <w:r w:rsidRPr="004832D2">
        <w:rPr>
          <w:b/>
        </w:rPr>
        <w:t xml:space="preserve"> health centre, </w:t>
      </w:r>
      <w:proofErr w:type="spellStart"/>
      <w:r w:rsidRPr="004832D2">
        <w:rPr>
          <w:b/>
        </w:rPr>
        <w:t>Fainu</w:t>
      </w:r>
      <w:proofErr w:type="spellEnd"/>
      <w:r w:rsidRPr="004832D2">
        <w:rPr>
          <w:b/>
        </w:rPr>
        <w:t xml:space="preserve"> health centre, </w:t>
      </w:r>
      <w:proofErr w:type="spellStart"/>
      <w:r w:rsidRPr="004832D2">
        <w:rPr>
          <w:b/>
        </w:rPr>
        <w:t>Olhuvelifushi</w:t>
      </w:r>
      <w:proofErr w:type="spellEnd"/>
      <w:r w:rsidRPr="004832D2">
        <w:rPr>
          <w:b/>
        </w:rPr>
        <w:t xml:space="preserve"> health centre, </w:t>
      </w:r>
      <w:proofErr w:type="spellStart"/>
      <w:r w:rsidRPr="004832D2">
        <w:rPr>
          <w:b/>
        </w:rPr>
        <w:t>Mathiveri</w:t>
      </w:r>
      <w:proofErr w:type="spellEnd"/>
      <w:r w:rsidRPr="004832D2">
        <w:rPr>
          <w:b/>
        </w:rPr>
        <w:t xml:space="preserve"> health centre, </w:t>
      </w:r>
      <w:proofErr w:type="spellStart"/>
      <w:r w:rsidRPr="004832D2">
        <w:rPr>
          <w:b/>
        </w:rPr>
        <w:t>Felidhoo</w:t>
      </w:r>
      <w:proofErr w:type="spellEnd"/>
      <w:r w:rsidRPr="004832D2">
        <w:rPr>
          <w:b/>
        </w:rPr>
        <w:t xml:space="preserve"> health centre, </w:t>
      </w:r>
      <w:proofErr w:type="spellStart"/>
      <w:r w:rsidRPr="004832D2">
        <w:rPr>
          <w:b/>
        </w:rPr>
        <w:t>Kan'doodhoo</w:t>
      </w:r>
      <w:proofErr w:type="spellEnd"/>
      <w:r w:rsidRPr="004832D2">
        <w:rPr>
          <w:b/>
        </w:rPr>
        <w:t xml:space="preserve"> health centre, </w:t>
      </w:r>
      <w:proofErr w:type="spellStart"/>
      <w:r w:rsidRPr="004832D2">
        <w:rPr>
          <w:b/>
        </w:rPr>
        <w:t>Mundoo</w:t>
      </w:r>
      <w:proofErr w:type="spellEnd"/>
      <w:r w:rsidRPr="004832D2">
        <w:rPr>
          <w:b/>
        </w:rPr>
        <w:t xml:space="preserve"> health ce</w:t>
      </w:r>
      <w:r w:rsidR="001300E5" w:rsidRPr="004832D2">
        <w:rPr>
          <w:b/>
        </w:rPr>
        <w:t xml:space="preserve">ntre, </w:t>
      </w:r>
      <w:proofErr w:type="spellStart"/>
      <w:r w:rsidR="001300E5" w:rsidRPr="004832D2">
        <w:rPr>
          <w:b/>
        </w:rPr>
        <w:t>Kodey</w:t>
      </w:r>
      <w:proofErr w:type="spellEnd"/>
      <w:r w:rsidR="001300E5" w:rsidRPr="004832D2">
        <w:rPr>
          <w:b/>
        </w:rPr>
        <w:t xml:space="preserve"> health centre, and </w:t>
      </w:r>
      <w:proofErr w:type="spellStart"/>
      <w:r w:rsidRPr="004832D2">
        <w:rPr>
          <w:b/>
        </w:rPr>
        <w:t>Kandhuhulhudhoo</w:t>
      </w:r>
      <w:proofErr w:type="spellEnd"/>
      <w:r w:rsidRPr="004832D2">
        <w:rPr>
          <w:b/>
        </w:rPr>
        <w:t xml:space="preserve"> health centre.  </w:t>
      </w:r>
    </w:p>
    <w:p w14:paraId="331E6E2C" w14:textId="77777777" w:rsidR="0004393E" w:rsidRDefault="0004393E" w:rsidP="00FA0550">
      <w:pPr>
        <w:pStyle w:val="Normal10"/>
        <w:ind w:left="67"/>
        <w:jc w:val="both"/>
        <w:rPr>
          <w:rFonts w:ascii="Times New Roman" w:hAnsi="Times New Roman" w:cs="Times New Roman"/>
          <w:b/>
          <w:color w:val="000000" w:themeColor="text1"/>
          <w:lang w:val="en-NZ"/>
        </w:rPr>
      </w:pPr>
    </w:p>
    <w:p w14:paraId="321B8BE2" w14:textId="72E97D4C" w:rsidR="001300E5" w:rsidRDefault="001300E5" w:rsidP="00FA0550">
      <w:pPr>
        <w:pStyle w:val="Normal10"/>
        <w:ind w:left="67"/>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Selection of respondents:</w:t>
      </w:r>
    </w:p>
    <w:p w14:paraId="4060891A" w14:textId="77777777" w:rsidR="001300E5" w:rsidRDefault="001300E5" w:rsidP="00FA0550">
      <w:pPr>
        <w:pStyle w:val="Normal10"/>
        <w:ind w:left="67"/>
        <w:jc w:val="both"/>
        <w:rPr>
          <w:rFonts w:ascii="Times New Roman" w:hAnsi="Times New Roman" w:cs="Times New Roman"/>
          <w:b/>
          <w:color w:val="000000" w:themeColor="text1"/>
          <w:lang w:val="en-NZ"/>
        </w:rPr>
      </w:pPr>
    </w:p>
    <w:p w14:paraId="609B4C52" w14:textId="7CD79CAA" w:rsidR="00446377" w:rsidRDefault="00255625" w:rsidP="00FA0550">
      <w:pPr>
        <w:pStyle w:val="Normal10"/>
        <w:ind w:left="67"/>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 xml:space="preserve">Patients diagnosed with </w:t>
      </w:r>
      <w:r w:rsidRPr="00FA0550">
        <w:rPr>
          <w:rFonts w:ascii="Times New Roman" w:hAnsi="Times New Roman" w:cs="Times New Roman"/>
          <w:b/>
          <w:color w:val="000000" w:themeColor="text1"/>
          <w:lang w:val="en-NZ"/>
        </w:rPr>
        <w:t>hyp</w:t>
      </w:r>
      <w:r>
        <w:rPr>
          <w:rFonts w:ascii="Times New Roman" w:hAnsi="Times New Roman" w:cs="Times New Roman"/>
          <w:b/>
          <w:color w:val="000000" w:themeColor="text1"/>
          <w:lang w:val="en-NZ"/>
        </w:rPr>
        <w:t>ertension, chronic heart failure, chronic obstructive pulmonary disease</w:t>
      </w:r>
      <w:r w:rsidRPr="00FA0550">
        <w:rPr>
          <w:rFonts w:ascii="Times New Roman" w:hAnsi="Times New Roman" w:cs="Times New Roman"/>
          <w:b/>
          <w:color w:val="000000" w:themeColor="text1"/>
          <w:lang w:val="en-NZ"/>
        </w:rPr>
        <w:t xml:space="preserve">, </w:t>
      </w:r>
      <w:r>
        <w:rPr>
          <w:rFonts w:ascii="Times New Roman" w:hAnsi="Times New Roman" w:cs="Times New Roman"/>
          <w:b/>
          <w:color w:val="000000" w:themeColor="text1"/>
          <w:lang w:val="en-NZ"/>
        </w:rPr>
        <w:t>asthma, and diabetes will be selected for the research. These patients will be registered in</w:t>
      </w:r>
      <w:r w:rsidR="001300E5">
        <w:rPr>
          <w:rFonts w:ascii="Times New Roman" w:hAnsi="Times New Roman" w:cs="Times New Roman"/>
          <w:b/>
          <w:color w:val="000000" w:themeColor="text1"/>
          <w:lang w:val="en-NZ"/>
        </w:rPr>
        <w:t xml:space="preserve"> </w:t>
      </w:r>
      <w:r>
        <w:rPr>
          <w:rFonts w:ascii="Times New Roman" w:hAnsi="Times New Roman" w:cs="Times New Roman"/>
          <w:b/>
          <w:color w:val="000000" w:themeColor="text1"/>
          <w:lang w:val="en-NZ"/>
        </w:rPr>
        <w:t>the above 19 hospitals.</w:t>
      </w:r>
      <w:r w:rsidR="00445BAC">
        <w:rPr>
          <w:rFonts w:ascii="Times New Roman" w:hAnsi="Times New Roman" w:cs="Times New Roman"/>
          <w:b/>
          <w:color w:val="000000" w:themeColor="text1"/>
          <w:lang w:val="en-NZ"/>
        </w:rPr>
        <w:t xml:space="preserve"> The number of patients from a particular hospital w</w:t>
      </w:r>
      <w:r w:rsidR="00232AAE">
        <w:rPr>
          <w:rFonts w:ascii="Times New Roman" w:hAnsi="Times New Roman" w:cs="Times New Roman"/>
          <w:b/>
          <w:color w:val="000000" w:themeColor="text1"/>
          <w:lang w:val="en-NZ"/>
        </w:rPr>
        <w:t>ill be proportionately</w:t>
      </w:r>
      <w:r w:rsidR="004832D2">
        <w:rPr>
          <w:rFonts w:ascii="Times New Roman" w:hAnsi="Times New Roman" w:cs="Times New Roman"/>
          <w:b/>
          <w:color w:val="000000" w:themeColor="text1"/>
          <w:lang w:val="en-NZ"/>
        </w:rPr>
        <w:t xml:space="preserve"> </w:t>
      </w:r>
      <w:r w:rsidR="00232AAE">
        <w:rPr>
          <w:rFonts w:ascii="Times New Roman" w:hAnsi="Times New Roman" w:cs="Times New Roman"/>
          <w:b/>
          <w:color w:val="000000" w:themeColor="text1"/>
          <w:lang w:val="en-NZ"/>
        </w:rPr>
        <w:t xml:space="preserve">allocated </w:t>
      </w:r>
      <w:r w:rsidR="004832D2">
        <w:rPr>
          <w:rFonts w:ascii="Times New Roman" w:hAnsi="Times New Roman" w:cs="Times New Roman"/>
          <w:b/>
          <w:color w:val="000000" w:themeColor="text1"/>
          <w:lang w:val="en-NZ"/>
        </w:rPr>
        <w:t>based on the number of patients in that region and hospital</w:t>
      </w:r>
      <w:r w:rsidR="00445BAC">
        <w:rPr>
          <w:rFonts w:ascii="Times New Roman" w:hAnsi="Times New Roman" w:cs="Times New Roman"/>
          <w:b/>
          <w:color w:val="000000" w:themeColor="text1"/>
          <w:lang w:val="en-NZ"/>
        </w:rPr>
        <w:t xml:space="preserve">. </w:t>
      </w:r>
    </w:p>
    <w:p w14:paraId="233EBBA0" w14:textId="281D77B8" w:rsidR="003E745A" w:rsidRDefault="003E745A" w:rsidP="00F87B5A">
      <w:pPr>
        <w:pStyle w:val="Normal10"/>
        <w:jc w:val="both"/>
        <w:rPr>
          <w:rFonts w:ascii="Times New Roman" w:hAnsi="Times New Roman" w:cs="Times New Roman"/>
          <w:b/>
          <w:color w:val="000000" w:themeColor="text1"/>
          <w:lang w:val="en-NZ"/>
        </w:rPr>
      </w:pPr>
    </w:p>
    <w:p w14:paraId="0D86A7B0" w14:textId="217A91DE" w:rsidR="003E745A" w:rsidRDefault="003E745A" w:rsidP="00F87B5A">
      <w:pPr>
        <w:pStyle w:val="Normal10"/>
        <w:jc w:val="both"/>
        <w:rPr>
          <w:rFonts w:ascii="Times New Roman" w:hAnsi="Times New Roman" w:cs="Times New Roman"/>
          <w:b/>
          <w:color w:val="000000" w:themeColor="text1"/>
          <w:lang w:val="en-NZ"/>
        </w:rPr>
      </w:pPr>
    </w:p>
    <w:p w14:paraId="763AB6A8" w14:textId="388129D1" w:rsidR="003E745A" w:rsidRDefault="003E745A" w:rsidP="00F87B5A">
      <w:pPr>
        <w:pStyle w:val="Normal10"/>
        <w:jc w:val="both"/>
        <w:rPr>
          <w:rFonts w:ascii="Times New Roman" w:hAnsi="Times New Roman" w:cs="Times New Roman"/>
          <w:b/>
          <w:color w:val="000000" w:themeColor="text1"/>
          <w:lang w:val="en-NZ"/>
        </w:rPr>
      </w:pPr>
    </w:p>
    <w:p w14:paraId="4E2E1AF4" w14:textId="38C710A4" w:rsidR="003E745A" w:rsidRDefault="003E745A" w:rsidP="00F87B5A">
      <w:pPr>
        <w:pStyle w:val="Normal10"/>
        <w:jc w:val="both"/>
        <w:rPr>
          <w:rFonts w:ascii="Times New Roman" w:hAnsi="Times New Roman" w:cs="Times New Roman"/>
          <w:b/>
          <w:color w:val="000000" w:themeColor="text1"/>
          <w:lang w:val="en-NZ"/>
        </w:rPr>
      </w:pPr>
    </w:p>
    <w:p w14:paraId="47D644D6" w14:textId="77777777" w:rsidR="003E745A" w:rsidRDefault="003E745A" w:rsidP="00F87B5A">
      <w:pPr>
        <w:pStyle w:val="Normal10"/>
        <w:jc w:val="both"/>
        <w:rPr>
          <w:rFonts w:ascii="Times New Roman" w:hAnsi="Times New Roman" w:cs="Times New Roman"/>
          <w:color w:val="000000" w:themeColor="text1"/>
          <w:lang w:val="en-NZ"/>
        </w:rPr>
      </w:pPr>
    </w:p>
    <w:p w14:paraId="25FEBC6B" w14:textId="77777777" w:rsidR="004832D2" w:rsidRPr="00AF45D4" w:rsidRDefault="004832D2" w:rsidP="00F87B5A">
      <w:pPr>
        <w:pStyle w:val="Normal10"/>
        <w:jc w:val="both"/>
        <w:rPr>
          <w:rFonts w:ascii="Times New Roman" w:hAnsi="Times New Roman" w:cs="Times New Roman"/>
          <w:color w:val="000000" w:themeColor="text1"/>
          <w:lang w:val="en-NZ"/>
        </w:rPr>
      </w:pPr>
    </w:p>
    <w:p w14:paraId="389601C9" w14:textId="00C4D306" w:rsidR="00B20476" w:rsidRPr="001314F1" w:rsidRDefault="006C7BDF" w:rsidP="001314F1">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many participants will be involved (of each category where relevant)? Please include statistical justification where necessary.</w:t>
      </w:r>
    </w:p>
    <w:p w14:paraId="63C624C6" w14:textId="2317F5C5" w:rsidR="00B20476" w:rsidRDefault="00B20476" w:rsidP="00B20476">
      <w:pPr>
        <w:pStyle w:val="Normal10"/>
        <w:spacing w:after="200" w:line="276" w:lineRule="auto"/>
        <w:jc w:val="both"/>
        <w:rPr>
          <w:rFonts w:ascii="Times New Roman" w:eastAsia="Libre Baskerville" w:hAnsi="Times New Roman" w:cs="Times New Roman"/>
          <w:b/>
          <w:color w:val="000000" w:themeColor="text1"/>
          <w:lang w:val="en-NZ"/>
        </w:rPr>
      </w:pPr>
      <w:r w:rsidRPr="00421DD9">
        <w:rPr>
          <w:rFonts w:ascii="Times New Roman" w:eastAsia="Libre Baskerville" w:hAnsi="Times New Roman" w:cs="Times New Roman"/>
          <w:b/>
          <w:i/>
          <w:color w:val="000000" w:themeColor="text1"/>
          <w:lang w:val="en-NZ"/>
        </w:rPr>
        <w:t>Respond</w:t>
      </w:r>
      <w:r w:rsidR="00421DD9" w:rsidRPr="00421DD9">
        <w:rPr>
          <w:rFonts w:ascii="Times New Roman" w:eastAsia="Libre Baskerville" w:hAnsi="Times New Roman" w:cs="Times New Roman"/>
          <w:b/>
          <w:i/>
          <w:color w:val="000000" w:themeColor="text1"/>
          <w:lang w:val="en-NZ"/>
        </w:rPr>
        <w:t>ents for cross-sectional study:</w:t>
      </w:r>
      <w:r w:rsidRPr="00B20476">
        <w:rPr>
          <w:rFonts w:ascii="Times New Roman" w:eastAsia="Libre Baskerville" w:hAnsi="Times New Roman" w:cs="Times New Roman"/>
          <w:b/>
          <w:color w:val="000000" w:themeColor="text1"/>
          <w:lang w:val="en-NZ"/>
        </w:rPr>
        <w:t xml:space="preserve"> A population of 71940 was </w:t>
      </w:r>
      <w:r w:rsidR="00D12E33">
        <w:rPr>
          <w:rFonts w:ascii="Times New Roman" w:eastAsia="Libre Baskerville" w:hAnsi="Times New Roman" w:cs="Times New Roman"/>
          <w:b/>
          <w:color w:val="000000" w:themeColor="text1"/>
          <w:lang w:val="en-NZ"/>
        </w:rPr>
        <w:t>estimated to have diabetes, chronic obstructive pulmonary disease</w:t>
      </w:r>
      <w:r w:rsidRPr="00B20476">
        <w:rPr>
          <w:rFonts w:ascii="Times New Roman" w:eastAsia="Libre Baskerville" w:hAnsi="Times New Roman" w:cs="Times New Roman"/>
          <w:b/>
          <w:color w:val="000000" w:themeColor="text1"/>
          <w:lang w:val="en-NZ"/>
        </w:rPr>
        <w:t>, asthma, and cardiovascular diseases in the Ma</w:t>
      </w:r>
      <w:r w:rsidR="00421DD9">
        <w:rPr>
          <w:rFonts w:ascii="Times New Roman" w:eastAsia="Libre Baskerville" w:hAnsi="Times New Roman" w:cs="Times New Roman"/>
          <w:b/>
          <w:color w:val="000000" w:themeColor="text1"/>
          <w:lang w:val="en-NZ"/>
        </w:rPr>
        <w:t>ldives</w:t>
      </w:r>
      <w:r w:rsidRPr="00B20476">
        <w:rPr>
          <w:rFonts w:ascii="Times New Roman" w:eastAsia="Libre Baskerville" w:hAnsi="Times New Roman" w:cs="Times New Roman"/>
          <w:b/>
          <w:color w:val="000000" w:themeColor="text1"/>
          <w:lang w:val="en-NZ"/>
        </w:rPr>
        <w:t xml:space="preserve">. The estimated sample size was derived by computing a minimal sample size required for accuracy on </w:t>
      </w:r>
      <w:proofErr w:type="spellStart"/>
      <w:r w:rsidRPr="00B20476">
        <w:rPr>
          <w:rFonts w:ascii="Times New Roman" w:eastAsia="Libre Baskerville" w:hAnsi="Times New Roman" w:cs="Times New Roman"/>
          <w:b/>
          <w:color w:val="000000" w:themeColor="text1"/>
          <w:lang w:val="en-NZ"/>
        </w:rPr>
        <w:t>Open</w:t>
      </w:r>
      <w:r w:rsidR="00421DD9">
        <w:rPr>
          <w:rFonts w:ascii="Times New Roman" w:eastAsia="Libre Baskerville" w:hAnsi="Times New Roman" w:cs="Times New Roman"/>
          <w:b/>
          <w:color w:val="000000" w:themeColor="text1"/>
          <w:lang w:val="en-NZ"/>
        </w:rPr>
        <w:t>Epi</w:t>
      </w:r>
      <w:proofErr w:type="spellEnd"/>
      <w:r w:rsidR="00421DD9">
        <w:rPr>
          <w:rFonts w:ascii="Times New Roman" w:eastAsia="Libre Baskerville" w:hAnsi="Times New Roman" w:cs="Times New Roman"/>
          <w:b/>
          <w:color w:val="000000" w:themeColor="text1"/>
          <w:lang w:val="en-NZ"/>
        </w:rPr>
        <w:t xml:space="preserve"> website</w:t>
      </w:r>
      <w:r w:rsidRPr="00B20476">
        <w:rPr>
          <w:rFonts w:ascii="Times New Roman" w:eastAsia="Libre Baskerville" w:hAnsi="Times New Roman" w:cs="Times New Roman"/>
          <w:b/>
          <w:color w:val="000000" w:themeColor="text1"/>
          <w:lang w:val="en-NZ"/>
        </w:rPr>
        <w:t>. A sample of 450 was estimate</w:t>
      </w:r>
      <w:r w:rsidR="00421DD9">
        <w:rPr>
          <w:rFonts w:ascii="Times New Roman" w:eastAsia="Libre Baskerville" w:hAnsi="Times New Roman" w:cs="Times New Roman"/>
          <w:b/>
          <w:color w:val="000000" w:themeColor="text1"/>
          <w:lang w:val="en-NZ"/>
        </w:rPr>
        <w:t>d with a confidence level of 95% and power 80</w:t>
      </w:r>
      <w:r w:rsidRPr="00B20476">
        <w:rPr>
          <w:rFonts w:ascii="Times New Roman" w:eastAsia="Libre Baskerville" w:hAnsi="Times New Roman" w:cs="Times New Roman"/>
          <w:b/>
          <w:color w:val="000000" w:themeColor="text1"/>
          <w:lang w:val="en-NZ"/>
        </w:rPr>
        <w:t xml:space="preserve">% with prevalence odds ratio of 2 assuming that those with low levels of transportation, long travel time, and less trust in the provider are two times more likely to have low level of </w:t>
      </w:r>
      <w:r w:rsidR="00D12E33">
        <w:rPr>
          <w:rFonts w:ascii="Times New Roman" w:eastAsia="Libre Baskerville" w:hAnsi="Times New Roman" w:cs="Times New Roman"/>
          <w:b/>
          <w:color w:val="000000" w:themeColor="text1"/>
          <w:lang w:val="en-NZ"/>
        </w:rPr>
        <w:t>access to primary healthcare</w:t>
      </w:r>
      <w:r w:rsidR="00421DD9">
        <w:rPr>
          <w:rFonts w:ascii="Times New Roman" w:eastAsia="Libre Baskerville" w:hAnsi="Times New Roman" w:cs="Times New Roman"/>
          <w:b/>
          <w:color w:val="000000" w:themeColor="text1"/>
          <w:lang w:val="en-NZ"/>
        </w:rPr>
        <w:t>. An additional 20</w:t>
      </w:r>
      <w:r w:rsidRPr="00B20476">
        <w:rPr>
          <w:rFonts w:ascii="Times New Roman" w:eastAsia="Libre Baskerville" w:hAnsi="Times New Roman" w:cs="Times New Roman"/>
          <w:b/>
          <w:color w:val="000000" w:themeColor="text1"/>
          <w:lang w:val="en-NZ"/>
        </w:rPr>
        <w:t xml:space="preserve">% samples were added assuming that not every potential respondent will participate in the study. This rounds to a figure of 540 samples. </w:t>
      </w:r>
    </w:p>
    <w:p w14:paraId="0532A6A2" w14:textId="504C2FD0" w:rsidR="00C137B6" w:rsidRPr="00811AFC" w:rsidRDefault="00C137B6" w:rsidP="00811AFC">
      <w:pPr>
        <w:pStyle w:val="Normal10"/>
        <w:spacing w:after="200" w:line="276" w:lineRule="auto"/>
        <w:jc w:val="both"/>
        <w:rPr>
          <w:rFonts w:ascii="Times New Roman" w:eastAsia="Libre Baskerville" w:hAnsi="Times New Roman" w:cs="Times New Roman"/>
          <w:b/>
          <w:color w:val="000000" w:themeColor="text1"/>
          <w:lang w:val="en-NZ"/>
        </w:rPr>
      </w:pPr>
      <w:r w:rsidRPr="00B20476">
        <w:rPr>
          <w:rFonts w:ascii="Times New Roman" w:eastAsia="Libre Baskerville" w:hAnsi="Times New Roman" w:cs="Times New Roman"/>
          <w:b/>
          <w:color w:val="000000" w:themeColor="text1"/>
          <w:lang w:val="en-NZ"/>
        </w:rPr>
        <w:t xml:space="preserve">The sample units for the </w:t>
      </w:r>
      <w:r>
        <w:rPr>
          <w:rFonts w:ascii="Times New Roman" w:eastAsia="Libre Baskerville" w:hAnsi="Times New Roman" w:cs="Times New Roman"/>
          <w:b/>
          <w:color w:val="000000" w:themeColor="text1"/>
          <w:lang w:val="en-NZ"/>
        </w:rPr>
        <w:t xml:space="preserve">administrative </w:t>
      </w:r>
      <w:r w:rsidRPr="00B20476">
        <w:rPr>
          <w:rFonts w:ascii="Times New Roman" w:eastAsia="Libre Baskerville" w:hAnsi="Times New Roman" w:cs="Times New Roman"/>
          <w:b/>
          <w:color w:val="000000" w:themeColor="text1"/>
          <w:lang w:val="en-NZ"/>
        </w:rPr>
        <w:t>regions will be proportionately allocated based on t</w:t>
      </w:r>
      <w:r>
        <w:rPr>
          <w:rFonts w:ascii="Times New Roman" w:eastAsia="Libre Baskerville" w:hAnsi="Times New Roman" w:cs="Times New Roman"/>
          <w:b/>
          <w:color w:val="000000" w:themeColor="text1"/>
          <w:lang w:val="en-NZ"/>
        </w:rPr>
        <w:t>he number of patients with these diseases</w:t>
      </w:r>
      <w:r w:rsidRPr="00B20476">
        <w:rPr>
          <w:rFonts w:ascii="Times New Roman" w:eastAsia="Libre Baskerville" w:hAnsi="Times New Roman" w:cs="Times New Roman"/>
          <w:b/>
          <w:color w:val="000000" w:themeColor="text1"/>
          <w:lang w:val="en-NZ"/>
        </w:rPr>
        <w:t xml:space="preserve"> </w:t>
      </w:r>
      <w:r>
        <w:rPr>
          <w:rFonts w:ascii="Times New Roman" w:eastAsia="Libre Baskerville" w:hAnsi="Times New Roman" w:cs="Times New Roman"/>
          <w:b/>
          <w:color w:val="000000" w:themeColor="text1"/>
          <w:lang w:val="en-NZ"/>
        </w:rPr>
        <w:t>(</w:t>
      </w:r>
      <w:r w:rsidRPr="00B20476">
        <w:rPr>
          <w:rFonts w:ascii="Times New Roman" w:eastAsia="Libre Baskerville" w:hAnsi="Times New Roman" w:cs="Times New Roman"/>
          <w:b/>
          <w:color w:val="000000" w:themeColor="text1"/>
          <w:lang w:val="en-NZ"/>
        </w:rPr>
        <w:t>identified from the hospitals from that particular region</w:t>
      </w:r>
      <w:r>
        <w:rPr>
          <w:rFonts w:ascii="Times New Roman" w:eastAsia="Libre Baskerville" w:hAnsi="Times New Roman" w:cs="Times New Roman"/>
          <w:b/>
          <w:color w:val="000000" w:themeColor="text1"/>
          <w:lang w:val="en-NZ"/>
        </w:rPr>
        <w:t>)</w:t>
      </w:r>
      <w:r w:rsidRPr="00B20476">
        <w:rPr>
          <w:rFonts w:ascii="Times New Roman" w:eastAsia="Libre Baskerville" w:hAnsi="Times New Roman" w:cs="Times New Roman"/>
          <w:b/>
          <w:color w:val="000000" w:themeColor="text1"/>
          <w:lang w:val="en-NZ"/>
        </w:rPr>
        <w:t xml:space="preserve">. </w:t>
      </w:r>
    </w:p>
    <w:p w14:paraId="71352362" w14:textId="3657B8F1" w:rsidR="00421DD9" w:rsidRDefault="00B20476" w:rsidP="00B20476">
      <w:pPr>
        <w:pStyle w:val="Normal10"/>
        <w:widowControl/>
        <w:spacing w:after="200" w:line="276" w:lineRule="auto"/>
        <w:jc w:val="both"/>
        <w:rPr>
          <w:rFonts w:ascii="Times New Roman" w:eastAsia="Libre Baskerville" w:hAnsi="Times New Roman" w:cs="Times New Roman"/>
          <w:b/>
          <w:color w:val="000000" w:themeColor="text1"/>
          <w:lang w:val="en-NZ"/>
        </w:rPr>
      </w:pPr>
      <w:r w:rsidRPr="00C42F59">
        <w:rPr>
          <w:rFonts w:ascii="Times New Roman" w:eastAsia="Libre Baskerville" w:hAnsi="Times New Roman" w:cs="Times New Roman"/>
          <w:b/>
          <w:i/>
          <w:color w:val="000000" w:themeColor="text1"/>
          <w:lang w:val="en-NZ"/>
        </w:rPr>
        <w:t>Respondents for case control study:</w:t>
      </w:r>
      <w:r w:rsidRPr="00C42F59">
        <w:rPr>
          <w:rFonts w:ascii="Times New Roman" w:eastAsia="Libre Baskerville" w:hAnsi="Times New Roman" w:cs="Times New Roman"/>
          <w:b/>
          <w:color w:val="000000" w:themeColor="text1"/>
          <w:lang w:val="en-NZ"/>
        </w:rPr>
        <w:t xml:space="preserve"> The </w:t>
      </w:r>
      <w:r w:rsidR="00421DD9" w:rsidRPr="00C42F59">
        <w:rPr>
          <w:rFonts w:ascii="Times New Roman" w:eastAsia="Libre Baskerville" w:hAnsi="Times New Roman" w:cs="Times New Roman"/>
          <w:b/>
          <w:color w:val="000000" w:themeColor="text1"/>
          <w:lang w:val="en-NZ"/>
        </w:rPr>
        <w:t>cases for case-control study will be</w:t>
      </w:r>
      <w:r w:rsidR="00D12E33" w:rsidRPr="00C42F59">
        <w:rPr>
          <w:rFonts w:ascii="Times New Roman" w:eastAsia="Libre Baskerville" w:hAnsi="Times New Roman" w:cs="Times New Roman"/>
          <w:b/>
          <w:color w:val="000000" w:themeColor="text1"/>
          <w:lang w:val="en-NZ"/>
        </w:rPr>
        <w:t xml:space="preserve"> patients with ambulatory care sensitive conditions</w:t>
      </w:r>
      <w:r w:rsidRPr="00B20476">
        <w:rPr>
          <w:rFonts w:ascii="Times New Roman" w:eastAsia="Libre Baskerville" w:hAnsi="Times New Roman" w:cs="Times New Roman"/>
          <w:b/>
          <w:color w:val="000000" w:themeColor="text1"/>
          <w:lang w:val="en-NZ"/>
        </w:rPr>
        <w:t xml:space="preserve"> hospitalised for consequences of the</w:t>
      </w:r>
      <w:r w:rsidR="00421DD9">
        <w:rPr>
          <w:rFonts w:ascii="Times New Roman" w:eastAsia="Libre Baskerville" w:hAnsi="Times New Roman" w:cs="Times New Roman"/>
          <w:b/>
          <w:color w:val="000000" w:themeColor="text1"/>
          <w:lang w:val="en-NZ"/>
        </w:rPr>
        <w:t>se</w:t>
      </w:r>
      <w:r w:rsidRPr="00B20476">
        <w:rPr>
          <w:rFonts w:ascii="Times New Roman" w:eastAsia="Libre Baskerville" w:hAnsi="Times New Roman" w:cs="Times New Roman"/>
          <w:b/>
          <w:color w:val="000000" w:themeColor="text1"/>
          <w:lang w:val="en-NZ"/>
        </w:rPr>
        <w:t xml:space="preserve"> conditions (</w:t>
      </w:r>
      <w:r w:rsidR="00421DD9">
        <w:rPr>
          <w:rFonts w:ascii="Times New Roman" w:eastAsia="Libre Baskerville" w:hAnsi="Times New Roman" w:cs="Times New Roman"/>
          <w:b/>
          <w:color w:val="000000" w:themeColor="text1"/>
          <w:lang w:val="en-NZ"/>
        </w:rPr>
        <w:t xml:space="preserve">such as </w:t>
      </w:r>
      <w:r w:rsidRPr="00B20476">
        <w:rPr>
          <w:rFonts w:ascii="Times New Roman" w:eastAsia="Libre Baskerville" w:hAnsi="Times New Roman" w:cs="Times New Roman"/>
          <w:b/>
          <w:color w:val="000000" w:themeColor="text1"/>
          <w:lang w:val="en-NZ"/>
        </w:rPr>
        <w:t xml:space="preserve">cerebrovascular accident </w:t>
      </w:r>
      <w:r w:rsidR="00C137B6">
        <w:rPr>
          <w:rFonts w:ascii="Times New Roman" w:eastAsia="Libre Baskerville" w:hAnsi="Times New Roman" w:cs="Times New Roman"/>
          <w:b/>
          <w:color w:val="000000" w:themeColor="text1"/>
          <w:lang w:val="en-NZ"/>
        </w:rPr>
        <w:t xml:space="preserve">- intracerebral haemorrhage, </w:t>
      </w:r>
      <w:r w:rsidRPr="00B20476">
        <w:rPr>
          <w:rFonts w:ascii="Times New Roman" w:eastAsia="Libre Baskerville" w:hAnsi="Times New Roman" w:cs="Times New Roman"/>
          <w:b/>
          <w:color w:val="000000" w:themeColor="text1"/>
          <w:lang w:val="en-NZ"/>
        </w:rPr>
        <w:t>ischemic stroke, respiratory failure, chronic heart failure, retinopathy, renal failure, and gangrene). The co</w:t>
      </w:r>
      <w:r w:rsidR="00421DD9">
        <w:rPr>
          <w:rFonts w:ascii="Times New Roman" w:eastAsia="Libre Baskerville" w:hAnsi="Times New Roman" w:cs="Times New Roman"/>
          <w:b/>
          <w:color w:val="000000" w:themeColor="text1"/>
          <w:lang w:val="en-NZ"/>
        </w:rPr>
        <w:t>ntrols for case-control study will be</w:t>
      </w:r>
      <w:r w:rsidR="00C42F59">
        <w:rPr>
          <w:rFonts w:ascii="Times New Roman" w:eastAsia="Libre Baskerville" w:hAnsi="Times New Roman" w:cs="Times New Roman"/>
          <w:b/>
          <w:color w:val="000000" w:themeColor="text1"/>
          <w:lang w:val="en-NZ"/>
        </w:rPr>
        <w:t xml:space="preserve"> patients with ambulatory care sensitive conditions</w:t>
      </w:r>
      <w:r w:rsidRPr="00B20476">
        <w:rPr>
          <w:rFonts w:ascii="Times New Roman" w:eastAsia="Libre Baskerville" w:hAnsi="Times New Roman" w:cs="Times New Roman"/>
          <w:b/>
          <w:color w:val="000000" w:themeColor="text1"/>
          <w:lang w:val="en-NZ"/>
        </w:rPr>
        <w:t xml:space="preserve"> not hospitalised for consequences of the</w:t>
      </w:r>
      <w:r w:rsidR="00421DD9">
        <w:rPr>
          <w:rFonts w:ascii="Times New Roman" w:eastAsia="Libre Baskerville" w:hAnsi="Times New Roman" w:cs="Times New Roman"/>
          <w:b/>
          <w:color w:val="000000" w:themeColor="text1"/>
          <w:lang w:val="en-NZ"/>
        </w:rPr>
        <w:t>se</w:t>
      </w:r>
      <w:r w:rsidRPr="00B20476">
        <w:rPr>
          <w:rFonts w:ascii="Times New Roman" w:eastAsia="Libre Baskerville" w:hAnsi="Times New Roman" w:cs="Times New Roman"/>
          <w:b/>
          <w:color w:val="000000" w:themeColor="text1"/>
          <w:lang w:val="en-NZ"/>
        </w:rPr>
        <w:t xml:space="preserve"> conditions. </w:t>
      </w:r>
    </w:p>
    <w:p w14:paraId="43161B0F" w14:textId="45A2926F" w:rsidR="00B20476" w:rsidRPr="00F87B5A" w:rsidRDefault="00B20476" w:rsidP="00B20476">
      <w:pPr>
        <w:pStyle w:val="Normal10"/>
        <w:widowControl/>
        <w:spacing w:after="200" w:line="276" w:lineRule="auto"/>
        <w:jc w:val="both"/>
        <w:rPr>
          <w:rFonts w:ascii="Times New Roman" w:eastAsia="Libre Baskerville" w:hAnsi="Times New Roman" w:cs="Times New Roman"/>
          <w:b/>
          <w:color w:val="000000" w:themeColor="text1"/>
          <w:lang w:val="en-NZ"/>
        </w:rPr>
      </w:pPr>
      <w:r w:rsidRPr="00B20476">
        <w:rPr>
          <w:rFonts w:ascii="Times New Roman" w:eastAsia="Libre Baskerville" w:hAnsi="Times New Roman" w:cs="Times New Roman"/>
          <w:b/>
          <w:color w:val="000000" w:themeColor="text1"/>
          <w:lang w:val="en-NZ"/>
        </w:rPr>
        <w:t xml:space="preserve">The maximum number of cases identified by cross-sectional survey will be studied in a ratio of 1:1 with controls that will be identified from the cross-sectional study. </w:t>
      </w:r>
    </w:p>
    <w:p w14:paraId="67628BA2" w14:textId="77777777" w:rsidR="006C7BDF" w:rsidRPr="00AF45D4" w:rsidRDefault="006C7BDF" w:rsidP="006C7BDF">
      <w:pPr>
        <w:pStyle w:val="Normal10"/>
        <w:rPr>
          <w:rFonts w:ascii="Times New Roman" w:hAnsi="Times New Roman" w:cs="Times New Roman"/>
          <w:color w:val="000000" w:themeColor="text1"/>
          <w:lang w:val="en-NZ"/>
        </w:rPr>
      </w:pPr>
    </w:p>
    <w:p w14:paraId="4A93B5F2" w14:textId="19782BFE" w:rsidR="006C7BDF" w:rsidRPr="00AF45D4" w:rsidRDefault="006C7BDF" w:rsidP="006C7BDF">
      <w:pPr>
        <w:pStyle w:val="Normal10"/>
        <w:widowControl/>
        <w:numPr>
          <w:ilvl w:val="0"/>
          <w:numId w:val="38"/>
        </w:numPr>
        <w:spacing w:after="200" w:line="276" w:lineRule="auto"/>
        <w:ind w:left="426" w:right="-14" w:hanging="426"/>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selection criteria and/or exclusion criteria will you use?</w:t>
      </w:r>
      <w:r w:rsidR="00704801"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randomly, by age, gender, ethnic origin, other – please give details. What plans do you have if the recruitment phase is too successful, or does not recruit enough participants?</w:t>
      </w:r>
    </w:p>
    <w:p w14:paraId="63B10886" w14:textId="7EFBB3FA" w:rsidR="00421DD9" w:rsidRDefault="00421DD9" w:rsidP="006C7BDF">
      <w:pPr>
        <w:pStyle w:val="Normal10"/>
        <w:rPr>
          <w:rFonts w:ascii="Times New Roman" w:hAnsi="Times New Roman" w:cs="Times New Roman"/>
          <w:color w:val="000000" w:themeColor="text1"/>
          <w:lang w:val="en-NZ"/>
        </w:rPr>
      </w:pPr>
    </w:p>
    <w:p w14:paraId="19346F7D" w14:textId="09553B9A" w:rsidR="00421DD9" w:rsidRPr="001C1ED2" w:rsidRDefault="00B44AC3" w:rsidP="001C1ED2">
      <w:pPr>
        <w:pStyle w:val="Normal10"/>
        <w:jc w:val="both"/>
        <w:rPr>
          <w:rFonts w:ascii="Times New Roman" w:hAnsi="Times New Roman" w:cs="Times New Roman"/>
          <w:b/>
          <w:color w:val="000000" w:themeColor="text1"/>
          <w:lang w:val="en-NZ"/>
        </w:rPr>
      </w:pPr>
      <w:r w:rsidRPr="001C1ED2">
        <w:rPr>
          <w:rFonts w:ascii="Times New Roman" w:hAnsi="Times New Roman" w:cs="Times New Roman"/>
          <w:b/>
          <w:color w:val="000000" w:themeColor="text1"/>
          <w:lang w:val="en-NZ"/>
        </w:rPr>
        <w:t>The study population will be</w:t>
      </w:r>
      <w:r w:rsidR="00421DD9" w:rsidRPr="001C1ED2">
        <w:rPr>
          <w:rFonts w:ascii="Times New Roman" w:hAnsi="Times New Roman" w:cs="Times New Roman"/>
          <w:b/>
          <w:color w:val="000000" w:themeColor="text1"/>
          <w:lang w:val="en-NZ"/>
        </w:rPr>
        <w:t xml:space="preserve"> situated in the Maldives. Population ag</w:t>
      </w:r>
      <w:r w:rsidR="00C42F59">
        <w:rPr>
          <w:rFonts w:ascii="Times New Roman" w:hAnsi="Times New Roman" w:cs="Times New Roman"/>
          <w:b/>
          <w:color w:val="000000" w:themeColor="text1"/>
          <w:lang w:val="en-NZ"/>
        </w:rPr>
        <w:t>ed 20 years and above diagnosed with hypertension, chronic obstructive pulmonary disease, chronic heart failure, asthma, and diabetes</w:t>
      </w:r>
      <w:r w:rsidR="00421DD9" w:rsidRPr="001C1ED2">
        <w:rPr>
          <w:rFonts w:ascii="Times New Roman" w:hAnsi="Times New Roman" w:cs="Times New Roman"/>
          <w:b/>
          <w:color w:val="000000" w:themeColor="text1"/>
          <w:lang w:val="en-NZ"/>
        </w:rPr>
        <w:t xml:space="preserve"> from five regions</w:t>
      </w:r>
      <w:r w:rsidR="001314F1">
        <w:rPr>
          <w:rFonts w:ascii="Times New Roman" w:hAnsi="Times New Roman" w:cs="Times New Roman"/>
          <w:b/>
          <w:color w:val="000000" w:themeColor="text1"/>
          <w:lang w:val="en-NZ"/>
        </w:rPr>
        <w:t xml:space="preserve"> of the Maldives</w:t>
      </w:r>
      <w:r w:rsidR="006348D7">
        <w:rPr>
          <w:rFonts w:ascii="Times New Roman" w:hAnsi="Times New Roman" w:cs="Times New Roman"/>
          <w:b/>
          <w:color w:val="000000" w:themeColor="text1"/>
          <w:lang w:val="en-NZ"/>
        </w:rPr>
        <w:t xml:space="preserve"> has</w:t>
      </w:r>
      <w:r w:rsidR="00421DD9" w:rsidRPr="001C1ED2">
        <w:rPr>
          <w:rFonts w:ascii="Times New Roman" w:hAnsi="Times New Roman" w:cs="Times New Roman"/>
          <w:b/>
          <w:color w:val="000000" w:themeColor="text1"/>
          <w:lang w:val="en-NZ"/>
        </w:rPr>
        <w:t xml:space="preserve"> the probability of inclusion in the sample. Individuals aged below 20 years will be excluded from the study. </w:t>
      </w:r>
      <w:r w:rsidR="00445BAC">
        <w:rPr>
          <w:rFonts w:ascii="Times New Roman" w:hAnsi="Times New Roman" w:cs="Times New Roman"/>
          <w:b/>
          <w:color w:val="000000" w:themeColor="text1"/>
          <w:lang w:val="en-NZ"/>
        </w:rPr>
        <w:t>Individuals with hypertension and diabetes only during pregnancy; and asthma only during childhood will be ex</w:t>
      </w:r>
      <w:r w:rsidR="007975C3">
        <w:rPr>
          <w:rFonts w:ascii="Times New Roman" w:hAnsi="Times New Roman" w:cs="Times New Roman"/>
          <w:b/>
          <w:color w:val="000000" w:themeColor="text1"/>
          <w:lang w:val="en-NZ"/>
        </w:rPr>
        <w:t>cluded from the study. Because</w:t>
      </w:r>
      <w:r w:rsidR="006348D7">
        <w:rPr>
          <w:rFonts w:ascii="Times New Roman" w:hAnsi="Times New Roman" w:cs="Times New Roman"/>
          <w:b/>
          <w:color w:val="000000" w:themeColor="text1"/>
          <w:lang w:val="en-NZ"/>
        </w:rPr>
        <w:t xml:space="preserve"> these diseases are temporary diseases </w:t>
      </w:r>
      <w:r w:rsidR="00DE415F">
        <w:rPr>
          <w:rFonts w:ascii="Times New Roman" w:hAnsi="Times New Roman" w:cs="Times New Roman"/>
          <w:b/>
          <w:color w:val="000000" w:themeColor="text1"/>
          <w:lang w:val="en-NZ"/>
        </w:rPr>
        <w:t>and does require life-time treatment</w:t>
      </w:r>
      <w:r w:rsidR="00445BAC">
        <w:rPr>
          <w:rFonts w:ascii="Times New Roman" w:hAnsi="Times New Roman" w:cs="Times New Roman"/>
          <w:b/>
          <w:color w:val="000000" w:themeColor="text1"/>
          <w:lang w:val="en-NZ"/>
        </w:rPr>
        <w:t xml:space="preserve">. </w:t>
      </w:r>
      <w:r w:rsidR="00DE415F">
        <w:rPr>
          <w:rFonts w:ascii="Times New Roman" w:hAnsi="Times New Roman" w:cs="Times New Roman"/>
          <w:b/>
          <w:color w:val="000000" w:themeColor="text1"/>
          <w:lang w:val="en-NZ"/>
        </w:rPr>
        <w:t>T</w:t>
      </w:r>
      <w:r w:rsidR="00421DD9" w:rsidRPr="001C1ED2">
        <w:rPr>
          <w:rFonts w:ascii="Times New Roman" w:hAnsi="Times New Roman" w:cs="Times New Roman"/>
          <w:b/>
          <w:color w:val="000000" w:themeColor="text1"/>
          <w:lang w:val="en-NZ"/>
        </w:rPr>
        <w:t>he data requires participants to recall past incidents, patients diagnosed with cognitive disorders and mental retardation will be excluded from the study. Patients admitted in rehabilitation centres and institutionalised populations such as military bases and prisons will be excluded from the study due to restrictions in paperwork that may apply. Populations living in foreign countries at the time of survey will be excluded from the study due to difficulties that might arise in reaching and communicating with them. These populations will be given a final weight of zero. They would not be counted for weighted estimates.</w:t>
      </w:r>
    </w:p>
    <w:p w14:paraId="4FECA03D" w14:textId="6946E8DA" w:rsidR="00421DD9" w:rsidRPr="001C1ED2" w:rsidRDefault="00421DD9" w:rsidP="001C1ED2">
      <w:pPr>
        <w:pStyle w:val="Normal10"/>
        <w:jc w:val="both"/>
        <w:rPr>
          <w:rFonts w:ascii="Times New Roman" w:hAnsi="Times New Roman" w:cs="Times New Roman"/>
          <w:b/>
          <w:color w:val="000000" w:themeColor="text1"/>
          <w:lang w:val="en-NZ"/>
        </w:rPr>
      </w:pPr>
    </w:p>
    <w:p w14:paraId="47424C1C" w14:textId="77777777" w:rsidR="008F5961" w:rsidRDefault="008F5961" w:rsidP="001C1ED2">
      <w:pPr>
        <w:pStyle w:val="Normal10"/>
        <w:spacing w:after="200" w:line="276" w:lineRule="auto"/>
        <w:jc w:val="both"/>
        <w:rPr>
          <w:rFonts w:ascii="Times New Roman" w:eastAsia="Libre Baskerville" w:hAnsi="Times New Roman" w:cs="Times New Roman"/>
          <w:color w:val="000000" w:themeColor="text1"/>
          <w:lang w:val="en-NZ"/>
        </w:rPr>
      </w:pPr>
    </w:p>
    <w:p w14:paraId="562E22EA" w14:textId="182CAF39" w:rsidR="0044512B" w:rsidRDefault="0044512B" w:rsidP="001C1ED2">
      <w:pPr>
        <w:pStyle w:val="Normal10"/>
        <w:spacing w:after="200" w:line="276" w:lineRule="auto"/>
        <w:jc w:val="both"/>
        <w:rPr>
          <w:rFonts w:ascii="Times New Roman" w:hAnsi="Times New Roman" w:cs="Times New Roman"/>
          <w:b/>
          <w:color w:val="000000" w:themeColor="text1"/>
          <w:lang w:val="en-NZ"/>
        </w:rPr>
      </w:pPr>
      <w:r>
        <w:rPr>
          <w:rFonts w:ascii="Times New Roman" w:eastAsia="Libre Baskerville" w:hAnsi="Times New Roman" w:cs="Times New Roman"/>
          <w:color w:val="000000" w:themeColor="text1"/>
          <w:lang w:val="en-NZ"/>
        </w:rPr>
        <w:t>Plan</w:t>
      </w:r>
      <w:r w:rsidRPr="00AF45D4">
        <w:rPr>
          <w:rFonts w:ascii="Times New Roman" w:eastAsia="Libre Baskerville" w:hAnsi="Times New Roman" w:cs="Times New Roman"/>
          <w:color w:val="000000" w:themeColor="text1"/>
          <w:lang w:val="en-NZ"/>
        </w:rPr>
        <w:t xml:space="preserve"> if the recruitment phase is too successful</w:t>
      </w:r>
      <w:r w:rsidR="008F5961">
        <w:rPr>
          <w:rFonts w:ascii="Times New Roman" w:hAnsi="Times New Roman" w:cs="Times New Roman"/>
          <w:b/>
          <w:color w:val="000000" w:themeColor="text1"/>
          <w:lang w:val="en-NZ"/>
        </w:rPr>
        <w:t xml:space="preserve">: </w:t>
      </w:r>
      <w:r w:rsidR="001314F1">
        <w:rPr>
          <w:rFonts w:ascii="Times New Roman" w:hAnsi="Times New Roman" w:cs="Times New Roman"/>
          <w:b/>
          <w:color w:val="000000" w:themeColor="text1"/>
          <w:lang w:val="en-NZ"/>
        </w:rPr>
        <w:t>Respondents will be selected randomly</w:t>
      </w:r>
      <w:r w:rsidR="008F5961">
        <w:rPr>
          <w:rFonts w:ascii="Times New Roman" w:hAnsi="Times New Roman" w:cs="Times New Roman"/>
          <w:b/>
          <w:color w:val="000000" w:themeColor="text1"/>
          <w:lang w:val="en-NZ"/>
        </w:rPr>
        <w:t xml:space="preserve"> from the pool of patients who show interest to participate in the survey. Those not selected will receive a phone call of appreciation from one of the field workers.</w:t>
      </w:r>
    </w:p>
    <w:p w14:paraId="53765606" w14:textId="2FD05BD8" w:rsidR="001C1ED2" w:rsidRPr="001C1ED2" w:rsidRDefault="0044512B" w:rsidP="001C1ED2">
      <w:pPr>
        <w:pStyle w:val="Normal10"/>
        <w:spacing w:after="200" w:line="276" w:lineRule="auto"/>
        <w:jc w:val="both"/>
        <w:rPr>
          <w:rFonts w:ascii="Times New Roman" w:eastAsia="Libre Baskerville" w:hAnsi="Times New Roman" w:cs="Times New Roman"/>
          <w:b/>
          <w:color w:val="000000" w:themeColor="text1"/>
          <w:lang w:val="en-NZ"/>
        </w:rPr>
      </w:pPr>
      <w:r w:rsidRPr="0044512B">
        <w:rPr>
          <w:rFonts w:ascii="Times New Roman" w:hAnsi="Times New Roman" w:cs="Times New Roman"/>
          <w:color w:val="000000" w:themeColor="text1"/>
          <w:lang w:val="en-NZ"/>
        </w:rPr>
        <w:t xml:space="preserve">Plan if the recruitment phase </w:t>
      </w:r>
      <w:r w:rsidRPr="0044512B">
        <w:rPr>
          <w:rFonts w:ascii="Times New Roman" w:eastAsia="Libre Baskerville" w:hAnsi="Times New Roman" w:cs="Times New Roman"/>
          <w:color w:val="000000" w:themeColor="text1"/>
          <w:lang w:val="en-NZ"/>
        </w:rPr>
        <w:t>does not recruit enough participants</w:t>
      </w:r>
      <w:r>
        <w:rPr>
          <w:rFonts w:ascii="Times New Roman" w:hAnsi="Times New Roman" w:cs="Times New Roman"/>
          <w:b/>
          <w:color w:val="000000" w:themeColor="text1"/>
          <w:lang w:val="en-NZ"/>
        </w:rPr>
        <w:t xml:space="preserve">: </w:t>
      </w:r>
      <w:r w:rsidR="001314F1">
        <w:rPr>
          <w:rFonts w:ascii="Times New Roman" w:hAnsi="Times New Roman" w:cs="Times New Roman"/>
          <w:b/>
          <w:color w:val="000000" w:themeColor="text1"/>
          <w:lang w:val="en-NZ"/>
        </w:rPr>
        <w:t>I</w:t>
      </w:r>
      <w:r w:rsidR="00B44AC3" w:rsidRPr="001C1ED2">
        <w:rPr>
          <w:rFonts w:ascii="Times New Roman" w:hAnsi="Times New Roman" w:cs="Times New Roman"/>
          <w:b/>
          <w:color w:val="000000" w:themeColor="text1"/>
          <w:lang w:val="en-NZ"/>
        </w:rPr>
        <w:t>t is</w:t>
      </w:r>
      <w:r w:rsidR="001C1ED2" w:rsidRPr="001C1ED2">
        <w:rPr>
          <w:rFonts w:ascii="Times New Roman" w:hAnsi="Times New Roman" w:cs="Times New Roman"/>
          <w:b/>
          <w:color w:val="000000" w:themeColor="text1"/>
          <w:lang w:val="en-NZ"/>
        </w:rPr>
        <w:t xml:space="preserve"> </w:t>
      </w:r>
      <w:r w:rsidR="001C1ED2" w:rsidRPr="001C1ED2">
        <w:rPr>
          <w:rFonts w:ascii="Times New Roman" w:eastAsia="Libre Baskerville" w:hAnsi="Times New Roman" w:cs="Times New Roman"/>
          <w:b/>
          <w:color w:val="000000" w:themeColor="text1"/>
          <w:lang w:val="en-NZ"/>
        </w:rPr>
        <w:t xml:space="preserve">assumed that not every potential respondent will participate in the study. Therefore, 20% </w:t>
      </w:r>
      <w:r w:rsidR="00B30038">
        <w:rPr>
          <w:rFonts w:ascii="Times New Roman" w:eastAsia="Libre Baskerville" w:hAnsi="Times New Roman" w:cs="Times New Roman"/>
          <w:b/>
          <w:color w:val="000000" w:themeColor="text1"/>
          <w:lang w:val="en-NZ"/>
        </w:rPr>
        <w:t xml:space="preserve">were added to the sample size. </w:t>
      </w:r>
    </w:p>
    <w:p w14:paraId="2D074011" w14:textId="734825C7" w:rsidR="00B44AC3" w:rsidRPr="00AF45D4" w:rsidRDefault="00B44AC3" w:rsidP="00B44AC3">
      <w:pPr>
        <w:pStyle w:val="Normal10"/>
        <w:rPr>
          <w:rFonts w:ascii="Times New Roman" w:hAnsi="Times New Roman" w:cs="Times New Roman"/>
          <w:color w:val="000000" w:themeColor="text1"/>
          <w:lang w:val="en-NZ"/>
        </w:rPr>
      </w:pPr>
      <w:r>
        <w:rPr>
          <w:rFonts w:ascii="Times New Roman" w:hAnsi="Times New Roman" w:cs="Times New Roman"/>
          <w:color w:val="000000" w:themeColor="text1"/>
          <w:lang w:val="en-NZ"/>
        </w:rPr>
        <w:t xml:space="preserve">   </w:t>
      </w:r>
    </w:p>
    <w:p w14:paraId="6A62755F"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Describe how potential participants will be identified and recruited? </w:t>
      </w:r>
    </w:p>
    <w:p w14:paraId="46836D1A" w14:textId="582A601C" w:rsidR="00A35C1D" w:rsidRDefault="007975C3" w:rsidP="008F5961">
      <w:pPr>
        <w:pStyle w:val="Normal10"/>
        <w:widowControl/>
        <w:spacing w:after="200" w:line="276" w:lineRule="auto"/>
        <w:contextualSpacing/>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 xml:space="preserve">Public health sections of the hospitals keep a record </w:t>
      </w:r>
      <w:r w:rsidR="00C42F59">
        <w:rPr>
          <w:rFonts w:ascii="Times New Roman" w:hAnsi="Times New Roman" w:cs="Times New Roman"/>
          <w:b/>
          <w:color w:val="000000" w:themeColor="text1"/>
          <w:lang w:val="en-NZ"/>
        </w:rPr>
        <w:t xml:space="preserve">of patients diagnosed with </w:t>
      </w:r>
      <w:r w:rsidR="00C42F59">
        <w:rPr>
          <w:b/>
        </w:rPr>
        <w:t>ambulatory care sensitive conditions</w:t>
      </w:r>
      <w:r>
        <w:rPr>
          <w:rFonts w:ascii="Times New Roman" w:hAnsi="Times New Roman" w:cs="Times New Roman"/>
          <w:b/>
          <w:color w:val="000000" w:themeColor="text1"/>
          <w:lang w:val="en-NZ"/>
        </w:rPr>
        <w:t xml:space="preserve"> in every island. </w:t>
      </w:r>
      <w:r w:rsidR="003E745A">
        <w:rPr>
          <w:rFonts w:ascii="Times New Roman" w:hAnsi="Times New Roman" w:cs="Times New Roman"/>
          <w:b/>
          <w:color w:val="000000" w:themeColor="text1"/>
          <w:lang w:val="en-NZ"/>
        </w:rPr>
        <w:t>F</w:t>
      </w:r>
      <w:r>
        <w:rPr>
          <w:rFonts w:ascii="Times New Roman" w:hAnsi="Times New Roman" w:cs="Times New Roman"/>
          <w:b/>
          <w:color w:val="000000" w:themeColor="text1"/>
          <w:lang w:val="en-NZ"/>
        </w:rPr>
        <w:t>ollowing ethics approval</w:t>
      </w:r>
      <w:r w:rsidR="003E745A">
        <w:rPr>
          <w:rFonts w:ascii="Times New Roman" w:hAnsi="Times New Roman" w:cs="Times New Roman"/>
          <w:b/>
          <w:color w:val="000000" w:themeColor="text1"/>
          <w:lang w:val="en-NZ"/>
        </w:rPr>
        <w:t xml:space="preserve"> from University of Canterbury, a</w:t>
      </w:r>
      <w:r w:rsidRPr="001C1ED2">
        <w:rPr>
          <w:rFonts w:ascii="Times New Roman" w:hAnsi="Times New Roman" w:cs="Times New Roman"/>
          <w:b/>
          <w:color w:val="000000" w:themeColor="text1"/>
          <w:lang w:val="en-NZ"/>
        </w:rPr>
        <w:t xml:space="preserve"> formal online request will be mailed to policy planning and i</w:t>
      </w:r>
      <w:r w:rsidR="00C42F59">
        <w:rPr>
          <w:rFonts w:ascii="Times New Roman" w:hAnsi="Times New Roman" w:cs="Times New Roman"/>
          <w:b/>
          <w:color w:val="000000" w:themeColor="text1"/>
          <w:lang w:val="en-NZ"/>
        </w:rPr>
        <w:t>nter</w:t>
      </w:r>
      <w:r w:rsidR="008F5961">
        <w:rPr>
          <w:rFonts w:ascii="Times New Roman" w:hAnsi="Times New Roman" w:cs="Times New Roman"/>
          <w:b/>
          <w:color w:val="000000" w:themeColor="text1"/>
          <w:lang w:val="en-NZ"/>
        </w:rPr>
        <w:t xml:space="preserve">national health division of </w:t>
      </w:r>
      <w:r w:rsidR="00C42F59">
        <w:rPr>
          <w:rFonts w:ascii="Times New Roman" w:hAnsi="Times New Roman" w:cs="Times New Roman"/>
          <w:b/>
          <w:color w:val="000000" w:themeColor="text1"/>
          <w:lang w:val="en-NZ"/>
        </w:rPr>
        <w:t>Ministry of Health</w:t>
      </w:r>
      <w:r w:rsidRPr="001C1ED2">
        <w:rPr>
          <w:rFonts w:ascii="Times New Roman" w:hAnsi="Times New Roman" w:cs="Times New Roman"/>
          <w:b/>
          <w:color w:val="000000" w:themeColor="text1"/>
          <w:lang w:val="en-NZ"/>
        </w:rPr>
        <w:t>.</w:t>
      </w:r>
      <w:r w:rsidR="008F5961">
        <w:rPr>
          <w:rFonts w:ascii="Times New Roman" w:hAnsi="Times New Roman" w:cs="Times New Roman"/>
          <w:b/>
          <w:color w:val="000000" w:themeColor="text1"/>
          <w:lang w:val="en-NZ"/>
        </w:rPr>
        <w:t xml:space="preserve"> Once approved, </w:t>
      </w:r>
      <w:r w:rsidR="00C42F59">
        <w:rPr>
          <w:rFonts w:ascii="Times New Roman" w:hAnsi="Times New Roman" w:cs="Times New Roman"/>
          <w:b/>
          <w:color w:val="000000" w:themeColor="text1"/>
          <w:lang w:val="en-NZ"/>
        </w:rPr>
        <w:t>Ministry of Health</w:t>
      </w:r>
      <w:r>
        <w:rPr>
          <w:rFonts w:ascii="Times New Roman" w:hAnsi="Times New Roman" w:cs="Times New Roman"/>
          <w:b/>
          <w:color w:val="000000" w:themeColor="text1"/>
          <w:lang w:val="en-NZ"/>
        </w:rPr>
        <w:t xml:space="preserve"> will inform the patients about the research through public health sections of the hospitals. The public health sections of the hospitals will provide the information sheet to all the potential participants. Any potential respondent wi</w:t>
      </w:r>
      <w:r w:rsidR="00BE4739">
        <w:rPr>
          <w:rFonts w:ascii="Times New Roman" w:hAnsi="Times New Roman" w:cs="Times New Roman"/>
          <w:b/>
          <w:color w:val="000000" w:themeColor="text1"/>
          <w:lang w:val="en-NZ"/>
        </w:rPr>
        <w:t>lling to participate wil</w:t>
      </w:r>
      <w:r w:rsidR="00BC352C">
        <w:rPr>
          <w:rFonts w:ascii="Times New Roman" w:hAnsi="Times New Roman" w:cs="Times New Roman"/>
          <w:b/>
          <w:color w:val="000000" w:themeColor="text1"/>
          <w:lang w:val="en-NZ"/>
        </w:rPr>
        <w:t>l share the contact details with</w:t>
      </w:r>
      <w:r>
        <w:rPr>
          <w:rFonts w:ascii="Times New Roman" w:hAnsi="Times New Roman" w:cs="Times New Roman"/>
          <w:b/>
          <w:color w:val="000000" w:themeColor="text1"/>
          <w:lang w:val="en-NZ"/>
        </w:rPr>
        <w:t xml:space="preserve"> the public health </w:t>
      </w:r>
      <w:r w:rsidR="00801E65">
        <w:rPr>
          <w:rFonts w:ascii="Times New Roman" w:hAnsi="Times New Roman" w:cs="Times New Roman"/>
          <w:b/>
          <w:color w:val="000000" w:themeColor="text1"/>
          <w:lang w:val="en-NZ"/>
        </w:rPr>
        <w:t>sections</w:t>
      </w:r>
      <w:r w:rsidR="00C42F59">
        <w:rPr>
          <w:rFonts w:ascii="Times New Roman" w:hAnsi="Times New Roman" w:cs="Times New Roman"/>
          <w:b/>
          <w:color w:val="000000" w:themeColor="text1"/>
          <w:lang w:val="en-NZ"/>
        </w:rPr>
        <w:t xml:space="preserve"> of the hospitals. Ministry of Health</w:t>
      </w:r>
      <w:r>
        <w:rPr>
          <w:rFonts w:ascii="Times New Roman" w:hAnsi="Times New Roman" w:cs="Times New Roman"/>
          <w:b/>
          <w:color w:val="000000" w:themeColor="text1"/>
          <w:lang w:val="en-NZ"/>
        </w:rPr>
        <w:t xml:space="preserve"> will gather this pool of patients willing to participate in the research. The contacts of this pool of patients will be shared</w:t>
      </w:r>
      <w:r w:rsidR="00C42F59">
        <w:rPr>
          <w:rFonts w:ascii="Times New Roman" w:hAnsi="Times New Roman" w:cs="Times New Roman"/>
          <w:b/>
          <w:color w:val="000000" w:themeColor="text1"/>
          <w:lang w:val="en-NZ"/>
        </w:rPr>
        <w:t xml:space="preserve"> by Ministry of Health</w:t>
      </w:r>
      <w:r>
        <w:rPr>
          <w:rFonts w:ascii="Times New Roman" w:hAnsi="Times New Roman" w:cs="Times New Roman"/>
          <w:b/>
          <w:color w:val="000000" w:themeColor="text1"/>
          <w:lang w:val="en-NZ"/>
        </w:rPr>
        <w:t xml:space="preserve"> to the researcher. </w:t>
      </w:r>
      <w:r w:rsidR="00A35C1D">
        <w:rPr>
          <w:rFonts w:ascii="Times New Roman" w:hAnsi="Times New Roman" w:cs="Times New Roman"/>
          <w:b/>
          <w:color w:val="000000" w:themeColor="text1"/>
          <w:lang w:val="en-NZ"/>
        </w:rPr>
        <w:t xml:space="preserve">These potential respondents </w:t>
      </w:r>
      <w:r w:rsidR="00B30038">
        <w:rPr>
          <w:rFonts w:ascii="Times New Roman" w:hAnsi="Times New Roman" w:cs="Times New Roman"/>
          <w:b/>
          <w:color w:val="000000" w:themeColor="text1"/>
          <w:lang w:val="en-NZ"/>
        </w:rPr>
        <w:t xml:space="preserve">will be contacted </w:t>
      </w:r>
      <w:r w:rsidR="00A35C1D" w:rsidRPr="005D5831">
        <w:rPr>
          <w:rFonts w:ascii="Times New Roman" w:hAnsi="Times New Roman" w:cs="Times New Roman"/>
          <w:b/>
          <w:color w:val="000000" w:themeColor="text1"/>
          <w:lang w:val="en-NZ"/>
        </w:rPr>
        <w:t>to participate volunta</w:t>
      </w:r>
      <w:r w:rsidR="00A35C1D">
        <w:rPr>
          <w:rFonts w:ascii="Times New Roman" w:hAnsi="Times New Roman" w:cs="Times New Roman"/>
          <w:b/>
          <w:color w:val="000000" w:themeColor="text1"/>
          <w:lang w:val="en-NZ"/>
        </w:rPr>
        <w:t>rily in a survey via face-to-face</w:t>
      </w:r>
      <w:r w:rsidR="00A35C1D" w:rsidRPr="005D5831">
        <w:rPr>
          <w:rFonts w:ascii="Times New Roman" w:hAnsi="Times New Roman" w:cs="Times New Roman"/>
          <w:b/>
          <w:color w:val="000000" w:themeColor="text1"/>
          <w:lang w:val="en-NZ"/>
        </w:rPr>
        <w:t>.</w:t>
      </w:r>
    </w:p>
    <w:p w14:paraId="3FBB975C" w14:textId="01E20B14" w:rsidR="007975C3" w:rsidRPr="00C274AD" w:rsidRDefault="007975C3" w:rsidP="007975C3">
      <w:pPr>
        <w:pStyle w:val="Normal10"/>
        <w:widowControl/>
        <w:spacing w:after="200" w:line="276" w:lineRule="auto"/>
        <w:contextualSpacing/>
        <w:jc w:val="both"/>
        <w:rPr>
          <w:rFonts w:ascii="Times New Roman" w:eastAsia="Libre Baskerville" w:hAnsi="Times New Roman" w:cs="Times New Roman"/>
          <w:color w:val="000000" w:themeColor="text1"/>
          <w:lang w:val="en-NZ"/>
        </w:rPr>
      </w:pPr>
    </w:p>
    <w:p w14:paraId="5E3DAE47" w14:textId="552DEEA7" w:rsidR="006C7BDF" w:rsidRPr="00AF45D4" w:rsidRDefault="006C7BDF" w:rsidP="006C7BDF">
      <w:pPr>
        <w:pStyle w:val="Normal10"/>
        <w:rPr>
          <w:rFonts w:ascii="Times New Roman" w:hAnsi="Times New Roman" w:cs="Times New Roman"/>
          <w:color w:val="000000" w:themeColor="text1"/>
          <w:lang w:val="en-NZ"/>
        </w:rPr>
      </w:pPr>
    </w:p>
    <w:p w14:paraId="7F53C1CA" w14:textId="47F35A0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involve recruitment through advertising?</w:t>
      </w:r>
      <w:r w:rsidR="0053069A">
        <w:rPr>
          <w:rFonts w:ascii="Times New Roman" w:eastAsia="Libre Baskerville" w:hAnsi="Times New Roman" w:cs="Times New Roman"/>
          <w:color w:val="000000" w:themeColor="text1"/>
          <w:lang w:val="en-NZ"/>
        </w:rPr>
        <w:t xml:space="preserve"> </w:t>
      </w:r>
      <w:r w:rsidRPr="0053069A">
        <w:rPr>
          <w:rFonts w:ascii="Times New Roman" w:eastAsia="Libre Baskerville" w:hAnsi="Times New Roman" w:cs="Times New Roman"/>
          <w:b/>
          <w:color w:val="000000" w:themeColor="text1"/>
          <w:lang w:val="en-NZ"/>
        </w:rPr>
        <w:t>NO</w:t>
      </w:r>
    </w:p>
    <w:p w14:paraId="4B3E6715" w14:textId="77777777" w:rsidR="006C7BDF" w:rsidRPr="00AF45D4" w:rsidRDefault="006C7BDF" w:rsidP="006C7BDF">
      <w:pPr>
        <w:pStyle w:val="Normal10"/>
        <w:rPr>
          <w:rFonts w:ascii="Times New Roman" w:hAnsi="Times New Roman" w:cs="Times New Roman"/>
          <w:color w:val="000000" w:themeColor="text1"/>
          <w:lang w:val="en-NZ"/>
        </w:rPr>
      </w:pPr>
    </w:p>
    <w:p w14:paraId="34055E7B"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much time are participants asked to contribute to the research?</w:t>
      </w:r>
    </w:p>
    <w:p w14:paraId="4D0663F5" w14:textId="2A8BE92E" w:rsidR="006C7BDF" w:rsidRPr="00924D66" w:rsidRDefault="00924D66" w:rsidP="006C7BDF">
      <w:pPr>
        <w:pStyle w:val="Normal10"/>
        <w:ind w:left="66"/>
        <w:rPr>
          <w:rFonts w:ascii="Times New Roman" w:hAnsi="Times New Roman" w:cs="Times New Roman"/>
          <w:b/>
          <w:color w:val="000000" w:themeColor="text1"/>
          <w:lang w:val="en-NZ"/>
        </w:rPr>
      </w:pPr>
      <w:r>
        <w:rPr>
          <w:rFonts w:ascii="Times New Roman" w:hAnsi="Times New Roman" w:cs="Times New Roman"/>
          <w:b/>
          <w:color w:val="000000" w:themeColor="text1"/>
          <w:lang w:val="en-NZ"/>
        </w:rPr>
        <w:t>30 minutes</w:t>
      </w:r>
    </w:p>
    <w:p w14:paraId="2456E9D3" w14:textId="77777777" w:rsidR="00924D66" w:rsidRPr="00AF45D4" w:rsidRDefault="00924D66" w:rsidP="006C7BDF">
      <w:pPr>
        <w:pStyle w:val="Normal10"/>
        <w:ind w:left="66"/>
        <w:rPr>
          <w:rFonts w:ascii="Times New Roman" w:hAnsi="Times New Roman" w:cs="Times New Roman"/>
          <w:color w:val="000000" w:themeColor="text1"/>
          <w:lang w:val="en-NZ"/>
        </w:rPr>
      </w:pPr>
    </w:p>
    <w:p w14:paraId="09358E97" w14:textId="206C67DB" w:rsidR="006C7BDF" w:rsidRPr="00DD5D28"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b/>
          <w:color w:val="000000" w:themeColor="text1"/>
          <w:lang w:val="en-NZ"/>
        </w:rPr>
      </w:pPr>
      <w:r w:rsidRPr="00AF45D4">
        <w:rPr>
          <w:rFonts w:ascii="Times New Roman" w:eastAsia="Libre Baskerville" w:hAnsi="Times New Roman" w:cs="Times New Roman"/>
          <w:color w:val="000000" w:themeColor="text1"/>
          <w:lang w:val="en-NZ"/>
        </w:rPr>
        <w:t>Is any form of inducement to be offered?</w:t>
      </w:r>
      <w:r w:rsidR="00DD5D28">
        <w:rPr>
          <w:rFonts w:ascii="Times New Roman" w:eastAsia="Libre Baskerville" w:hAnsi="Times New Roman" w:cs="Times New Roman"/>
          <w:color w:val="000000" w:themeColor="text1"/>
          <w:lang w:val="en-NZ"/>
        </w:rPr>
        <w:t xml:space="preserve"> </w:t>
      </w:r>
      <w:r w:rsidR="00DD5D28" w:rsidRPr="00DD5D28">
        <w:rPr>
          <w:rFonts w:ascii="Times New Roman" w:eastAsia="Libre Baskerville" w:hAnsi="Times New Roman" w:cs="Times New Roman"/>
          <w:b/>
          <w:color w:val="000000" w:themeColor="text1"/>
          <w:lang w:val="en-NZ"/>
        </w:rPr>
        <w:t>NO</w:t>
      </w:r>
      <w:r w:rsidRPr="00DD5D28">
        <w:rPr>
          <w:rFonts w:ascii="Times New Roman" w:eastAsia="Libre Baskerville" w:hAnsi="Times New Roman" w:cs="Times New Roman"/>
          <w:b/>
          <w:color w:val="000000" w:themeColor="text1"/>
          <w:lang w:val="en-NZ"/>
        </w:rPr>
        <w:t xml:space="preserve"> </w:t>
      </w:r>
    </w:p>
    <w:p w14:paraId="66ABEF80"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2059D4C0" w14:textId="77777777" w:rsidR="00135B33" w:rsidRDefault="006C7BDF" w:rsidP="00E95301">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How will the participants be treated? </w:t>
      </w:r>
      <w:r w:rsidR="00C62B2B"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Describe in practical terms how the participants will be treated, what tasks they will be asked to perform, etc.  Indicate how much time is likely to be involved in carrying out the various tasks.</w:t>
      </w:r>
    </w:p>
    <w:p w14:paraId="670235E0" w14:textId="3AB80156" w:rsidR="00135B33" w:rsidRPr="00135B33" w:rsidRDefault="00236BFB" w:rsidP="00D54207">
      <w:pPr>
        <w:pStyle w:val="Normal10"/>
        <w:widowControl/>
        <w:spacing w:after="200" w:line="276" w:lineRule="auto"/>
        <w:jc w:val="both"/>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F</w:t>
      </w:r>
      <w:r w:rsidR="0012397B">
        <w:rPr>
          <w:rFonts w:ascii="Times New Roman" w:eastAsia="Libre Baskerville" w:hAnsi="Times New Roman" w:cs="Times New Roman"/>
          <w:b/>
          <w:color w:val="000000" w:themeColor="text1"/>
          <w:lang w:val="en-NZ"/>
        </w:rPr>
        <w:t xml:space="preserve">ield workers will strictly </w:t>
      </w:r>
      <w:r w:rsidR="00E95301" w:rsidRPr="00135B33">
        <w:rPr>
          <w:rFonts w:ascii="Times New Roman" w:eastAsia="Libre Baskerville" w:hAnsi="Times New Roman" w:cs="Times New Roman"/>
          <w:b/>
          <w:color w:val="000000" w:themeColor="text1"/>
          <w:lang w:val="en-NZ"/>
        </w:rPr>
        <w:t xml:space="preserve">treat the participants ethically and equally. </w:t>
      </w:r>
      <w:r w:rsidR="00DE415F">
        <w:rPr>
          <w:rFonts w:ascii="Times New Roman" w:eastAsia="Libre Baskerville" w:hAnsi="Times New Roman" w:cs="Times New Roman"/>
          <w:b/>
          <w:color w:val="000000" w:themeColor="text1"/>
          <w:lang w:val="en-NZ"/>
        </w:rPr>
        <w:t>Field workers will inform the participants that they will be answering a ques</w:t>
      </w:r>
      <w:r w:rsidR="00A35C1D">
        <w:rPr>
          <w:rFonts w:ascii="Times New Roman" w:eastAsia="Libre Baskerville" w:hAnsi="Times New Roman" w:cs="Times New Roman"/>
          <w:b/>
          <w:color w:val="000000" w:themeColor="text1"/>
          <w:lang w:val="en-NZ"/>
        </w:rPr>
        <w:t xml:space="preserve">tionnaire. This will take </w:t>
      </w:r>
      <w:r w:rsidR="00DE415F">
        <w:rPr>
          <w:rFonts w:ascii="Times New Roman" w:eastAsia="Libre Baskerville" w:hAnsi="Times New Roman" w:cs="Times New Roman"/>
          <w:b/>
          <w:color w:val="000000" w:themeColor="text1"/>
          <w:lang w:val="en-NZ"/>
        </w:rPr>
        <w:t xml:space="preserve">30 minutes of their time. </w:t>
      </w:r>
      <w:r w:rsidR="0012397B">
        <w:rPr>
          <w:rFonts w:ascii="Times New Roman" w:hAnsi="Times New Roman" w:cs="Times New Roman"/>
          <w:b/>
          <w:color w:val="000000" w:themeColor="text1"/>
          <w:lang w:val="en-NZ"/>
        </w:rPr>
        <w:t xml:space="preserve">The field workers will </w:t>
      </w:r>
      <w:r w:rsidR="0012397B" w:rsidRPr="001D0C20">
        <w:rPr>
          <w:rFonts w:ascii="Times New Roman" w:hAnsi="Times New Roman" w:cs="Times New Roman"/>
          <w:b/>
          <w:color w:val="000000" w:themeColor="text1"/>
          <w:lang w:val="en-NZ"/>
        </w:rPr>
        <w:t>keep appropriate pace, and the respondent focused</w:t>
      </w:r>
      <w:r w:rsidR="002F1377">
        <w:rPr>
          <w:rFonts w:ascii="Times New Roman" w:hAnsi="Times New Roman" w:cs="Times New Roman"/>
          <w:b/>
          <w:color w:val="000000" w:themeColor="text1"/>
          <w:lang w:val="en-NZ"/>
        </w:rPr>
        <w:t xml:space="preserve"> to complete the questionnaire within this timeframe.</w:t>
      </w:r>
      <w:r w:rsidR="0012397B">
        <w:rPr>
          <w:rFonts w:ascii="Times New Roman" w:hAnsi="Times New Roman" w:cs="Times New Roman"/>
          <w:b/>
          <w:color w:val="000000" w:themeColor="text1"/>
          <w:lang w:val="en-NZ"/>
        </w:rPr>
        <w:t xml:space="preserve"> </w:t>
      </w:r>
      <w:r w:rsidR="00D54207">
        <w:rPr>
          <w:rFonts w:ascii="Times New Roman" w:hAnsi="Times New Roman" w:cs="Times New Roman"/>
          <w:b/>
          <w:color w:val="000000" w:themeColor="text1"/>
          <w:lang w:val="en-NZ"/>
        </w:rPr>
        <w:t>Field workers will apply</w:t>
      </w:r>
      <w:r w:rsidR="00D54207" w:rsidRPr="001D0C20">
        <w:rPr>
          <w:rFonts w:ascii="Times New Roman" w:hAnsi="Times New Roman" w:cs="Times New Roman"/>
          <w:b/>
          <w:color w:val="000000" w:themeColor="text1"/>
          <w:lang w:val="en-NZ"/>
        </w:rPr>
        <w:t xml:space="preserve"> same standardised technique in asking the questions. </w:t>
      </w:r>
      <w:r w:rsidR="00BB2F39">
        <w:rPr>
          <w:rFonts w:ascii="Times New Roman" w:eastAsia="Libre Baskerville" w:hAnsi="Times New Roman" w:cs="Times New Roman"/>
          <w:b/>
          <w:color w:val="000000" w:themeColor="text1"/>
          <w:lang w:val="en-NZ"/>
        </w:rPr>
        <w:t xml:space="preserve">Field workers will instruct the participants what type of questions will be asked in each section prior to answering every section of the questionnaire. </w:t>
      </w:r>
      <w:r w:rsidR="00E95301" w:rsidRPr="00135B33">
        <w:rPr>
          <w:rFonts w:ascii="Times New Roman" w:eastAsia="Libre Baskerville" w:hAnsi="Times New Roman" w:cs="Times New Roman"/>
          <w:b/>
          <w:color w:val="000000" w:themeColor="text1"/>
          <w:lang w:val="en-NZ"/>
        </w:rPr>
        <w:t>Field workers will instruct the participants to take time before answering questions and to provide accurate response to the best of his/her of knowledge.</w:t>
      </w:r>
      <w:r w:rsidR="00DE415F">
        <w:rPr>
          <w:rFonts w:ascii="Times New Roman" w:eastAsia="Libre Baskerville" w:hAnsi="Times New Roman" w:cs="Times New Roman"/>
          <w:b/>
          <w:color w:val="000000" w:themeColor="text1"/>
          <w:lang w:val="en-NZ"/>
        </w:rPr>
        <w:t xml:space="preserve"> </w:t>
      </w:r>
      <w:r w:rsidR="00956BD1">
        <w:rPr>
          <w:rFonts w:ascii="Times New Roman" w:eastAsia="Libre Baskerville" w:hAnsi="Times New Roman" w:cs="Times New Roman"/>
          <w:b/>
          <w:color w:val="000000" w:themeColor="text1"/>
          <w:lang w:val="en-NZ"/>
        </w:rPr>
        <w:t xml:space="preserve"> </w:t>
      </w:r>
      <w:r w:rsidR="00E95301" w:rsidRPr="00135B33">
        <w:rPr>
          <w:rFonts w:ascii="Times New Roman" w:eastAsia="Libre Baskerville" w:hAnsi="Times New Roman" w:cs="Times New Roman"/>
          <w:b/>
          <w:color w:val="000000" w:themeColor="text1"/>
          <w:lang w:val="en-NZ"/>
        </w:rPr>
        <w:t xml:space="preserve"> </w:t>
      </w:r>
    </w:p>
    <w:p w14:paraId="0252E4E3" w14:textId="035DEC25" w:rsidR="00F2622C" w:rsidRPr="00E95301" w:rsidRDefault="0012397B" w:rsidP="00135B33">
      <w:pPr>
        <w:pStyle w:val="Normal10"/>
        <w:widowControl/>
        <w:spacing w:after="200" w:line="276" w:lineRule="auto"/>
        <w:ind w:left="67"/>
        <w:jc w:val="both"/>
        <w:rPr>
          <w:rFonts w:ascii="Times New Roman" w:eastAsia="Libre Baskerville" w:hAnsi="Times New Roman" w:cs="Times New Roman"/>
          <w:color w:val="000000" w:themeColor="text1"/>
          <w:lang w:val="en-NZ"/>
        </w:rPr>
      </w:pPr>
      <w:r>
        <w:rPr>
          <w:rFonts w:ascii="Times New Roman" w:eastAsia="Libre Baskerville" w:hAnsi="Times New Roman" w:cs="Times New Roman"/>
          <w:b/>
          <w:color w:val="000000" w:themeColor="text1"/>
          <w:lang w:val="en-NZ"/>
        </w:rPr>
        <w:t>Field workers will</w:t>
      </w:r>
      <w:r w:rsidR="003E745A">
        <w:rPr>
          <w:rFonts w:ascii="Times New Roman" w:eastAsia="Libre Baskerville" w:hAnsi="Times New Roman" w:cs="Times New Roman"/>
          <w:b/>
          <w:color w:val="000000" w:themeColor="text1"/>
          <w:lang w:val="en-NZ"/>
        </w:rPr>
        <w:t xml:space="preserve"> make up to four </w:t>
      </w:r>
      <w:r w:rsidR="00E95301" w:rsidRPr="00135B33">
        <w:rPr>
          <w:rFonts w:ascii="Times New Roman" w:eastAsia="Libre Baskerville" w:hAnsi="Times New Roman" w:cs="Times New Roman"/>
          <w:b/>
          <w:color w:val="000000" w:themeColor="text1"/>
          <w:lang w:val="en-NZ"/>
        </w:rPr>
        <w:t>calls on different hours of the day and on different days of the week to decide a potential participant is a 'non-contact'. Field worker</w:t>
      </w:r>
      <w:r w:rsidR="003E745A">
        <w:rPr>
          <w:rFonts w:ascii="Times New Roman" w:eastAsia="Libre Baskerville" w:hAnsi="Times New Roman" w:cs="Times New Roman"/>
          <w:b/>
          <w:color w:val="000000" w:themeColor="text1"/>
          <w:lang w:val="en-NZ"/>
        </w:rPr>
        <w:t xml:space="preserve">s will first make two </w:t>
      </w:r>
      <w:r w:rsidR="00E95301" w:rsidRPr="00135B33">
        <w:rPr>
          <w:rFonts w:ascii="Times New Roman" w:eastAsia="Libre Baskerville" w:hAnsi="Times New Roman" w:cs="Times New Roman"/>
          <w:b/>
          <w:color w:val="000000" w:themeColor="text1"/>
          <w:lang w:val="en-NZ"/>
        </w:rPr>
        <w:t xml:space="preserve">calls. If a potential respondent is not able to be contacted, </w:t>
      </w:r>
      <w:r w:rsidR="003E745A">
        <w:rPr>
          <w:rFonts w:ascii="Times New Roman" w:eastAsia="Libre Baskerville" w:hAnsi="Times New Roman" w:cs="Times New Roman"/>
          <w:b/>
          <w:color w:val="000000" w:themeColor="text1"/>
          <w:lang w:val="en-NZ"/>
        </w:rPr>
        <w:t xml:space="preserve">they will make another </w:t>
      </w:r>
      <w:r w:rsidR="00E95301" w:rsidRPr="00135B33">
        <w:rPr>
          <w:rFonts w:ascii="Times New Roman" w:eastAsia="Libre Baskerville" w:hAnsi="Times New Roman" w:cs="Times New Roman"/>
          <w:b/>
          <w:color w:val="000000" w:themeColor="text1"/>
          <w:lang w:val="en-NZ"/>
        </w:rPr>
        <w:t>call after two weeks gap. This will be</w:t>
      </w:r>
      <w:r w:rsidR="003E745A">
        <w:rPr>
          <w:rFonts w:ascii="Times New Roman" w:eastAsia="Libre Baskerville" w:hAnsi="Times New Roman" w:cs="Times New Roman"/>
          <w:b/>
          <w:color w:val="000000" w:themeColor="text1"/>
          <w:lang w:val="en-NZ"/>
        </w:rPr>
        <w:t xml:space="preserve"> followed until fourth </w:t>
      </w:r>
      <w:r w:rsidR="00E95301" w:rsidRPr="00135B33">
        <w:rPr>
          <w:rFonts w:ascii="Times New Roman" w:eastAsia="Libre Baskerville" w:hAnsi="Times New Roman" w:cs="Times New Roman"/>
          <w:b/>
          <w:color w:val="000000" w:themeColor="text1"/>
          <w:lang w:val="en-NZ"/>
        </w:rPr>
        <w:t xml:space="preserve">call is </w:t>
      </w:r>
      <w:r w:rsidR="003E745A">
        <w:rPr>
          <w:rFonts w:ascii="Times New Roman" w:eastAsia="Libre Baskerville" w:hAnsi="Times New Roman" w:cs="Times New Roman"/>
          <w:b/>
          <w:color w:val="000000" w:themeColor="text1"/>
          <w:lang w:val="en-NZ"/>
        </w:rPr>
        <w:t xml:space="preserve">over. The initial two </w:t>
      </w:r>
      <w:r w:rsidR="00E95301" w:rsidRPr="00135B33">
        <w:rPr>
          <w:rFonts w:ascii="Times New Roman" w:eastAsia="Libre Baskerville" w:hAnsi="Times New Roman" w:cs="Times New Roman"/>
          <w:b/>
          <w:color w:val="000000" w:themeColor="text1"/>
          <w:lang w:val="en-NZ"/>
        </w:rPr>
        <w:t xml:space="preserve">calls would be recorded between at least four hours of gap, to be considered as a new event. This will help to contact the potential participants who might not be in the island or in </w:t>
      </w:r>
      <w:r w:rsidR="003E745A">
        <w:rPr>
          <w:rFonts w:ascii="Times New Roman" w:eastAsia="Libre Baskerville" w:hAnsi="Times New Roman" w:cs="Times New Roman"/>
          <w:b/>
          <w:color w:val="000000" w:themeColor="text1"/>
          <w:lang w:val="en-NZ"/>
        </w:rPr>
        <w:t xml:space="preserve">contact at the initial </w:t>
      </w:r>
      <w:r w:rsidR="00E95301" w:rsidRPr="00135B33">
        <w:rPr>
          <w:rFonts w:ascii="Times New Roman" w:eastAsia="Libre Baskerville" w:hAnsi="Times New Roman" w:cs="Times New Roman"/>
          <w:b/>
          <w:color w:val="000000" w:themeColor="text1"/>
          <w:lang w:val="en-NZ"/>
        </w:rPr>
        <w:t>call for data collection.</w:t>
      </w:r>
    </w:p>
    <w:p w14:paraId="05FE280B" w14:textId="0E73547E" w:rsidR="00F2622C" w:rsidRDefault="00F2622C" w:rsidP="00F2622C">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Will forms for participan</w:t>
      </w:r>
      <w:r w:rsidR="00BB2F39">
        <w:rPr>
          <w:rFonts w:ascii="Times New Roman" w:eastAsia="Libre Baskerville" w:hAnsi="Times New Roman" w:cs="Times New Roman"/>
          <w:color w:val="000000" w:themeColor="text1"/>
          <w:lang w:val="en-NZ"/>
        </w:rPr>
        <w:t xml:space="preserve">ts need to be translated? </w:t>
      </w:r>
      <w:r w:rsidR="00BB2F39" w:rsidRPr="00BB2F39">
        <w:rPr>
          <w:rFonts w:ascii="Times New Roman" w:eastAsia="Libre Baskerville" w:hAnsi="Times New Roman" w:cs="Times New Roman"/>
          <w:b/>
          <w:color w:val="000000" w:themeColor="text1"/>
          <w:lang w:val="en-NZ"/>
        </w:rPr>
        <w:t>YES</w:t>
      </w:r>
      <w:r w:rsidRPr="00BB2F39">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 xml:space="preserve">  If yes, what language?</w:t>
      </w:r>
      <w:r w:rsidR="00BB2F39">
        <w:rPr>
          <w:rFonts w:ascii="Times New Roman" w:eastAsia="Libre Baskerville" w:hAnsi="Times New Roman" w:cs="Times New Roman"/>
          <w:color w:val="000000" w:themeColor="text1"/>
          <w:lang w:val="en-NZ"/>
        </w:rPr>
        <w:t xml:space="preserve"> </w:t>
      </w:r>
    </w:p>
    <w:p w14:paraId="24166067" w14:textId="74BE2F02" w:rsidR="006628D5" w:rsidRPr="00BB2F39" w:rsidRDefault="00BB2F39" w:rsidP="008431C7">
      <w:pPr>
        <w:pStyle w:val="Normal10"/>
        <w:widowControl/>
        <w:spacing w:after="200" w:line="276" w:lineRule="auto"/>
        <w:ind w:left="67"/>
        <w:jc w:val="both"/>
        <w:rPr>
          <w:rFonts w:ascii="Times New Roman" w:eastAsia="Libre Baskerville" w:hAnsi="Times New Roman" w:cs="Times New Roman"/>
          <w:b/>
          <w:color w:val="000000" w:themeColor="text1"/>
          <w:lang w:val="en-NZ"/>
        </w:rPr>
      </w:pPr>
      <w:r w:rsidRPr="00BB2F39">
        <w:rPr>
          <w:rFonts w:ascii="Times New Roman" w:eastAsia="Libre Baskerville" w:hAnsi="Times New Roman" w:cs="Times New Roman"/>
          <w:b/>
          <w:color w:val="000000" w:themeColor="text1"/>
          <w:lang w:val="en-NZ"/>
        </w:rPr>
        <w:t>The questionnaire will be delivered in English and Dhivehi languages. The questionnaire translation will be carried out by 2 lecturers of Faculty of Arts of the Ma</w:t>
      </w:r>
      <w:r w:rsidR="00C42F59">
        <w:rPr>
          <w:rFonts w:ascii="Times New Roman" w:eastAsia="Libre Baskerville" w:hAnsi="Times New Roman" w:cs="Times New Roman"/>
          <w:b/>
          <w:color w:val="000000" w:themeColor="text1"/>
          <w:lang w:val="en-NZ"/>
        </w:rPr>
        <w:t>ldives National University</w:t>
      </w:r>
      <w:r w:rsidRPr="00BB2F39">
        <w:rPr>
          <w:rFonts w:ascii="Times New Roman" w:eastAsia="Libre Baskerville" w:hAnsi="Times New Roman" w:cs="Times New Roman"/>
          <w:b/>
          <w:color w:val="000000" w:themeColor="text1"/>
          <w:lang w:val="en-NZ"/>
        </w:rPr>
        <w:t>. The researcher will compare the original English version and the translated version and the process will be repeated till maximum match is achieved.</w:t>
      </w:r>
    </w:p>
    <w:p w14:paraId="24D6EA45" w14:textId="1E110BC9" w:rsidR="008E50BC" w:rsidRPr="00BB2F39" w:rsidRDefault="00845417" w:rsidP="008E50BC">
      <w:pPr>
        <w:pStyle w:val="ListParagraph"/>
        <w:numPr>
          <w:ilvl w:val="0"/>
          <w:numId w:val="38"/>
        </w:numPr>
        <w:ind w:left="426" w:hanging="426"/>
        <w:rPr>
          <w:rFonts w:ascii="Times New Roman" w:eastAsia="Times New Roman" w:hAnsi="Times New Roman" w:cs="Times New Roman"/>
          <w:b/>
          <w:color w:val="000000" w:themeColor="text1"/>
          <w:lang w:val="en-NZ" w:bidi="x-none"/>
        </w:rPr>
      </w:pPr>
      <w:bookmarkStart w:id="3" w:name="h.1fob9te" w:colFirst="0" w:colLast="0"/>
      <w:bookmarkEnd w:id="3"/>
      <w:r w:rsidRPr="00AF45D4">
        <w:rPr>
          <w:rFonts w:ascii="Times New Roman" w:eastAsia="Times New Roman" w:hAnsi="Times New Roman" w:cs="Times New Roman"/>
          <w:color w:val="000000" w:themeColor="text1"/>
          <w:lang w:val="en-NZ" w:bidi="x-none"/>
        </w:rPr>
        <w:t xml:space="preserve">Will the project require engagement and consultation with iwi </w:t>
      </w:r>
      <w:r w:rsidR="00BB2F39">
        <w:rPr>
          <w:rFonts w:ascii="Times New Roman" w:eastAsia="Times New Roman" w:hAnsi="Times New Roman" w:cs="Times New Roman"/>
          <w:color w:val="000000" w:themeColor="text1"/>
          <w:lang w:val="en-NZ" w:bidi="x-none"/>
        </w:rPr>
        <w:t xml:space="preserve">Māori? </w:t>
      </w:r>
      <w:r w:rsidR="00BB2F39" w:rsidRPr="00BB2F39">
        <w:rPr>
          <w:rFonts w:ascii="Times New Roman" w:eastAsia="Times New Roman" w:hAnsi="Times New Roman" w:cs="Times New Roman"/>
          <w:b/>
          <w:color w:val="000000" w:themeColor="text1"/>
          <w:lang w:val="en-NZ" w:bidi="x-none"/>
        </w:rPr>
        <w:t>NO</w:t>
      </w:r>
      <w:r w:rsidRPr="00BB2F39">
        <w:rPr>
          <w:rFonts w:ascii="Times New Roman" w:eastAsia="Times New Roman" w:hAnsi="Times New Roman" w:cs="Times New Roman"/>
          <w:b/>
          <w:color w:val="000000" w:themeColor="text1"/>
          <w:lang w:val="en-NZ" w:bidi="x-none"/>
        </w:rPr>
        <w:t xml:space="preserve"> </w:t>
      </w:r>
      <w:r w:rsidR="008E50BC" w:rsidRPr="00BB2F39">
        <w:rPr>
          <w:rFonts w:ascii="Times New Roman" w:eastAsia="Times New Roman" w:hAnsi="Times New Roman" w:cs="Times New Roman"/>
          <w:b/>
          <w:color w:val="000000" w:themeColor="text1"/>
          <w:lang w:val="en-NZ" w:bidi="x-none"/>
        </w:rPr>
        <w:t xml:space="preserve"> </w:t>
      </w:r>
    </w:p>
    <w:p w14:paraId="63E61B27" w14:textId="7720A4E7"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design, implementation or outcomes of the project have implications for iwi Māori? </w:t>
      </w:r>
    </w:p>
    <w:p w14:paraId="0DAC88F4" w14:textId="0608F445"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there be significant Māori content, use of culturally sensitive material or knowledge?  </w:t>
      </w:r>
    </w:p>
    <w:p w14:paraId="2F0EADB1" w14:textId="1348507F"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research require access to Māori sites, or sampling of flora/fauna? </w:t>
      </w:r>
    </w:p>
    <w:p w14:paraId="612A29DA" w14:textId="4972AC38"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there be Māori participants or subjects? </w:t>
      </w:r>
    </w:p>
    <w:p w14:paraId="29948622" w14:textId="2AE40CDF"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ethnicity of participants be recorded and likely to result in different treatment for Māori participants during the study or result in statements specifically about Māori in the results? </w:t>
      </w:r>
    </w:p>
    <w:p w14:paraId="0E42048E" w14:textId="72D5BC74" w:rsidR="006E71F0" w:rsidRPr="00AF45D4" w:rsidRDefault="006E71F0" w:rsidP="006E71F0">
      <w:pPr>
        <w:pStyle w:val="ListParagraph"/>
        <w:ind w:left="426"/>
        <w:rPr>
          <w:color w:val="000000" w:themeColor="text1"/>
        </w:rPr>
      </w:pPr>
      <w:r w:rsidRPr="00AF45D4">
        <w:rPr>
          <w:rFonts w:ascii="Times New Roman" w:eastAsia="Times New Roman" w:hAnsi="Times New Roman" w:cs="Times New Roman"/>
          <w:i/>
          <w:color w:val="000000" w:themeColor="text1"/>
          <w:lang w:val="en-NZ" w:bidi="x-none"/>
        </w:rPr>
        <w:t>If the answer is yes to any of the questions above, you should contact</w:t>
      </w:r>
      <w:r w:rsidRPr="00AF45D4">
        <w:rPr>
          <w:i/>
          <w:color w:val="000000" w:themeColor="text1"/>
        </w:rPr>
        <w:t xml:space="preserve"> your College’s Māori research advisors</w:t>
      </w:r>
      <w:r w:rsidRPr="00AF45D4">
        <w:rPr>
          <w:rFonts w:ascii="Times New Roman" w:eastAsia="Times New Roman" w:hAnsi="Times New Roman" w:cs="Times New Roman"/>
          <w:i/>
          <w:color w:val="000000" w:themeColor="text1"/>
          <w:lang w:val="en-NZ" w:bidi="x-none"/>
        </w:rPr>
        <w:t xml:space="preserve">. Contact details </w:t>
      </w:r>
      <w:r w:rsidR="00AC2B77" w:rsidRPr="00AF45D4">
        <w:rPr>
          <w:rFonts w:ascii="Times New Roman" w:eastAsia="Times New Roman" w:hAnsi="Times New Roman" w:cs="Times New Roman"/>
          <w:i/>
          <w:color w:val="000000" w:themeColor="text1"/>
          <w:lang w:val="en-NZ" w:bidi="x-none"/>
        </w:rPr>
        <w:t>for the Maori advisors in your C</w:t>
      </w:r>
      <w:r w:rsidRPr="00AF45D4">
        <w:rPr>
          <w:rFonts w:ascii="Times New Roman" w:eastAsia="Times New Roman" w:hAnsi="Times New Roman" w:cs="Times New Roman"/>
          <w:i/>
          <w:color w:val="000000" w:themeColor="text1"/>
          <w:lang w:val="en-NZ" w:bidi="x-none"/>
        </w:rPr>
        <w:t xml:space="preserve">ollege and other important information and advice regarding engaging with Māori are available at </w:t>
      </w:r>
      <w:hyperlink r:id="rId12" w:history="1">
        <w:r w:rsidRPr="00AF45D4">
          <w:rPr>
            <w:rStyle w:val="Hyperlink"/>
            <w:color w:val="000000" w:themeColor="text1"/>
          </w:rPr>
          <w:t>http://www.research.canterbury.ac.nz/maoriresearch/ntceg.shtml</w:t>
        </w:r>
      </w:hyperlink>
    </w:p>
    <w:p w14:paraId="15B57343" w14:textId="77777777" w:rsidR="006E71F0" w:rsidRPr="00AF45D4" w:rsidRDefault="006E71F0" w:rsidP="006E71F0">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i/>
          <w:color w:val="000000" w:themeColor="text1"/>
          <w:lang w:val="en-NZ" w:bidi="x-none"/>
        </w:rPr>
        <w:t xml:space="preserve">The advisor will be able to help you assess whether you need to seek further consultation and engagement, and whether you need to contact the </w:t>
      </w:r>
      <w:proofErr w:type="spellStart"/>
      <w:r w:rsidRPr="00AF45D4">
        <w:rPr>
          <w:rFonts w:ascii="Times New Roman" w:eastAsia="Times New Roman" w:hAnsi="Times New Roman" w:cs="Times New Roman"/>
          <w:i/>
          <w:color w:val="000000" w:themeColor="text1"/>
          <w:lang w:val="en-NZ" w:bidi="x-none"/>
        </w:rPr>
        <w:t>Kaiārahi</w:t>
      </w:r>
      <w:proofErr w:type="spellEnd"/>
      <w:r w:rsidRPr="00AF45D4">
        <w:rPr>
          <w:rFonts w:ascii="Times New Roman" w:eastAsia="Times New Roman" w:hAnsi="Times New Roman" w:cs="Times New Roman"/>
          <w:i/>
          <w:color w:val="000000" w:themeColor="text1"/>
          <w:lang w:val="en-NZ" w:bidi="x-none"/>
        </w:rPr>
        <w:t xml:space="preserve"> Maori research in order to access the </w:t>
      </w:r>
      <w:proofErr w:type="spellStart"/>
      <w:r w:rsidRPr="00AF45D4">
        <w:rPr>
          <w:rFonts w:ascii="Times New Roman" w:eastAsia="Times New Roman" w:hAnsi="Times New Roman" w:cs="Times New Roman"/>
          <w:i/>
          <w:color w:val="000000" w:themeColor="text1"/>
          <w:lang w:val="en-NZ" w:bidi="x-none"/>
        </w:rPr>
        <w:t>Ngāi</w:t>
      </w:r>
      <w:proofErr w:type="spellEnd"/>
      <w:r w:rsidRPr="00AF45D4">
        <w:rPr>
          <w:rFonts w:ascii="Times New Roman" w:eastAsia="Times New Roman" w:hAnsi="Times New Roman" w:cs="Times New Roman"/>
          <w:i/>
          <w:color w:val="000000" w:themeColor="text1"/>
          <w:lang w:val="en-NZ" w:bidi="x-none"/>
        </w:rPr>
        <w:t xml:space="preserve"> </w:t>
      </w:r>
      <w:proofErr w:type="spellStart"/>
      <w:r w:rsidRPr="00AF45D4">
        <w:rPr>
          <w:rFonts w:ascii="Times New Roman" w:eastAsia="Times New Roman" w:hAnsi="Times New Roman" w:cs="Times New Roman"/>
          <w:i/>
          <w:color w:val="000000" w:themeColor="text1"/>
          <w:lang w:val="en-NZ" w:bidi="x-none"/>
        </w:rPr>
        <w:t>Tahu</w:t>
      </w:r>
      <w:proofErr w:type="spellEnd"/>
      <w:r w:rsidRPr="00AF45D4">
        <w:rPr>
          <w:rFonts w:ascii="Times New Roman" w:eastAsia="Times New Roman" w:hAnsi="Times New Roman" w:cs="Times New Roman"/>
          <w:i/>
          <w:color w:val="000000" w:themeColor="text1"/>
          <w:lang w:val="en-NZ" w:bidi="x-none"/>
        </w:rPr>
        <w:t xml:space="preserve"> Consultation and Engagement Group.</w:t>
      </w:r>
      <w:r w:rsidRPr="00AF45D4">
        <w:rPr>
          <w:rStyle w:val="Hyperlink"/>
          <w:rFonts w:ascii="Times New Roman" w:eastAsia="Times New Roman" w:hAnsi="Times New Roman" w:cs="Times New Roman"/>
          <w:i/>
          <w:color w:val="000000" w:themeColor="text1"/>
          <w:u w:val="none"/>
          <w:lang w:val="en-NZ" w:bidi="x-none"/>
        </w:rPr>
        <w:t xml:space="preserve"> Should you have already organised a Māori steering group/senior Māori advisor to work with you on your project, please check with them on the need for consultation.</w:t>
      </w:r>
    </w:p>
    <w:p w14:paraId="2B174634" w14:textId="77777777" w:rsidR="004E79A6" w:rsidRPr="00AF45D4" w:rsidRDefault="004E79A6" w:rsidP="0046310A">
      <w:pPr>
        <w:rPr>
          <w:rFonts w:ascii="Times New Roman" w:eastAsia="Times New Roman" w:hAnsi="Times New Roman" w:cs="Times New Roman"/>
          <w:color w:val="000000" w:themeColor="text1"/>
          <w:lang w:val="en-NZ" w:bidi="x-none"/>
        </w:rPr>
      </w:pPr>
    </w:p>
    <w:p w14:paraId="2A3BD567"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Other parties with an interest in the research</w:t>
      </w:r>
    </w:p>
    <w:p w14:paraId="54769D4B" w14:textId="481B16F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require permission of an organisation, other people, to access participants or information? </w:t>
      </w:r>
      <w:proofErr w:type="spellStart"/>
      <w:proofErr w:type="gramStart"/>
      <w:r w:rsidRPr="00A21418">
        <w:rPr>
          <w:rFonts w:ascii="Times New Roman" w:eastAsia="Libre Baskerville" w:hAnsi="Times New Roman" w:cs="Times New Roman"/>
          <w:b/>
          <w:color w:val="000000" w:themeColor="text1"/>
          <w:lang w:val="en-NZ"/>
        </w:rPr>
        <w:t>YES</w:t>
      </w:r>
      <w:r w:rsidR="007C0833" w:rsidRPr="00AF45D4">
        <w:rPr>
          <w:rFonts w:ascii="Times New Roman" w:eastAsia="Libre Baskerville" w:hAnsi="Times New Roman" w:cs="Times New Roman"/>
          <w:color w:val="000000" w:themeColor="text1"/>
          <w:lang w:val="en-NZ"/>
        </w:rPr>
        <w:t>e.g</w:t>
      </w:r>
      <w:proofErr w:type="spellEnd"/>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w:t>
      </w:r>
      <w:proofErr w:type="gramEnd"/>
      <w:r w:rsidRPr="00AF45D4">
        <w:rPr>
          <w:rFonts w:ascii="Times New Roman" w:eastAsia="Libre Baskerville" w:hAnsi="Times New Roman" w:cs="Times New Roman"/>
          <w:color w:val="000000" w:themeColor="text1"/>
          <w:lang w:val="en-NZ"/>
        </w:rPr>
        <w:t xml:space="preserve"> parents, guardians, school principals, teachers, boards, responsible authorities including employers, etc.  If yes, please explain how this approval has been or will be obtained, enclosing copies of relevant correspondence. </w:t>
      </w:r>
      <w:r w:rsidRPr="00AF45D4">
        <w:rPr>
          <w:rFonts w:ascii="Times New Roman" w:eastAsia="Libre Baskerville" w:hAnsi="Times New Roman" w:cs="Times New Roman"/>
          <w:i/>
          <w:color w:val="000000" w:themeColor="text1"/>
          <w:lang w:val="en-NZ"/>
        </w:rPr>
        <w:t>Please ensure forms make the employers/organisations aware that even once they have given permission in principle to give you access to participant information, they will not be able to provide this until you have obtained agreement from the participants themselves.</w:t>
      </w:r>
    </w:p>
    <w:p w14:paraId="6B9BA736" w14:textId="77777777" w:rsidR="006B68F4" w:rsidRDefault="006B68F4" w:rsidP="006B68F4">
      <w:pPr>
        <w:pStyle w:val="Normal10"/>
        <w:widowControl/>
        <w:spacing w:after="200" w:line="276" w:lineRule="auto"/>
        <w:ind w:left="426"/>
        <w:contextualSpacing/>
        <w:jc w:val="both"/>
        <w:rPr>
          <w:rFonts w:ascii="Times New Roman" w:hAnsi="Times New Roman" w:cs="Times New Roman"/>
          <w:b/>
          <w:color w:val="000000" w:themeColor="text1"/>
          <w:lang w:val="en-NZ"/>
        </w:rPr>
      </w:pPr>
      <w:bookmarkStart w:id="4" w:name="h.3znysh7" w:colFirst="0" w:colLast="0"/>
      <w:bookmarkEnd w:id="4"/>
      <w:r>
        <w:rPr>
          <w:rFonts w:ascii="Times New Roman" w:hAnsi="Times New Roman" w:cs="Times New Roman"/>
          <w:b/>
          <w:color w:val="000000" w:themeColor="text1"/>
          <w:lang w:val="en-NZ"/>
        </w:rPr>
        <w:t xml:space="preserve">The project requires permission from </w:t>
      </w:r>
      <w:r>
        <w:rPr>
          <w:rFonts w:ascii="Times New Roman" w:hAnsi="Times New Roman" w:cs="Times New Roman"/>
          <w:b/>
          <w:color w:val="000000" w:themeColor="text1"/>
          <w:lang w:val="en-NZ"/>
        </w:rPr>
        <w:t xml:space="preserve">Ministry of Health </w:t>
      </w:r>
      <w:r>
        <w:rPr>
          <w:rFonts w:ascii="Times New Roman" w:hAnsi="Times New Roman" w:cs="Times New Roman"/>
          <w:b/>
          <w:color w:val="000000" w:themeColor="text1"/>
          <w:lang w:val="en-NZ"/>
        </w:rPr>
        <w:t xml:space="preserve">to contact the patients diagnosed with ambulatory care sensitive conditions. </w:t>
      </w:r>
      <w:r>
        <w:rPr>
          <w:rFonts w:ascii="Times New Roman" w:hAnsi="Times New Roman" w:cs="Times New Roman"/>
          <w:b/>
          <w:color w:val="000000" w:themeColor="text1"/>
          <w:lang w:val="en-NZ"/>
        </w:rPr>
        <w:t>Following ethics approval from University of Canterbury, a</w:t>
      </w:r>
      <w:r w:rsidRPr="001C1ED2">
        <w:rPr>
          <w:rFonts w:ascii="Times New Roman" w:hAnsi="Times New Roman" w:cs="Times New Roman"/>
          <w:b/>
          <w:color w:val="000000" w:themeColor="text1"/>
          <w:lang w:val="en-NZ"/>
        </w:rPr>
        <w:t xml:space="preserve"> formal online request will be mailed to policy planning and i</w:t>
      </w:r>
      <w:r>
        <w:rPr>
          <w:rFonts w:ascii="Times New Roman" w:hAnsi="Times New Roman" w:cs="Times New Roman"/>
          <w:b/>
          <w:color w:val="000000" w:themeColor="text1"/>
          <w:lang w:val="en-NZ"/>
        </w:rPr>
        <w:t>nternational health division of the Ministry of Health</w:t>
      </w:r>
      <w:r w:rsidRPr="001C1ED2">
        <w:rPr>
          <w:rFonts w:ascii="Times New Roman" w:hAnsi="Times New Roman" w:cs="Times New Roman"/>
          <w:b/>
          <w:color w:val="000000" w:themeColor="text1"/>
          <w:lang w:val="en-NZ"/>
        </w:rPr>
        <w:t>.</w:t>
      </w:r>
    </w:p>
    <w:p w14:paraId="5FA186FE" w14:textId="7C2B5662" w:rsidR="006C7BDF" w:rsidRDefault="006C7BDF" w:rsidP="00A840E8">
      <w:pPr>
        <w:pStyle w:val="Normal10"/>
        <w:ind w:left="67"/>
        <w:rPr>
          <w:rFonts w:ascii="Times New Roman" w:hAnsi="Times New Roman" w:cs="Times New Roman"/>
          <w:color w:val="000000" w:themeColor="text1"/>
          <w:lang w:val="en-NZ"/>
        </w:rPr>
      </w:pPr>
    </w:p>
    <w:p w14:paraId="259DECD5" w14:textId="77777777" w:rsidR="00A840E8" w:rsidRPr="00AF45D4" w:rsidRDefault="00A840E8" w:rsidP="006C7BDF">
      <w:pPr>
        <w:pStyle w:val="Normal10"/>
        <w:ind w:left="426"/>
        <w:rPr>
          <w:rFonts w:ascii="Times New Roman" w:hAnsi="Times New Roman" w:cs="Times New Roman"/>
          <w:color w:val="000000" w:themeColor="text1"/>
          <w:lang w:val="en-NZ"/>
        </w:rPr>
      </w:pPr>
    </w:p>
    <w:p w14:paraId="52C4A6CC" w14:textId="5763E56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Will the project require Community consultation? </w:t>
      </w:r>
      <w:r w:rsidR="00CC182C" w:rsidRPr="00CC182C">
        <w:rPr>
          <w:rFonts w:ascii="Times New Roman" w:eastAsia="Libre Baskerville" w:hAnsi="Times New Roman" w:cs="Times New Roman"/>
          <w:b/>
          <w:color w:val="000000" w:themeColor="text1"/>
          <w:lang w:val="en-NZ"/>
        </w:rPr>
        <w:t>NO</w:t>
      </w:r>
      <w:r w:rsidR="00CC182C">
        <w:rPr>
          <w:rFonts w:ascii="Times New Roman" w:eastAsia="Libre Baskerville" w:hAnsi="Times New Roman" w:cs="Times New Roman"/>
          <w:b/>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will it involve largely one community or that community’s resources, or is it likely to result in different treatment for a community or result in statements specifically about a community in the results (</w:t>
      </w:r>
      <w:r w:rsidR="007C0833" w:rsidRPr="00AF45D4">
        <w:rPr>
          <w:rFonts w:ascii="Times New Roman" w:eastAsia="Libre Baskerville" w:hAnsi="Times New Roman" w:cs="Times New Roman"/>
          <w:color w:val="000000" w:themeColor="text1"/>
          <w:lang w:val="en-NZ"/>
        </w:rPr>
        <w:t>e.g.</w:t>
      </w:r>
      <w:r w:rsidRPr="00AF45D4">
        <w:rPr>
          <w:rFonts w:ascii="Times New Roman" w:eastAsia="Libre Baskerville" w:hAnsi="Times New Roman" w:cs="Times New Roman"/>
          <w:color w:val="000000" w:themeColor="text1"/>
          <w:lang w:val="en-NZ"/>
        </w:rPr>
        <w:t>, a geographically bounded community, a community of like-minded individuals, a comm</w:t>
      </w:r>
      <w:r w:rsidR="001B1315">
        <w:rPr>
          <w:rFonts w:ascii="Times New Roman" w:eastAsia="Libre Baskerville" w:hAnsi="Times New Roman" w:cs="Times New Roman"/>
          <w:color w:val="000000" w:themeColor="text1"/>
          <w:lang w:val="en-NZ"/>
        </w:rPr>
        <w:t>unity of hobbyists, employees)?</w:t>
      </w:r>
      <w:r w:rsidRPr="00AF45D4">
        <w:rPr>
          <w:rFonts w:ascii="Times New Roman" w:eastAsia="Libre Baskerville" w:hAnsi="Times New Roman" w:cs="Times New Roman"/>
          <w:color w:val="000000" w:themeColor="text1"/>
          <w:lang w:val="en-NZ"/>
        </w:rPr>
        <w:t xml:space="preserve"> A useful, though not exhaustive test of whether a community ought to be consulted, is whether that community has a leadership group that can be consulted.  Once approvals are obtained please forward copies to HEC. </w:t>
      </w:r>
      <w:r w:rsidRPr="00AF45D4">
        <w:rPr>
          <w:rFonts w:ascii="Times New Roman" w:eastAsia="Libre Baskerville" w:hAnsi="Times New Roman" w:cs="Times New Roman"/>
          <w:i/>
          <w:color w:val="000000" w:themeColor="text1"/>
          <w:lang w:val="en-NZ"/>
        </w:rPr>
        <w:t>Please note: the HEC understands that in many cases consultation is informal, and does not produce official approval documents. In such cases, simply note with whom consultation has taken place, why it is those particular bodies, and include their contact details of those with whom you have consulted.</w:t>
      </w:r>
    </w:p>
    <w:p w14:paraId="5D3FC8DC" w14:textId="77777777" w:rsidR="006C7BDF" w:rsidRPr="00AF45D4" w:rsidRDefault="006C7BDF" w:rsidP="006C7BDF">
      <w:pPr>
        <w:pStyle w:val="Normal10"/>
        <w:rPr>
          <w:rFonts w:ascii="Times New Roman" w:hAnsi="Times New Roman" w:cs="Times New Roman"/>
          <w:color w:val="000000" w:themeColor="text1"/>
          <w:lang w:val="en-NZ"/>
        </w:rPr>
      </w:pPr>
    </w:p>
    <w:p w14:paraId="73097736" w14:textId="6A4B26EA"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 project funded externally? </w:t>
      </w:r>
      <w:r w:rsidRPr="001B1315">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provide details and discuss any conflict of interest issues that may arise.</w:t>
      </w:r>
    </w:p>
    <w:p w14:paraId="4D2F43E9" w14:textId="77777777" w:rsidR="006C7BDF" w:rsidRPr="00AF45D4" w:rsidRDefault="006C7BDF" w:rsidP="006C7BDF">
      <w:pPr>
        <w:pStyle w:val="Normal10"/>
        <w:rPr>
          <w:rFonts w:ascii="Times New Roman" w:hAnsi="Times New Roman" w:cs="Times New Roman"/>
          <w:color w:val="000000" w:themeColor="text1"/>
          <w:lang w:val="en-NZ"/>
        </w:rPr>
      </w:pPr>
    </w:p>
    <w:p w14:paraId="294D0DB3" w14:textId="2239DB0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the project commissioned by or carried out on behalf of an external organisation(s)?</w:t>
      </w:r>
      <w:r w:rsidR="00236BFB">
        <w:rPr>
          <w:rFonts w:ascii="Times New Roman" w:eastAsia="Libre Baskerville" w:hAnsi="Times New Roman" w:cs="Times New Roman"/>
          <w:color w:val="000000" w:themeColor="text1"/>
          <w:lang w:val="en-NZ"/>
        </w:rPr>
        <w:t xml:space="preserve"> </w:t>
      </w:r>
      <w:r w:rsidR="00236BFB" w:rsidRPr="00236BFB">
        <w:rPr>
          <w:rFonts w:ascii="Times New Roman" w:eastAsia="Libre Baskerville" w:hAnsi="Times New Roman" w:cs="Times New Roman"/>
          <w:b/>
          <w:color w:val="000000" w:themeColor="text1"/>
          <w:lang w:val="en-NZ"/>
        </w:rPr>
        <w:t>NO</w:t>
      </w:r>
      <w:r w:rsidR="007C0833" w:rsidRPr="00236BFB">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identify the organisation(s) and</w:t>
      </w:r>
      <w:r w:rsidRPr="00AF45D4">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any Intellectual Property agreements. This includes ownership of data, results and publications.</w:t>
      </w:r>
    </w:p>
    <w:p w14:paraId="0C134D85" w14:textId="77777777" w:rsidR="006C7BDF" w:rsidRPr="00AF45D4" w:rsidRDefault="006C7BDF" w:rsidP="006C7BDF">
      <w:pPr>
        <w:pStyle w:val="Normal10"/>
        <w:rPr>
          <w:rFonts w:ascii="Times New Roman" w:hAnsi="Times New Roman" w:cs="Times New Roman"/>
          <w:color w:val="000000" w:themeColor="text1"/>
          <w:lang w:val="en-NZ"/>
        </w:rPr>
      </w:pPr>
    </w:p>
    <w:p w14:paraId="5B91915A" w14:textId="36140488"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 project to be part of the CEISMIC digital archive? </w:t>
      </w:r>
      <w:r w:rsidR="00236BFB" w:rsidRPr="00236BFB">
        <w:rPr>
          <w:rFonts w:ascii="Times New Roman" w:eastAsia="Libre Baskerville" w:hAnsi="Times New Roman" w:cs="Times New Roman"/>
          <w:b/>
          <w:color w:val="000000" w:themeColor="text1"/>
          <w:lang w:val="en-NZ"/>
        </w:rPr>
        <w:t>NO</w:t>
      </w:r>
      <w:r w:rsidRPr="00236BFB">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 xml:space="preserve">If so, please ensure all participants are made aware of this, and have filled in the UC CEISMIC Quake Studies consent form. See </w:t>
      </w:r>
      <w:hyperlink r:id="rId13">
        <w:r w:rsidRPr="00AF45D4">
          <w:rPr>
            <w:rFonts w:ascii="Times New Roman" w:eastAsia="Libre Baskerville" w:hAnsi="Times New Roman" w:cs="Times New Roman"/>
            <w:color w:val="000000" w:themeColor="text1"/>
            <w:u w:val="single"/>
            <w:lang w:val="en-NZ"/>
          </w:rPr>
          <w:t>www.ceismic.org.nz</w:t>
        </w:r>
      </w:hyperlink>
      <w:r w:rsidRPr="00AF45D4">
        <w:rPr>
          <w:rFonts w:ascii="Times New Roman" w:eastAsia="Libre Baskerville" w:hAnsi="Times New Roman" w:cs="Times New Roman"/>
          <w:color w:val="000000" w:themeColor="text1"/>
          <w:lang w:val="en-NZ"/>
        </w:rPr>
        <w:t>.</w:t>
      </w:r>
    </w:p>
    <w:p w14:paraId="7A81FFB6" w14:textId="77777777" w:rsidR="006C7BDF" w:rsidRPr="00AF45D4" w:rsidRDefault="006C7BDF" w:rsidP="006C7BDF">
      <w:pPr>
        <w:pStyle w:val="Heading2"/>
        <w:rPr>
          <w:rFonts w:ascii="Times New Roman" w:hAnsi="Times New Roman" w:cs="Times New Roman"/>
          <w:color w:val="000000" w:themeColor="text1"/>
          <w:lang w:val="en-NZ"/>
        </w:rPr>
      </w:pPr>
    </w:p>
    <w:p w14:paraId="683BD709"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Data collection</w:t>
      </w:r>
    </w:p>
    <w:p w14:paraId="5AB56017" w14:textId="77777777" w:rsidR="006C7BDF" w:rsidRPr="00AF45D4" w:rsidRDefault="006C7BDF" w:rsidP="006C7BDF">
      <w:pPr>
        <w:pStyle w:val="Normal10"/>
        <w:rPr>
          <w:rFonts w:ascii="Times New Roman" w:hAnsi="Times New Roman" w:cs="Times New Roman"/>
          <w:color w:val="000000" w:themeColor="text1"/>
          <w:lang w:val="en-NZ"/>
        </w:rPr>
      </w:pPr>
    </w:p>
    <w:p w14:paraId="7B343ACD" w14:textId="1DBE9DF5"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involve a questionnaire? </w:t>
      </w:r>
      <w:r w:rsidR="00236BFB" w:rsidRPr="00236BFB">
        <w:rPr>
          <w:rFonts w:ascii="Times New Roman" w:eastAsia="Libre Baskerville" w:hAnsi="Times New Roman" w:cs="Times New Roman"/>
          <w:b/>
          <w:color w:val="000000" w:themeColor="text1"/>
          <w:lang w:val="en-NZ"/>
        </w:rPr>
        <w:t>YES</w:t>
      </w:r>
      <w:r w:rsidR="007C0833" w:rsidRPr="00236BFB">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include a copy. The HEC does not normally approve a project which involves a questionnaire without seeing the questionnaire, although it may preview applications in some cases where the production of the questionnaire is delayed for good reason. If there is a questionnaire please answer the following questions:</w:t>
      </w:r>
    </w:p>
    <w:p w14:paraId="1DC0D29F" w14:textId="421CD83B" w:rsidR="006C7BDF" w:rsidRDefault="006628D5" w:rsidP="006628D5">
      <w:pPr>
        <w:pStyle w:val="Normal10"/>
        <w:widowControl/>
        <w:spacing w:after="200" w:line="276" w:lineRule="auto"/>
        <w:ind w:left="720"/>
        <w:rPr>
          <w:rFonts w:ascii="Times New Roman" w:eastAsia="Libre Baskerville" w:hAnsi="Times New Roman" w:cs="Times New Roman"/>
          <w:color w:val="000000" w:themeColor="text1"/>
          <w:lang w:val="en-NZ"/>
        </w:rPr>
      </w:pPr>
      <w:r w:rsidRPr="006628D5">
        <w:rPr>
          <w:rFonts w:ascii="Times New Roman" w:eastAsia="Libre Baskerville" w:hAnsi="Times New Roman" w:cs="Times New Roman"/>
          <w:b/>
          <w:color w:val="000000" w:themeColor="text1"/>
          <w:lang w:val="en-NZ"/>
        </w:rPr>
        <w:t>The project involves a questionnaire. A copy of this questionnaire is provided with this form. The questionnaire will be entered to Qualtrics. This will be subsequent to comments and suggestions provided by ethics committee</w:t>
      </w:r>
      <w:r>
        <w:rPr>
          <w:rFonts w:ascii="Times New Roman" w:eastAsia="Libre Baskerville" w:hAnsi="Times New Roman" w:cs="Times New Roman"/>
          <w:color w:val="000000" w:themeColor="text1"/>
          <w:lang w:val="en-NZ"/>
        </w:rPr>
        <w:t>.</w:t>
      </w:r>
      <w:r w:rsidRPr="006628D5">
        <w:rPr>
          <w:rFonts w:ascii="Times New Roman" w:eastAsia="Libre Baskerville" w:hAnsi="Times New Roman" w:cs="Times New Roman"/>
          <w:color w:val="000000" w:themeColor="text1"/>
          <w:lang w:val="en-NZ"/>
        </w:rPr>
        <w:t xml:space="preserve"> </w:t>
      </w:r>
    </w:p>
    <w:p w14:paraId="67A034F6" w14:textId="079B8AA5" w:rsidR="008431C7" w:rsidRPr="006628D5" w:rsidRDefault="008431C7" w:rsidP="006628D5">
      <w:pPr>
        <w:pStyle w:val="Normal10"/>
        <w:widowControl/>
        <w:spacing w:after="200" w:line="276" w:lineRule="auto"/>
        <w:ind w:left="720"/>
        <w:rPr>
          <w:rFonts w:ascii="Times New Roman" w:eastAsia="Libre Baskerville" w:hAnsi="Times New Roman" w:cs="Times New Roman"/>
          <w:color w:val="000000" w:themeColor="text1"/>
          <w:lang w:val="en-NZ"/>
        </w:rPr>
      </w:pPr>
      <w:r>
        <w:rPr>
          <w:rFonts w:ascii="Times New Roman" w:eastAsia="Libre Baskerville" w:hAnsi="Times New Roman" w:cs="Times New Roman"/>
          <w:b/>
          <w:color w:val="000000" w:themeColor="text1"/>
          <w:lang w:val="en-NZ"/>
        </w:rPr>
        <w:t xml:space="preserve">It is important to note that if a respondent chooses to be interviewed in Dhivehi language, the questionnaire will be in </w:t>
      </w:r>
      <w:r>
        <w:rPr>
          <w:rFonts w:ascii="Times New Roman" w:eastAsia="Libre Baskerville" w:hAnsi="Times New Roman" w:cs="Times New Roman"/>
          <w:b/>
          <w:color w:val="000000" w:themeColor="text1"/>
          <w:lang w:val="en-NZ"/>
        </w:rPr>
        <w:t>Excel</w:t>
      </w:r>
      <w:r>
        <w:rPr>
          <w:rFonts w:ascii="Times New Roman" w:eastAsia="Libre Baskerville" w:hAnsi="Times New Roman" w:cs="Times New Roman"/>
          <w:b/>
          <w:color w:val="000000" w:themeColor="text1"/>
          <w:lang w:val="en-NZ"/>
        </w:rPr>
        <w:t xml:space="preserve"> format. This information will be later transferred to Qualtrics by the researcher. If a respondent chooses to be interviewed in English language, the </w:t>
      </w:r>
      <w:r w:rsidR="00A92C7C">
        <w:rPr>
          <w:rFonts w:ascii="Times New Roman" w:eastAsia="Libre Baskerville" w:hAnsi="Times New Roman" w:cs="Times New Roman"/>
          <w:b/>
          <w:color w:val="000000" w:themeColor="text1"/>
          <w:lang w:val="en-NZ"/>
        </w:rPr>
        <w:t>answers</w:t>
      </w:r>
      <w:r>
        <w:rPr>
          <w:rFonts w:ascii="Times New Roman" w:eastAsia="Libre Baskerville" w:hAnsi="Times New Roman" w:cs="Times New Roman"/>
          <w:b/>
          <w:color w:val="000000" w:themeColor="text1"/>
          <w:lang w:val="en-NZ"/>
        </w:rPr>
        <w:t xml:space="preserve"> will be entered directly to Qualtrics.</w:t>
      </w:r>
    </w:p>
    <w:p w14:paraId="6ECB5977" w14:textId="77777777" w:rsidR="00C45B21" w:rsidRDefault="006C7BDF" w:rsidP="00C45B21">
      <w:pPr>
        <w:pStyle w:val="Normal10"/>
        <w:widowControl/>
        <w:numPr>
          <w:ilvl w:val="0"/>
          <w:numId w:val="42"/>
        </w:numPr>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Explain how and why the questionnaire(s) will be anonymous or confidential (Anonymous: you could </w:t>
      </w:r>
      <w:r w:rsidRPr="00AF45D4">
        <w:rPr>
          <w:rFonts w:ascii="Times New Roman" w:eastAsia="Libre Baskerville" w:hAnsi="Times New Roman" w:cs="Times New Roman"/>
          <w:b/>
          <w:i/>
          <w:color w:val="000000" w:themeColor="text1"/>
          <w:lang w:val="en-NZ"/>
        </w:rPr>
        <w:t>not</w:t>
      </w:r>
      <w:r w:rsidRPr="00AF45D4">
        <w:rPr>
          <w:rFonts w:ascii="Times New Roman" w:eastAsia="Libre Baskerville" w:hAnsi="Times New Roman" w:cs="Times New Roman"/>
          <w:color w:val="000000" w:themeColor="text1"/>
          <w:lang w:val="en-NZ"/>
        </w:rPr>
        <w:t xml:space="preserve"> conceivably know who completed it; Confidential: not anonymous, but you will not reveal the identity of the participants to anybody outside the research team) </w:t>
      </w:r>
    </w:p>
    <w:p w14:paraId="65C7001E" w14:textId="2729E0F4" w:rsidR="00236BFB" w:rsidRPr="00135B33" w:rsidRDefault="00B42F8F" w:rsidP="006B68F4">
      <w:pPr>
        <w:pStyle w:val="Normal10"/>
        <w:widowControl/>
        <w:spacing w:after="200" w:line="276" w:lineRule="auto"/>
        <w:ind w:left="720"/>
        <w:rPr>
          <w:rFonts w:ascii="Times New Roman" w:eastAsia="Libre Baskerville" w:hAnsi="Times New Roman" w:cs="Times New Roman"/>
          <w:b/>
          <w:color w:val="000000" w:themeColor="text1"/>
          <w:lang w:val="en-NZ"/>
        </w:rPr>
      </w:pPr>
      <w:r>
        <w:rPr>
          <w:rFonts w:ascii="Times New Roman" w:hAnsi="Times New Roman" w:cs="Times New Roman"/>
          <w:b/>
          <w:color w:val="000000" w:themeColor="text1"/>
          <w:lang w:val="en-NZ"/>
        </w:rPr>
        <w:t>Each participant will be given a</w:t>
      </w:r>
      <w:r w:rsidR="00236BFB" w:rsidRPr="00C45B21">
        <w:rPr>
          <w:rFonts w:ascii="Times New Roman" w:hAnsi="Times New Roman" w:cs="Times New Roman"/>
          <w:b/>
          <w:color w:val="000000" w:themeColor="text1"/>
          <w:lang w:val="en-NZ"/>
        </w:rPr>
        <w:t xml:space="preserve"> study code.</w:t>
      </w:r>
      <w:r w:rsidR="002835FE">
        <w:rPr>
          <w:rFonts w:ascii="Times New Roman" w:hAnsi="Times New Roman" w:cs="Times New Roman"/>
          <w:b/>
          <w:color w:val="000000" w:themeColor="text1"/>
          <w:lang w:val="en-NZ"/>
        </w:rPr>
        <w:t xml:space="preserve"> This study code will not be linked to patient’s name or contact details. Any information given by the participant will be entered under that particular study code.</w:t>
      </w:r>
      <w:r>
        <w:rPr>
          <w:rFonts w:ascii="Times New Roman" w:eastAsia="Libre Baskerville" w:hAnsi="Times New Roman" w:cs="Times New Roman"/>
          <w:b/>
          <w:color w:val="000000" w:themeColor="text1"/>
          <w:lang w:val="en-NZ"/>
        </w:rPr>
        <w:t xml:space="preserve"> The</w:t>
      </w:r>
      <w:r w:rsidR="002835FE">
        <w:rPr>
          <w:rFonts w:ascii="Times New Roman" w:eastAsia="Libre Baskerville" w:hAnsi="Times New Roman" w:cs="Times New Roman"/>
          <w:b/>
          <w:color w:val="000000" w:themeColor="text1"/>
          <w:lang w:val="en-NZ"/>
        </w:rPr>
        <w:t>refore, the</w:t>
      </w:r>
      <w:r>
        <w:rPr>
          <w:rFonts w:ascii="Times New Roman" w:eastAsia="Libre Baskerville" w:hAnsi="Times New Roman" w:cs="Times New Roman"/>
          <w:b/>
          <w:color w:val="000000" w:themeColor="text1"/>
          <w:lang w:val="en-NZ"/>
        </w:rPr>
        <w:t xml:space="preserve"> information given by the participants will remain anonymous, once the data is entered in the system.</w:t>
      </w:r>
      <w:r w:rsidR="00D12E33">
        <w:rPr>
          <w:rFonts w:ascii="Times New Roman" w:eastAsia="Libre Baskerville" w:hAnsi="Times New Roman" w:cs="Times New Roman"/>
          <w:b/>
          <w:color w:val="000000" w:themeColor="text1"/>
          <w:lang w:val="en-NZ"/>
        </w:rPr>
        <w:t xml:space="preserve"> This data will only be accessible to research</w:t>
      </w:r>
      <w:r w:rsidR="00B175A1">
        <w:rPr>
          <w:rFonts w:ascii="Times New Roman" w:eastAsia="Libre Baskerville" w:hAnsi="Times New Roman" w:cs="Times New Roman"/>
          <w:b/>
          <w:color w:val="000000" w:themeColor="text1"/>
          <w:lang w:val="en-NZ"/>
        </w:rPr>
        <w:t>er</w:t>
      </w:r>
      <w:r w:rsidR="00D12E33">
        <w:rPr>
          <w:rFonts w:ascii="Times New Roman" w:eastAsia="Libre Baskerville" w:hAnsi="Times New Roman" w:cs="Times New Roman"/>
          <w:b/>
          <w:color w:val="000000" w:themeColor="text1"/>
          <w:lang w:val="en-NZ"/>
        </w:rPr>
        <w:t xml:space="preserve"> and supervisors. </w:t>
      </w:r>
    </w:p>
    <w:p w14:paraId="49131FFD" w14:textId="52FF577C" w:rsidR="006C7BDF" w:rsidRPr="00AF45D4" w:rsidRDefault="006C7BDF" w:rsidP="00236BFB">
      <w:pPr>
        <w:pStyle w:val="Normal10"/>
        <w:ind w:left="360"/>
        <w:rPr>
          <w:rFonts w:ascii="Times New Roman" w:hAnsi="Times New Roman" w:cs="Times New Roman"/>
          <w:color w:val="000000" w:themeColor="text1"/>
          <w:lang w:val="en-NZ"/>
        </w:rPr>
      </w:pPr>
    </w:p>
    <w:p w14:paraId="73AD6288" w14:textId="77777777" w:rsidR="00C45B21" w:rsidRDefault="006C7BDF" w:rsidP="00C45B21">
      <w:pPr>
        <w:pStyle w:val="Normal10"/>
        <w:widowControl/>
        <w:numPr>
          <w:ilvl w:val="0"/>
          <w:numId w:val="42"/>
        </w:numPr>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Explain how the questionnaire will be distributed and collected. </w:t>
      </w:r>
    </w:p>
    <w:p w14:paraId="4CD1B28C" w14:textId="573F4141" w:rsidR="001D0C20" w:rsidRPr="001D0C20" w:rsidRDefault="00C45B21" w:rsidP="001D0C20">
      <w:pPr>
        <w:pStyle w:val="Normal10"/>
        <w:spacing w:after="200" w:line="276" w:lineRule="auto"/>
        <w:ind w:left="720"/>
        <w:jc w:val="both"/>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 xml:space="preserve">The questionnaire will be interviewer-administered. It will be by face-to-face. </w:t>
      </w:r>
      <w:r w:rsidR="00DF535E" w:rsidRPr="001D0C20">
        <w:rPr>
          <w:rFonts w:ascii="Times New Roman" w:hAnsi="Times New Roman" w:cs="Times New Roman"/>
          <w:b/>
          <w:color w:val="000000" w:themeColor="text1"/>
          <w:lang w:val="en-NZ"/>
        </w:rPr>
        <w:t xml:space="preserve">This will be carried out by three field workers who will be directed by the researcher. </w:t>
      </w:r>
    </w:p>
    <w:p w14:paraId="224ADE41" w14:textId="491106E5" w:rsidR="006C7BDF" w:rsidRPr="0012397B" w:rsidRDefault="0012397B" w:rsidP="0012397B">
      <w:pPr>
        <w:pStyle w:val="Normal10"/>
        <w:spacing w:after="200" w:line="276" w:lineRule="auto"/>
        <w:ind w:left="720"/>
        <w:jc w:val="both"/>
        <w:rPr>
          <w:rFonts w:ascii="Times New Roman" w:hAnsi="Times New Roman" w:cs="Times New Roman"/>
          <w:b/>
          <w:i/>
          <w:color w:val="000000" w:themeColor="text1"/>
          <w:lang w:val="en-NZ"/>
        </w:rPr>
      </w:pPr>
      <w:r w:rsidRPr="0012397B">
        <w:rPr>
          <w:rFonts w:ascii="Times New Roman" w:hAnsi="Times New Roman" w:cs="Times New Roman"/>
          <w:b/>
          <w:i/>
          <w:color w:val="000000" w:themeColor="text1"/>
          <w:lang w:val="en-NZ"/>
        </w:rPr>
        <w:t xml:space="preserve">Note: </w:t>
      </w:r>
      <w:r w:rsidR="001D0C20" w:rsidRPr="0012397B">
        <w:rPr>
          <w:rFonts w:ascii="Times New Roman" w:hAnsi="Times New Roman" w:cs="Times New Roman"/>
          <w:b/>
          <w:i/>
          <w:color w:val="000000" w:themeColor="text1"/>
          <w:lang w:val="en-NZ"/>
        </w:rPr>
        <w:t>The field workers will be selected from the pool of field workers who collected national dem</w:t>
      </w:r>
      <w:r w:rsidR="00163CD8">
        <w:rPr>
          <w:rFonts w:ascii="Times New Roman" w:hAnsi="Times New Roman" w:cs="Times New Roman"/>
          <w:b/>
          <w:i/>
          <w:color w:val="000000" w:themeColor="text1"/>
          <w:lang w:val="en-NZ"/>
        </w:rPr>
        <w:t xml:space="preserve">ographic and health survey </w:t>
      </w:r>
      <w:r w:rsidR="001D0C20" w:rsidRPr="0012397B">
        <w:rPr>
          <w:rFonts w:ascii="Times New Roman" w:hAnsi="Times New Roman" w:cs="Times New Roman"/>
          <w:b/>
          <w:i/>
          <w:color w:val="000000" w:themeColor="text1"/>
          <w:lang w:val="en-NZ"/>
        </w:rPr>
        <w:t xml:space="preserve">2017 </w:t>
      </w:r>
      <w:r w:rsidR="00163CD8">
        <w:rPr>
          <w:rFonts w:ascii="Times New Roman" w:hAnsi="Times New Roman" w:cs="Times New Roman"/>
          <w:b/>
          <w:i/>
          <w:color w:val="000000" w:themeColor="text1"/>
          <w:lang w:val="en-NZ"/>
        </w:rPr>
        <w:t xml:space="preserve">data </w:t>
      </w:r>
      <w:r w:rsidR="001D0C20" w:rsidRPr="0012397B">
        <w:rPr>
          <w:rFonts w:ascii="Times New Roman" w:hAnsi="Times New Roman" w:cs="Times New Roman"/>
          <w:b/>
          <w:i/>
          <w:color w:val="000000" w:themeColor="text1"/>
          <w:lang w:val="en-NZ"/>
        </w:rPr>
        <w:t>an</w:t>
      </w:r>
      <w:r w:rsidR="00163CD8">
        <w:rPr>
          <w:rFonts w:ascii="Times New Roman" w:hAnsi="Times New Roman" w:cs="Times New Roman"/>
          <w:b/>
          <w:i/>
          <w:color w:val="000000" w:themeColor="text1"/>
          <w:lang w:val="en-NZ"/>
        </w:rPr>
        <w:t xml:space="preserve">d national tobacco control </w:t>
      </w:r>
      <w:r w:rsidR="001D0C20" w:rsidRPr="0012397B">
        <w:rPr>
          <w:rFonts w:ascii="Times New Roman" w:hAnsi="Times New Roman" w:cs="Times New Roman"/>
          <w:b/>
          <w:i/>
          <w:color w:val="000000" w:themeColor="text1"/>
          <w:lang w:val="en-NZ"/>
        </w:rPr>
        <w:t>2018</w:t>
      </w:r>
      <w:r w:rsidR="00163CD8">
        <w:rPr>
          <w:rFonts w:ascii="Times New Roman" w:hAnsi="Times New Roman" w:cs="Times New Roman"/>
          <w:b/>
          <w:i/>
          <w:color w:val="000000" w:themeColor="text1"/>
          <w:lang w:val="en-NZ"/>
        </w:rPr>
        <w:t xml:space="preserve"> data</w:t>
      </w:r>
      <w:r w:rsidR="001D0C20" w:rsidRPr="0012397B">
        <w:rPr>
          <w:rFonts w:ascii="Times New Roman" w:hAnsi="Times New Roman" w:cs="Times New Roman"/>
          <w:b/>
          <w:i/>
          <w:color w:val="000000" w:themeColor="text1"/>
          <w:lang w:val="en-NZ"/>
        </w:rPr>
        <w:t xml:space="preserve">. They will not have any direct link with </w:t>
      </w:r>
      <w:r w:rsidR="00C42F59">
        <w:rPr>
          <w:rFonts w:ascii="Times New Roman" w:hAnsi="Times New Roman" w:cs="Times New Roman"/>
          <w:b/>
          <w:i/>
          <w:color w:val="000000" w:themeColor="text1"/>
          <w:lang w:val="en-NZ"/>
        </w:rPr>
        <w:t>Ministry of Health</w:t>
      </w:r>
      <w:r w:rsidR="00DF535E" w:rsidRPr="0012397B">
        <w:rPr>
          <w:rFonts w:ascii="Times New Roman" w:hAnsi="Times New Roman" w:cs="Times New Roman"/>
          <w:b/>
          <w:i/>
          <w:color w:val="000000" w:themeColor="text1"/>
          <w:lang w:val="en-NZ"/>
        </w:rPr>
        <w:t xml:space="preserve"> and public health divisions of the hospitals. </w:t>
      </w:r>
      <w:r w:rsidR="001D0C20" w:rsidRPr="0012397B">
        <w:rPr>
          <w:rFonts w:ascii="Times New Roman" w:hAnsi="Times New Roman" w:cs="Times New Roman"/>
          <w:b/>
          <w:i/>
          <w:color w:val="000000" w:themeColor="text1"/>
          <w:lang w:val="en-NZ"/>
        </w:rPr>
        <w:t xml:space="preserve">They will undergo </w:t>
      </w:r>
      <w:r w:rsidR="00DF535E" w:rsidRPr="0012397B">
        <w:rPr>
          <w:rFonts w:ascii="Times New Roman" w:hAnsi="Times New Roman" w:cs="Times New Roman"/>
          <w:b/>
          <w:i/>
          <w:color w:val="000000" w:themeColor="text1"/>
          <w:lang w:val="en-NZ"/>
        </w:rPr>
        <w:t>an interview process</w:t>
      </w:r>
      <w:r w:rsidR="001D0C20" w:rsidRPr="0012397B">
        <w:rPr>
          <w:rFonts w:ascii="Times New Roman" w:hAnsi="Times New Roman" w:cs="Times New Roman"/>
          <w:b/>
          <w:i/>
          <w:color w:val="000000" w:themeColor="text1"/>
          <w:lang w:val="en-NZ"/>
        </w:rPr>
        <w:t xml:space="preserve"> prior to selection</w:t>
      </w:r>
      <w:r w:rsidR="00DF535E" w:rsidRPr="0012397B">
        <w:rPr>
          <w:rFonts w:ascii="Times New Roman" w:hAnsi="Times New Roman" w:cs="Times New Roman"/>
          <w:b/>
          <w:i/>
          <w:color w:val="000000" w:themeColor="text1"/>
          <w:lang w:val="en-NZ"/>
        </w:rPr>
        <w:t xml:space="preserve">. Field workers will receive training on how to conduct the survey. This includes questionnaire administration, communication, entry of responses to laptop computer or tablet, cultural competency, and field procedures. Training will be targeted to familiarise field workers with the questionnaire. Demo presentations and field practice by each field worker will be carried out to ensure that they are prepared for field work. This will also minimise the differences in responses by applying same standardised technique in asking the questions. </w:t>
      </w:r>
    </w:p>
    <w:p w14:paraId="2EE4E050" w14:textId="77777777" w:rsidR="00C45B21" w:rsidRPr="00AF45D4" w:rsidRDefault="00C45B21" w:rsidP="00C45B21">
      <w:pPr>
        <w:pStyle w:val="Normal10"/>
        <w:rPr>
          <w:rFonts w:ascii="Times New Roman" w:hAnsi="Times New Roman" w:cs="Times New Roman"/>
          <w:color w:val="000000" w:themeColor="text1"/>
          <w:lang w:val="en-NZ"/>
        </w:rPr>
      </w:pPr>
    </w:p>
    <w:p w14:paraId="2D3D2EC5" w14:textId="479BA751"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involve a structured or semi-structured interview? </w:t>
      </w:r>
      <w:r w:rsidR="001D0C20">
        <w:rPr>
          <w:rFonts w:ascii="Times New Roman" w:eastAsia="Libre Baskerville" w:hAnsi="Times New Roman" w:cs="Times New Roman"/>
          <w:b/>
          <w:color w:val="000000" w:themeColor="text1"/>
          <w:lang w:val="en-NZ"/>
        </w:rPr>
        <w:t>YES</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list the topics or the specific questions to be covered.</w:t>
      </w:r>
    </w:p>
    <w:p w14:paraId="1F37F62A" w14:textId="322CED43" w:rsidR="006C7BDF"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Demographics</w:t>
      </w:r>
    </w:p>
    <w:p w14:paraId="1A13B96A" w14:textId="77777777"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Health information</w:t>
      </w:r>
    </w:p>
    <w:p w14:paraId="2088C457" w14:textId="7D1672CB"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Information about hospitalisation</w:t>
      </w:r>
    </w:p>
    <w:p w14:paraId="70708DC1" w14:textId="242B1A9E"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Health service utilisation</w:t>
      </w:r>
    </w:p>
    <w:p w14:paraId="7CCDFAE9" w14:textId="1054B605" w:rsidR="001D0C20" w:rsidRPr="00AF45D4" w:rsidRDefault="001D0C20" w:rsidP="001D0C20">
      <w:pPr>
        <w:pStyle w:val="Normal10"/>
        <w:rPr>
          <w:rFonts w:ascii="Times New Roman" w:hAnsi="Times New Roman" w:cs="Times New Roman"/>
          <w:color w:val="000000" w:themeColor="text1"/>
          <w:lang w:val="en-NZ"/>
        </w:rPr>
      </w:pPr>
    </w:p>
    <w:p w14:paraId="40EB5E62" w14:textId="53D9A86A"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w:t>
      </w:r>
      <w:r w:rsidR="00237DF2">
        <w:rPr>
          <w:rFonts w:ascii="Times New Roman" w:eastAsia="Libre Baskerville" w:hAnsi="Times New Roman" w:cs="Times New Roman"/>
          <w:color w:val="000000" w:themeColor="text1"/>
          <w:lang w:val="en-NZ"/>
        </w:rPr>
        <w:t xml:space="preserve">lve an unstructured interview? </w:t>
      </w:r>
      <w:r w:rsidRPr="00237DF2">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list the topics to be covered.</w:t>
      </w:r>
    </w:p>
    <w:p w14:paraId="2090A720" w14:textId="77777777" w:rsidR="006C7BDF" w:rsidRPr="00AF45D4" w:rsidRDefault="006C7BDF" w:rsidP="006C7BDF">
      <w:pPr>
        <w:pStyle w:val="Normal10"/>
        <w:rPr>
          <w:rFonts w:ascii="Times New Roman" w:hAnsi="Times New Roman" w:cs="Times New Roman"/>
          <w:color w:val="000000" w:themeColor="text1"/>
          <w:lang w:val="en-NZ"/>
        </w:rPr>
      </w:pPr>
    </w:p>
    <w:p w14:paraId="68684213" w14:textId="32A2889B"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w:t>
      </w:r>
      <w:r w:rsidR="00237DF2">
        <w:rPr>
          <w:rFonts w:ascii="Times New Roman" w:eastAsia="Libre Baskerville" w:hAnsi="Times New Roman" w:cs="Times New Roman"/>
          <w:color w:val="000000" w:themeColor="text1"/>
          <w:lang w:val="en-NZ"/>
        </w:rPr>
        <w:t xml:space="preserve">oject involve focus groups? </w:t>
      </w:r>
      <w:r w:rsidR="00237DF2" w:rsidRPr="00237DF2">
        <w:rPr>
          <w:rFonts w:ascii="Times New Roman" w:eastAsia="Libre Baskerville" w:hAnsi="Times New Roman" w:cs="Times New Roman"/>
          <w:b/>
          <w:color w:val="000000" w:themeColor="text1"/>
          <w:lang w:val="en-NZ"/>
        </w:rPr>
        <w:t>NO</w:t>
      </w:r>
      <w:r w:rsidR="007C0833" w:rsidRPr="00237DF2">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include a copy of the confidentiality agreement all participants will sign or explain the way that you will protect the confidentiality of participants.</w:t>
      </w:r>
    </w:p>
    <w:p w14:paraId="02BBCFBD" w14:textId="77777777" w:rsidR="006C7BDF" w:rsidRPr="00AF45D4" w:rsidRDefault="006C7BDF" w:rsidP="006C7BDF">
      <w:pPr>
        <w:pStyle w:val="Normal10"/>
        <w:rPr>
          <w:rFonts w:ascii="Times New Roman" w:hAnsi="Times New Roman" w:cs="Times New Roman"/>
          <w:color w:val="000000" w:themeColor="text1"/>
          <w:lang w:val="en-NZ"/>
        </w:rPr>
      </w:pPr>
    </w:p>
    <w:p w14:paraId="7A1D2A4C" w14:textId="37114B72"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involve recording</w:t>
      </w:r>
      <w:r w:rsidR="00237DF2">
        <w:rPr>
          <w:rFonts w:ascii="Times New Roman" w:eastAsia="Libre Baskerville" w:hAnsi="Times New Roman" w:cs="Times New Roman"/>
          <w:color w:val="000000" w:themeColor="text1"/>
          <w:lang w:val="en-NZ"/>
        </w:rPr>
        <w:t xml:space="preserve"> of Audio, Video or Images? </w:t>
      </w:r>
      <w:r w:rsidR="00237DF2" w:rsidRPr="00237DF2">
        <w:rPr>
          <w:rFonts w:ascii="Times New Roman" w:eastAsia="Libre Baskerville" w:hAnsi="Times New Roman" w:cs="Times New Roman"/>
          <w:b/>
          <w:color w:val="000000" w:themeColor="text1"/>
          <w:lang w:val="en-NZ"/>
        </w:rPr>
        <w:t>NO</w:t>
      </w:r>
      <w:r w:rsidR="007C0833" w:rsidRPr="00237DF2">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the purpose and describe the recording. Please ensure information sheets fully inform participants of the extent and nature of the recording, and explain the legal and ethical issues of ownership of these recordings and how you have resolved them.</w:t>
      </w:r>
    </w:p>
    <w:p w14:paraId="4BEC9EFF" w14:textId="77777777" w:rsidR="006C7BDF" w:rsidRPr="00AF45D4" w:rsidRDefault="006C7BDF" w:rsidP="006C7BDF">
      <w:pPr>
        <w:pStyle w:val="Normal10"/>
        <w:ind w:left="426"/>
        <w:rPr>
          <w:rFonts w:ascii="Times New Roman" w:hAnsi="Times New Roman" w:cs="Times New Roman"/>
          <w:color w:val="000000" w:themeColor="text1"/>
          <w:lang w:val="en-NZ"/>
        </w:rPr>
      </w:pPr>
    </w:p>
    <w:p w14:paraId="4F9C7115" w14:textId="3B8D5884"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 Will participants will be given the opportunity to check the transcript and/or notes of t</w:t>
      </w:r>
      <w:r w:rsidR="00237DF2">
        <w:rPr>
          <w:rFonts w:ascii="Times New Roman" w:eastAsia="Libre Baskerville" w:hAnsi="Times New Roman" w:cs="Times New Roman"/>
          <w:color w:val="000000" w:themeColor="text1"/>
          <w:lang w:val="en-NZ"/>
        </w:rPr>
        <w:t xml:space="preserve">heir interview/focus group? </w:t>
      </w:r>
      <w:r w:rsidR="00237DF2">
        <w:rPr>
          <w:rFonts w:ascii="Times New Roman" w:eastAsia="Libre Baskerville" w:hAnsi="Times New Roman" w:cs="Times New Roman"/>
          <w:b/>
          <w:color w:val="000000" w:themeColor="text1"/>
          <w:lang w:val="en-NZ"/>
        </w:rPr>
        <w:t>YES</w:t>
      </w:r>
      <w:r w:rsidRPr="00AF45D4">
        <w:rPr>
          <w:rFonts w:ascii="Times New Roman" w:eastAsia="Libre Baskerville" w:hAnsi="Times New Roman" w:cs="Times New Roman"/>
          <w:color w:val="000000" w:themeColor="text1"/>
          <w:lang w:val="en-NZ"/>
        </w:rPr>
        <w:t xml:space="preserve"> It is normal practice to give participants the opportunity to review their transcription. If this is not to be the case, please explain why you believe it is not necessary. Participants must be informed of interview recording both in the information sheet and at the time of the recording, and the process by which they can review the related transcription. </w:t>
      </w:r>
      <w:r w:rsidRPr="00AF45D4">
        <w:rPr>
          <w:rFonts w:ascii="Times New Roman" w:eastAsia="Libre Baskerville" w:hAnsi="Times New Roman" w:cs="Times New Roman"/>
          <w:i/>
          <w:color w:val="000000" w:themeColor="text1"/>
          <w:lang w:val="en-NZ"/>
        </w:rPr>
        <w:t>Please note that transcripts of focus groups may raise privacy issues (particularly if the participants are children, since other parents will see comments by children who are not their own).</w:t>
      </w:r>
    </w:p>
    <w:p w14:paraId="3FAB014E" w14:textId="602198D6" w:rsidR="006C7BDF" w:rsidRPr="00237DF2" w:rsidRDefault="00163CD8" w:rsidP="00237DF2">
      <w:pPr>
        <w:pStyle w:val="Normal10"/>
        <w:widowControl/>
        <w:spacing w:after="200" w:line="276" w:lineRule="auto"/>
        <w:ind w:left="426"/>
        <w:rPr>
          <w:rFonts w:ascii="Times New Roman" w:eastAsia="Libre Baskerville" w:hAnsi="Times New Roman" w:cs="Times New Roman"/>
          <w:b/>
          <w:i/>
          <w:color w:val="000000" w:themeColor="text1"/>
          <w:lang w:val="en-NZ"/>
        </w:rPr>
      </w:pPr>
      <w:r>
        <w:rPr>
          <w:rFonts w:ascii="Times New Roman" w:eastAsia="Libre Baskerville" w:hAnsi="Times New Roman" w:cs="Times New Roman"/>
          <w:b/>
          <w:color w:val="000000" w:themeColor="text1"/>
          <w:lang w:val="en-NZ"/>
        </w:rPr>
        <w:t>It</w:t>
      </w:r>
      <w:r w:rsidR="00237DF2">
        <w:rPr>
          <w:rFonts w:ascii="Times New Roman" w:eastAsia="Libre Baskerville" w:hAnsi="Times New Roman" w:cs="Times New Roman"/>
          <w:b/>
          <w:color w:val="000000" w:themeColor="text1"/>
          <w:lang w:val="en-NZ"/>
        </w:rPr>
        <w:t xml:space="preserve"> is a s</w:t>
      </w:r>
      <w:r w:rsidR="00237DF2" w:rsidRPr="00237DF2">
        <w:rPr>
          <w:rFonts w:ascii="Times New Roman" w:eastAsia="Libre Baskerville" w:hAnsi="Times New Roman" w:cs="Times New Roman"/>
          <w:b/>
          <w:color w:val="000000" w:themeColor="text1"/>
          <w:lang w:val="en-NZ"/>
        </w:rPr>
        <w:t>tructured interview</w:t>
      </w:r>
      <w:r>
        <w:rPr>
          <w:rFonts w:ascii="Times New Roman" w:eastAsia="Libre Baskerville" w:hAnsi="Times New Roman" w:cs="Times New Roman"/>
          <w:b/>
          <w:color w:val="000000" w:themeColor="text1"/>
          <w:lang w:val="en-NZ"/>
        </w:rPr>
        <w:t>. The field worker will go through the answers with the respondent</w:t>
      </w:r>
      <w:r w:rsidR="00237DF2">
        <w:rPr>
          <w:rFonts w:ascii="Times New Roman" w:eastAsia="Libre Baskerville" w:hAnsi="Times New Roman" w:cs="Times New Roman"/>
          <w:b/>
          <w:color w:val="000000" w:themeColor="text1"/>
          <w:lang w:val="en-NZ"/>
        </w:rPr>
        <w:t xml:space="preserve"> on </w:t>
      </w:r>
      <w:r>
        <w:rPr>
          <w:rFonts w:ascii="Times New Roman" w:eastAsia="Libre Baskerville" w:hAnsi="Times New Roman" w:cs="Times New Roman"/>
          <w:b/>
          <w:color w:val="000000" w:themeColor="text1"/>
          <w:lang w:val="en-NZ"/>
        </w:rPr>
        <w:t xml:space="preserve">interview </w:t>
      </w:r>
      <w:r w:rsidR="00237DF2">
        <w:rPr>
          <w:rFonts w:ascii="Times New Roman" w:eastAsia="Libre Baskerville" w:hAnsi="Times New Roman" w:cs="Times New Roman"/>
          <w:b/>
          <w:color w:val="000000" w:themeColor="text1"/>
          <w:lang w:val="en-NZ"/>
        </w:rPr>
        <w:t>spot.</w:t>
      </w:r>
    </w:p>
    <w:p w14:paraId="1E5DDC8A"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Informed and Voluntary Consent</w:t>
      </w:r>
    </w:p>
    <w:p w14:paraId="11E24D63" w14:textId="77777777" w:rsidR="006C7BDF" w:rsidRPr="00AF45D4" w:rsidRDefault="006C7BDF" w:rsidP="006C7BDF">
      <w:pPr>
        <w:pStyle w:val="Normal10"/>
        <w:ind w:left="426"/>
        <w:rPr>
          <w:rFonts w:ascii="Times New Roman" w:eastAsia="Libre Baskerville" w:hAnsi="Times New Roman" w:cs="Times New Roman"/>
          <w:b/>
          <w:color w:val="000000" w:themeColor="text1"/>
          <w:lang w:val="en-NZ"/>
        </w:rPr>
      </w:pPr>
      <w:r w:rsidRPr="00AF45D4">
        <w:rPr>
          <w:rFonts w:ascii="Times New Roman" w:eastAsia="Libre Baskerville" w:hAnsi="Times New Roman" w:cs="Times New Roman"/>
          <w:color w:val="000000" w:themeColor="text1"/>
          <w:lang w:val="en-NZ"/>
        </w:rPr>
        <w:t>Please note: The HEC recommends that participants receive an information sheet, which they must be able to retain, unless there are good reasons for not adopting such a procedure.</w:t>
      </w:r>
      <w:r w:rsidRPr="00AF45D4">
        <w:rPr>
          <w:rFonts w:ascii="Times New Roman" w:eastAsia="Libre Baskerville" w:hAnsi="Times New Roman" w:cs="Times New Roman"/>
          <w:b/>
          <w:color w:val="000000" w:themeColor="text1"/>
          <w:lang w:val="en-NZ"/>
        </w:rPr>
        <w:t xml:space="preserve"> </w:t>
      </w:r>
    </w:p>
    <w:p w14:paraId="31BF8BBC" w14:textId="77777777" w:rsidR="006C7BDF" w:rsidRPr="00AF45D4" w:rsidRDefault="006C7BDF" w:rsidP="006C7BDF">
      <w:pPr>
        <w:pStyle w:val="Normal10"/>
        <w:ind w:left="426"/>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The information sheet(s) and the consent form(s) should be separate. Projects which </w:t>
      </w:r>
      <w:r w:rsidRPr="00AF45D4">
        <w:rPr>
          <w:rFonts w:ascii="Times New Roman" w:eastAsia="Libre Baskerville" w:hAnsi="Times New Roman" w:cs="Times New Roman"/>
          <w:b/>
          <w:color w:val="000000" w:themeColor="text1"/>
          <w:lang w:val="en-NZ"/>
        </w:rPr>
        <w:t xml:space="preserve">only </w:t>
      </w:r>
      <w:r w:rsidRPr="00AF45D4">
        <w:rPr>
          <w:rFonts w:ascii="Times New Roman" w:eastAsia="Libre Baskerville" w:hAnsi="Times New Roman" w:cs="Times New Roman"/>
          <w:color w:val="000000" w:themeColor="text1"/>
          <w:lang w:val="en-NZ"/>
        </w:rPr>
        <w:t xml:space="preserve">involve an anonymous questionnaire may not necessarily require a separate information sheet, provided that the questionnaire includes your name and contact number as well as the other points contained in the information and consent templates available on the HEC website. </w:t>
      </w:r>
      <w:r w:rsidRPr="00AF45D4">
        <w:rPr>
          <w:rFonts w:ascii="Times New Roman" w:eastAsia="Libre Baskerville" w:hAnsi="Times New Roman" w:cs="Times New Roman"/>
          <w:i/>
          <w:color w:val="000000" w:themeColor="text1"/>
          <w:lang w:val="en-NZ"/>
        </w:rPr>
        <w:t xml:space="preserve">Please note: so that participants can retain a copy of the information sheets, the information sheet(s) and the consent form(s) should be separate. </w:t>
      </w:r>
    </w:p>
    <w:p w14:paraId="1C606AB0" w14:textId="77777777" w:rsidR="006C7BDF" w:rsidRPr="00AF45D4" w:rsidRDefault="006C7BDF" w:rsidP="006C7BDF">
      <w:pPr>
        <w:pStyle w:val="Normal10"/>
        <w:ind w:left="426"/>
        <w:rPr>
          <w:rFonts w:ascii="Times New Roman" w:hAnsi="Times New Roman" w:cs="Times New Roman"/>
          <w:color w:val="000000" w:themeColor="text1"/>
          <w:lang w:val="en-NZ"/>
        </w:rPr>
      </w:pPr>
    </w:p>
    <w:p w14:paraId="118B7A15" w14:textId="77777777" w:rsidR="0012397B" w:rsidRDefault="006C7BDF" w:rsidP="0012397B">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By whom and how will information be given to potential participants? Please attach a copy of the information sheet and consent form (if email/internet, please provide a screen shot), or the oral briefing script. Also, please set out in precise detail the processes used to obtain consent, and ensure that those processes allow the participant the opportunity to say no or withdraw without stress, embarrassment or difficulty. Where you do not intend to gain written consent,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where you will rely on oral consent </w:t>
      </w:r>
      <w:r w:rsidR="007C0833" w:rsidRPr="00AF45D4">
        <w:rPr>
          <w:rFonts w:ascii="Times New Roman" w:eastAsia="Libre Baskerville" w:hAnsi="Times New Roman" w:cs="Times New Roman"/>
          <w:color w:val="000000" w:themeColor="text1"/>
          <w:lang w:val="en-NZ"/>
        </w:rPr>
        <w:t>etc.</w:t>
      </w:r>
      <w:r w:rsidRPr="00AF45D4">
        <w:rPr>
          <w:rFonts w:ascii="Times New Roman" w:eastAsia="Libre Baskerville" w:hAnsi="Times New Roman" w:cs="Times New Roman"/>
          <w:color w:val="000000" w:themeColor="text1"/>
          <w:lang w:val="en-NZ"/>
        </w:rPr>
        <w:t>) please justify and explain how you will gain consent.</w:t>
      </w:r>
    </w:p>
    <w:p w14:paraId="60B213FC" w14:textId="6FEA996D" w:rsidR="00D54207" w:rsidRPr="0012397B" w:rsidRDefault="00EF3A2A" w:rsidP="0012397B">
      <w:pPr>
        <w:pStyle w:val="Normal10"/>
        <w:widowControl/>
        <w:spacing w:after="200" w:line="276" w:lineRule="auto"/>
        <w:ind w:left="426"/>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 xml:space="preserve">The public health sections of the hospitals will share the information sheet. </w:t>
      </w:r>
      <w:r>
        <w:rPr>
          <w:rFonts w:ascii="Times New Roman" w:eastAsia="Libre Baskerville" w:hAnsi="Times New Roman" w:cs="Times New Roman"/>
          <w:b/>
          <w:color w:val="000000" w:themeColor="text1"/>
          <w:lang w:val="en-NZ"/>
        </w:rPr>
        <w:t>The field workers</w:t>
      </w:r>
      <w:r w:rsidR="00F5482E">
        <w:rPr>
          <w:rFonts w:ascii="Times New Roman" w:eastAsia="Libre Baskerville" w:hAnsi="Times New Roman" w:cs="Times New Roman"/>
          <w:b/>
          <w:color w:val="000000" w:themeColor="text1"/>
          <w:lang w:val="en-NZ"/>
        </w:rPr>
        <w:t xml:space="preserve"> </w:t>
      </w:r>
      <w:r>
        <w:rPr>
          <w:rFonts w:ascii="Times New Roman" w:hAnsi="Times New Roman" w:cs="Times New Roman"/>
          <w:b/>
          <w:color w:val="000000" w:themeColor="text1"/>
          <w:lang w:val="en-NZ"/>
        </w:rPr>
        <w:t xml:space="preserve">will give </w:t>
      </w:r>
      <w:r w:rsidR="00F5482E">
        <w:rPr>
          <w:rFonts w:ascii="Times New Roman" w:hAnsi="Times New Roman" w:cs="Times New Roman"/>
          <w:b/>
          <w:color w:val="000000" w:themeColor="text1"/>
          <w:lang w:val="en-NZ"/>
        </w:rPr>
        <w:t xml:space="preserve">time to ask questions about </w:t>
      </w:r>
      <w:r w:rsidR="00DB2239">
        <w:rPr>
          <w:rFonts w:ascii="Times New Roman" w:hAnsi="Times New Roman" w:cs="Times New Roman"/>
          <w:b/>
          <w:color w:val="000000" w:themeColor="text1"/>
          <w:lang w:val="en-NZ"/>
        </w:rPr>
        <w:t xml:space="preserve">the </w:t>
      </w:r>
      <w:r w:rsidR="00F5482E">
        <w:rPr>
          <w:rFonts w:ascii="Times New Roman" w:hAnsi="Times New Roman" w:cs="Times New Roman"/>
          <w:b/>
          <w:color w:val="000000" w:themeColor="text1"/>
          <w:lang w:val="en-NZ"/>
        </w:rPr>
        <w:t xml:space="preserve">information sheet </w:t>
      </w:r>
      <w:r w:rsidR="00770C89">
        <w:rPr>
          <w:rFonts w:ascii="Times New Roman" w:hAnsi="Times New Roman" w:cs="Times New Roman"/>
          <w:b/>
          <w:color w:val="000000" w:themeColor="text1"/>
          <w:lang w:val="en-NZ"/>
        </w:rPr>
        <w:t>respondents</w:t>
      </w:r>
      <w:r w:rsidR="0024166D">
        <w:rPr>
          <w:rFonts w:ascii="Times New Roman" w:eastAsia="Libre Baskerville" w:hAnsi="Times New Roman" w:cs="Times New Roman"/>
          <w:b/>
          <w:color w:val="000000" w:themeColor="text1"/>
          <w:lang w:val="en-NZ"/>
        </w:rPr>
        <w:t xml:space="preserve"> have received by </w:t>
      </w:r>
      <w:r w:rsidR="00770C89">
        <w:rPr>
          <w:rFonts w:ascii="Times New Roman" w:eastAsia="Libre Baskerville" w:hAnsi="Times New Roman" w:cs="Times New Roman"/>
          <w:b/>
          <w:color w:val="000000" w:themeColor="text1"/>
          <w:lang w:val="en-NZ"/>
        </w:rPr>
        <w:t xml:space="preserve">public health sections. Field workers will </w:t>
      </w:r>
      <w:r w:rsidR="00F5482E">
        <w:rPr>
          <w:rFonts w:ascii="Times New Roman" w:eastAsia="Libre Baskerville" w:hAnsi="Times New Roman" w:cs="Times New Roman"/>
          <w:b/>
          <w:color w:val="000000" w:themeColor="text1"/>
          <w:lang w:val="en-NZ"/>
        </w:rPr>
        <w:t>answer any question respondents have</w:t>
      </w:r>
      <w:r w:rsidR="00D54207" w:rsidRPr="0012397B">
        <w:rPr>
          <w:rFonts w:ascii="Times New Roman" w:eastAsia="Libre Baskerville" w:hAnsi="Times New Roman" w:cs="Times New Roman"/>
          <w:b/>
          <w:color w:val="000000" w:themeColor="text1"/>
          <w:lang w:val="en-NZ"/>
        </w:rPr>
        <w:t>. Field workers will make respondents aware that they can withd</w:t>
      </w:r>
      <w:r w:rsidR="002835FE">
        <w:rPr>
          <w:rFonts w:ascii="Times New Roman" w:eastAsia="Libre Baskerville" w:hAnsi="Times New Roman" w:cs="Times New Roman"/>
          <w:b/>
          <w:color w:val="000000" w:themeColor="text1"/>
          <w:lang w:val="en-NZ"/>
        </w:rPr>
        <w:t xml:space="preserve">raw </w:t>
      </w:r>
      <w:r w:rsidR="006B68F4">
        <w:rPr>
          <w:rFonts w:ascii="Times New Roman" w:eastAsia="Libre Baskerville" w:hAnsi="Times New Roman" w:cs="Times New Roman"/>
          <w:b/>
          <w:color w:val="000000" w:themeColor="text1"/>
          <w:lang w:val="en-NZ"/>
        </w:rPr>
        <w:t xml:space="preserve">from the survey at </w:t>
      </w:r>
      <w:r w:rsidR="0024166D">
        <w:rPr>
          <w:rFonts w:ascii="Times New Roman" w:eastAsia="Libre Baskerville" w:hAnsi="Times New Roman" w:cs="Times New Roman"/>
          <w:b/>
          <w:color w:val="000000" w:themeColor="text1"/>
          <w:lang w:val="en-NZ"/>
        </w:rPr>
        <w:t>the commencement of interview and during the interview process</w:t>
      </w:r>
      <w:r w:rsidR="00D54207" w:rsidRPr="0012397B">
        <w:rPr>
          <w:rFonts w:ascii="Times New Roman" w:eastAsia="Libre Baskerville" w:hAnsi="Times New Roman" w:cs="Times New Roman"/>
          <w:b/>
          <w:color w:val="000000" w:themeColor="text1"/>
          <w:lang w:val="en-NZ"/>
        </w:rPr>
        <w:t xml:space="preserve">; do not have to answer every question; can ask questions about the study at any time; and contact the researcher for further information. </w:t>
      </w:r>
      <w:r w:rsidR="005236EE">
        <w:rPr>
          <w:rFonts w:ascii="Times New Roman" w:eastAsia="Libre Baskerville" w:hAnsi="Times New Roman" w:cs="Times New Roman"/>
          <w:b/>
          <w:color w:val="000000" w:themeColor="text1"/>
          <w:lang w:val="en-NZ"/>
        </w:rPr>
        <w:t xml:space="preserve">Field workers will inform the participants that once the information is entered into the system, it will remain anonymous. Therefore, researcher will be unable to locate and delete a particular participant’s information. </w:t>
      </w:r>
      <w:r w:rsidR="00D54207" w:rsidRPr="0012397B">
        <w:rPr>
          <w:rFonts w:ascii="Times New Roman" w:eastAsia="Libre Baskerville" w:hAnsi="Times New Roman" w:cs="Times New Roman"/>
          <w:b/>
          <w:color w:val="000000" w:themeColor="text1"/>
          <w:lang w:val="en-NZ"/>
        </w:rPr>
        <w:t>Once field workers clarify any doubts or questions about the survey, they will obtain consent from the participants. Participants will sign the consent paper pr</w:t>
      </w:r>
      <w:r w:rsidR="002835FE">
        <w:rPr>
          <w:rFonts w:ascii="Times New Roman" w:eastAsia="Libre Baskerville" w:hAnsi="Times New Roman" w:cs="Times New Roman"/>
          <w:b/>
          <w:color w:val="000000" w:themeColor="text1"/>
          <w:lang w:val="en-NZ"/>
        </w:rPr>
        <w:t xml:space="preserve">ior to answering the questions. The field worker will photograph the signed consent form and upload </w:t>
      </w:r>
      <w:r w:rsidR="005236EE">
        <w:rPr>
          <w:rFonts w:ascii="Times New Roman" w:eastAsia="Libre Baskerville" w:hAnsi="Times New Roman" w:cs="Times New Roman"/>
          <w:b/>
          <w:color w:val="000000" w:themeColor="text1"/>
          <w:lang w:val="en-NZ"/>
        </w:rPr>
        <w:t>to the system on interview spot. The participant will be given the hardcopy of the consent form.</w:t>
      </w:r>
    </w:p>
    <w:p w14:paraId="54ECE8F3" w14:textId="77777777" w:rsidR="006C7BDF" w:rsidRPr="00AF45D4" w:rsidRDefault="006C7BDF" w:rsidP="006C7BDF">
      <w:pPr>
        <w:pStyle w:val="Normal10"/>
        <w:ind w:left="426"/>
        <w:rPr>
          <w:rFonts w:ascii="Times New Roman" w:hAnsi="Times New Roman" w:cs="Times New Roman"/>
          <w:color w:val="000000" w:themeColor="text1"/>
          <w:lang w:val="en-NZ"/>
        </w:rPr>
      </w:pPr>
    </w:p>
    <w:p w14:paraId="1FB195B6" w14:textId="60F50DCB"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Are all participants competent to give consent on their own behalf? </w:t>
      </w:r>
      <w:r w:rsidR="0012397B" w:rsidRPr="0012397B">
        <w:rPr>
          <w:rFonts w:ascii="Times New Roman" w:eastAsia="Libre Baskerville" w:hAnsi="Times New Roman" w:cs="Times New Roman"/>
          <w:b/>
          <w:color w:val="000000" w:themeColor="text1"/>
          <w:lang w:val="en-NZ"/>
        </w:rPr>
        <w:t>YES</w:t>
      </w:r>
      <w:r w:rsidR="0012397B">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As a rule, children and young adults under the age of 16 years (or 18 years if still at school) will require parental consent to participate in y</w:t>
      </w:r>
      <w:r w:rsidR="0012397B">
        <w:rPr>
          <w:rFonts w:ascii="Times New Roman" w:eastAsia="Libre Baskerville" w:hAnsi="Times New Roman" w:cs="Times New Roman"/>
          <w:color w:val="000000" w:themeColor="text1"/>
          <w:lang w:val="en-NZ"/>
        </w:rPr>
        <w:t xml:space="preserve">our research, as do adults who </w:t>
      </w:r>
      <w:r w:rsidRPr="00AF45D4">
        <w:rPr>
          <w:rFonts w:ascii="Times New Roman" w:eastAsia="Libre Baskerville" w:hAnsi="Times New Roman" w:cs="Times New Roman"/>
          <w:color w:val="000000" w:themeColor="text1"/>
          <w:lang w:val="en-NZ"/>
        </w:rPr>
        <w:t>have impairments that limit their capacity to represent themselves. All such participants unable to give consent should still receive a suitable information sheet and assent form where practicable. It is possible in some cases that respect for the autonomy will override concerns over ethical and legal competency, but these are rare and require much justification, and usually only arise in the context of a general community approval to waive competency requirements.</w:t>
      </w:r>
    </w:p>
    <w:p w14:paraId="7AC91C03" w14:textId="77777777" w:rsidR="006C7BDF" w:rsidRPr="00AF45D4" w:rsidRDefault="006C7BDF" w:rsidP="006C7BDF">
      <w:pPr>
        <w:ind w:left="426"/>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If no, please explain,</w:t>
      </w:r>
    </w:p>
    <w:p w14:paraId="1044A870"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why</w:t>
      </w:r>
      <w:proofErr w:type="gramEnd"/>
      <w:r w:rsidRPr="00AF45D4">
        <w:rPr>
          <w:rFonts w:ascii="Times New Roman" w:hAnsi="Times New Roman" w:cs="Times New Roman"/>
          <w:color w:val="000000" w:themeColor="text1"/>
          <w:lang w:val="en-NZ"/>
        </w:rPr>
        <w:t xml:space="preserve"> they are not competent to give informed consent on their behalf?</w:t>
      </w:r>
    </w:p>
    <w:p w14:paraId="34FE8237"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how</w:t>
      </w:r>
      <w:proofErr w:type="gramEnd"/>
      <w:r w:rsidRPr="00AF45D4">
        <w:rPr>
          <w:rFonts w:ascii="Times New Roman" w:hAnsi="Times New Roman" w:cs="Times New Roman"/>
          <w:color w:val="000000" w:themeColor="text1"/>
          <w:lang w:val="en-NZ"/>
        </w:rPr>
        <w:t xml:space="preserve"> consent will be obtained in the absence of that competency?</w:t>
      </w:r>
    </w:p>
    <w:p w14:paraId="22D6544B"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if</w:t>
      </w:r>
      <w:proofErr w:type="gramEnd"/>
      <w:r w:rsidRPr="00AF45D4">
        <w:rPr>
          <w:rFonts w:ascii="Times New Roman" w:hAnsi="Times New Roman" w:cs="Times New Roman"/>
          <w:color w:val="000000" w:themeColor="text1"/>
          <w:lang w:val="en-NZ"/>
        </w:rPr>
        <w:t xml:space="preserve"> applicable, how will assent to participate be gained?</w:t>
      </w:r>
    </w:p>
    <w:p w14:paraId="136C92B2" w14:textId="77777777" w:rsidR="006C7BDF" w:rsidRPr="00AF45D4" w:rsidRDefault="006C7BDF" w:rsidP="006C7BDF">
      <w:pPr>
        <w:pStyle w:val="Normal10"/>
        <w:tabs>
          <w:tab w:val="left" w:pos="540"/>
        </w:tabs>
        <w:rPr>
          <w:rFonts w:ascii="Times New Roman" w:hAnsi="Times New Roman" w:cs="Times New Roman"/>
          <w:color w:val="000000" w:themeColor="text1"/>
          <w:lang w:val="en-NZ"/>
        </w:rPr>
      </w:pPr>
    </w:p>
    <w:p w14:paraId="47447B26"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Privacy and Confidentiality</w:t>
      </w:r>
    </w:p>
    <w:p w14:paraId="29353B65" w14:textId="069E11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Will information pertaining to or about the participants be obtained from any source other than the participant?  </w:t>
      </w:r>
      <w:r w:rsidR="00C274AD">
        <w:rPr>
          <w:rFonts w:ascii="Times New Roman" w:eastAsia="Libre Baskerville" w:hAnsi="Times New Roman" w:cs="Times New Roman"/>
          <w:b/>
          <w:color w:val="000000" w:themeColor="text1"/>
          <w:lang w:val="en-NZ"/>
        </w:rPr>
        <w:t xml:space="preserve">YES </w:t>
      </w:r>
      <w:r w:rsidRPr="00AF45D4">
        <w:rPr>
          <w:rFonts w:ascii="Times New Roman" w:eastAsia="Libre Baskerville" w:hAnsi="Times New Roman" w:cs="Times New Roman"/>
          <w:color w:val="000000" w:themeColor="text1"/>
          <w:lang w:val="en-NZ"/>
        </w:rPr>
        <w:t>If yes please state:</w:t>
      </w:r>
    </w:p>
    <w:p w14:paraId="7A345C51" w14:textId="26A4AD38" w:rsidR="006C7BDF" w:rsidRDefault="00C274AD" w:rsidP="006C7BDF">
      <w:pPr>
        <w:pStyle w:val="Normal10"/>
        <w:widowControl/>
        <w:numPr>
          <w:ilvl w:val="1"/>
          <w:numId w:val="41"/>
        </w:numPr>
        <w:spacing w:after="200" w:line="276" w:lineRule="auto"/>
        <w:ind w:left="993" w:hanging="567"/>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The</w:t>
      </w:r>
      <w:r w:rsidR="006C7BDF" w:rsidRPr="00AF45D4">
        <w:rPr>
          <w:rFonts w:ascii="Times New Roman" w:eastAsia="Libre Baskerville" w:hAnsi="Times New Roman" w:cs="Times New Roman"/>
          <w:color w:val="000000" w:themeColor="text1"/>
          <w:lang w:val="en-NZ"/>
        </w:rPr>
        <w:t xml:space="preserve"> identity of the third party or parties.</w:t>
      </w:r>
    </w:p>
    <w:p w14:paraId="1695F2EC" w14:textId="7FB01DB8" w:rsidR="00C274AD" w:rsidRPr="00C274AD" w:rsidRDefault="00C274AD" w:rsidP="00C274AD">
      <w:pPr>
        <w:pStyle w:val="Normal10"/>
        <w:widowControl/>
        <w:spacing w:after="200" w:line="276" w:lineRule="auto"/>
        <w:ind w:left="993"/>
        <w:rPr>
          <w:rFonts w:ascii="Times New Roman" w:eastAsia="Libre Baskerville" w:hAnsi="Times New Roman" w:cs="Times New Roman"/>
          <w:b/>
          <w:color w:val="000000" w:themeColor="text1"/>
          <w:lang w:val="en-NZ"/>
        </w:rPr>
      </w:pPr>
      <w:r w:rsidRPr="00C274AD">
        <w:rPr>
          <w:rFonts w:ascii="Times New Roman" w:eastAsia="Libre Baskerville" w:hAnsi="Times New Roman" w:cs="Times New Roman"/>
          <w:b/>
          <w:color w:val="000000" w:themeColor="text1"/>
          <w:lang w:val="en-NZ"/>
        </w:rPr>
        <w:t>Ministry of Health</w:t>
      </w:r>
    </w:p>
    <w:p w14:paraId="45C68C55" w14:textId="0FA895D5" w:rsidR="006C7BDF" w:rsidRDefault="00C274AD" w:rsidP="006C7BDF">
      <w:pPr>
        <w:pStyle w:val="Normal10"/>
        <w:widowControl/>
        <w:numPr>
          <w:ilvl w:val="1"/>
          <w:numId w:val="41"/>
        </w:numPr>
        <w:spacing w:after="200" w:line="276" w:lineRule="auto"/>
        <w:ind w:left="993" w:hanging="567"/>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Why</w:t>
      </w:r>
      <w:r w:rsidR="006C7BDF" w:rsidRPr="00AF45D4">
        <w:rPr>
          <w:rFonts w:ascii="Times New Roman" w:eastAsia="Libre Baskerville" w:hAnsi="Times New Roman" w:cs="Times New Roman"/>
          <w:color w:val="000000" w:themeColor="text1"/>
          <w:lang w:val="en-NZ"/>
        </w:rPr>
        <w:t xml:space="preserve"> such information is needed.</w:t>
      </w:r>
    </w:p>
    <w:p w14:paraId="5188C6F9" w14:textId="1715FE2E" w:rsidR="00C274AD" w:rsidRPr="00AF45D4" w:rsidRDefault="00F5482E" w:rsidP="00C274AD">
      <w:pPr>
        <w:pStyle w:val="Normal10"/>
        <w:widowControl/>
        <w:spacing w:after="200" w:line="276" w:lineRule="auto"/>
        <w:ind w:left="993"/>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 xml:space="preserve">To obtain contact details of </w:t>
      </w:r>
      <w:r w:rsidR="00C274AD" w:rsidRPr="001C1ED2">
        <w:rPr>
          <w:rFonts w:ascii="Times New Roman" w:hAnsi="Times New Roman" w:cs="Times New Roman"/>
          <w:b/>
          <w:color w:val="000000" w:themeColor="text1"/>
          <w:lang w:val="en-NZ"/>
        </w:rPr>
        <w:t xml:space="preserve">potential </w:t>
      </w:r>
      <w:r w:rsidR="00C42F59">
        <w:rPr>
          <w:rFonts w:ascii="Times New Roman" w:hAnsi="Times New Roman" w:cs="Times New Roman"/>
          <w:b/>
          <w:color w:val="000000" w:themeColor="text1"/>
          <w:lang w:val="en-NZ"/>
        </w:rPr>
        <w:t>respondents diagnosed with ambulatory care sensitive conditions</w:t>
      </w:r>
      <w:r w:rsidR="00C274AD" w:rsidRPr="001C1ED2">
        <w:rPr>
          <w:rFonts w:ascii="Times New Roman" w:hAnsi="Times New Roman" w:cs="Times New Roman"/>
          <w:b/>
          <w:color w:val="000000" w:themeColor="text1"/>
          <w:lang w:val="en-NZ"/>
        </w:rPr>
        <w:t>.</w:t>
      </w:r>
    </w:p>
    <w:p w14:paraId="3C858CBF" w14:textId="77777777" w:rsidR="00C274AD" w:rsidRDefault="00C274AD" w:rsidP="00C274AD">
      <w:pPr>
        <w:pStyle w:val="Normal10"/>
        <w:widowControl/>
        <w:numPr>
          <w:ilvl w:val="1"/>
          <w:numId w:val="41"/>
        </w:numPr>
        <w:spacing w:after="200" w:line="276" w:lineRule="auto"/>
        <w:ind w:left="993" w:hanging="567"/>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w:t>
      </w:r>
      <w:r w:rsidR="006C7BDF" w:rsidRPr="00AF45D4">
        <w:rPr>
          <w:rFonts w:ascii="Times New Roman" w:eastAsia="Libre Baskerville" w:hAnsi="Times New Roman" w:cs="Times New Roman"/>
          <w:color w:val="000000" w:themeColor="text1"/>
          <w:lang w:val="en-NZ"/>
        </w:rPr>
        <w:t xml:space="preserve"> will you obtain consent from the </w:t>
      </w:r>
      <w:r w:rsidR="007C0833" w:rsidRPr="00AF45D4">
        <w:rPr>
          <w:rFonts w:ascii="Times New Roman" w:eastAsia="Libre Baskerville" w:hAnsi="Times New Roman" w:cs="Times New Roman"/>
          <w:color w:val="000000" w:themeColor="text1"/>
          <w:lang w:val="en-NZ"/>
        </w:rPr>
        <w:t>participant and the third party/part</w:t>
      </w:r>
      <w:r w:rsidR="006C7BDF" w:rsidRPr="00AF45D4">
        <w:rPr>
          <w:rFonts w:ascii="Times New Roman" w:eastAsia="Libre Baskerville" w:hAnsi="Times New Roman" w:cs="Times New Roman"/>
          <w:color w:val="000000" w:themeColor="text1"/>
          <w:lang w:val="en-NZ"/>
        </w:rPr>
        <w:t>ies) to gather that data. Please ensure the information sheet is very clear about any data gathered about participants from third party participants, and how you intend to gain permission to see the data.</w:t>
      </w:r>
    </w:p>
    <w:p w14:paraId="6888627A" w14:textId="77777777" w:rsidR="00C274AD" w:rsidRDefault="00C274AD" w:rsidP="00C274AD">
      <w:pPr>
        <w:pStyle w:val="Normal10"/>
        <w:widowControl/>
        <w:spacing w:after="200" w:line="276" w:lineRule="auto"/>
        <w:ind w:left="993"/>
        <w:contextualSpacing/>
        <w:rPr>
          <w:rFonts w:ascii="Times New Roman" w:eastAsia="Libre Baskerville" w:hAnsi="Times New Roman" w:cs="Times New Roman"/>
          <w:color w:val="000000" w:themeColor="text1"/>
          <w:lang w:val="en-NZ"/>
        </w:rPr>
      </w:pPr>
    </w:p>
    <w:p w14:paraId="125BF90D" w14:textId="53DEA531" w:rsidR="00F5482E" w:rsidRDefault="00F5482E" w:rsidP="00AC6469">
      <w:pPr>
        <w:pStyle w:val="Normal10"/>
        <w:widowControl/>
        <w:spacing w:after="200" w:line="276" w:lineRule="auto"/>
        <w:ind w:left="720"/>
        <w:contextualSpacing/>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Following ethics approval from University of Canterbury, a</w:t>
      </w:r>
      <w:r w:rsidRPr="001C1ED2">
        <w:rPr>
          <w:rFonts w:ascii="Times New Roman" w:hAnsi="Times New Roman" w:cs="Times New Roman"/>
          <w:b/>
          <w:color w:val="000000" w:themeColor="text1"/>
          <w:lang w:val="en-NZ"/>
        </w:rPr>
        <w:t xml:space="preserve"> formal online request will be mailed to policy planning and i</w:t>
      </w:r>
      <w:r>
        <w:rPr>
          <w:rFonts w:ascii="Times New Roman" w:hAnsi="Times New Roman" w:cs="Times New Roman"/>
          <w:b/>
          <w:color w:val="000000" w:themeColor="text1"/>
          <w:lang w:val="en-NZ"/>
        </w:rPr>
        <w:t>nternational health division of the Ministry of Health</w:t>
      </w:r>
      <w:r w:rsidRPr="001C1ED2">
        <w:rPr>
          <w:rFonts w:ascii="Times New Roman" w:hAnsi="Times New Roman" w:cs="Times New Roman"/>
          <w:b/>
          <w:color w:val="000000" w:themeColor="text1"/>
          <w:lang w:val="en-NZ"/>
        </w:rPr>
        <w:t>.</w:t>
      </w:r>
      <w:r w:rsidR="00AC6469">
        <w:rPr>
          <w:rFonts w:ascii="Times New Roman" w:hAnsi="Times New Roman" w:cs="Times New Roman"/>
          <w:b/>
          <w:color w:val="000000" w:themeColor="text1"/>
          <w:lang w:val="en-NZ"/>
        </w:rPr>
        <w:t xml:space="preserve"> Once approved, </w:t>
      </w:r>
      <w:r>
        <w:rPr>
          <w:rFonts w:ascii="Times New Roman" w:hAnsi="Times New Roman" w:cs="Times New Roman"/>
          <w:b/>
          <w:color w:val="000000" w:themeColor="text1"/>
          <w:lang w:val="en-NZ"/>
        </w:rPr>
        <w:t xml:space="preserve">Ministry of Health will inform the patients about the research through public health sections of the hospitals. The public health sections of the hospitals will provide the information sheet to all the potential participants. Any potential respondent willing to participate will share the contact details with the public health divisions of the hospitals. Ministry of Health will gather this pool of patients willing to participate in the research. The contacts of this pool of patients will be shared by Ministry of Health to the researcher. </w:t>
      </w:r>
    </w:p>
    <w:p w14:paraId="070C6389" w14:textId="2C960574" w:rsidR="00C274AD" w:rsidRPr="00AF45D4" w:rsidRDefault="00F5482E" w:rsidP="00F5482E">
      <w:pPr>
        <w:pStyle w:val="Normal10"/>
        <w:ind w:left="720"/>
        <w:jc w:val="both"/>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 xml:space="preserve"> </w:t>
      </w:r>
    </w:p>
    <w:p w14:paraId="10CCDBF8" w14:textId="25718CC0" w:rsidR="006C7BDF" w:rsidRPr="00AF45D4" w:rsidRDefault="00C274AD" w:rsidP="006C7BDF">
      <w:pPr>
        <w:pStyle w:val="Normal10"/>
        <w:widowControl/>
        <w:numPr>
          <w:ilvl w:val="1"/>
          <w:numId w:val="41"/>
        </w:numPr>
        <w:spacing w:after="200" w:line="276" w:lineRule="auto"/>
        <w:ind w:left="993" w:hanging="567"/>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The</w:t>
      </w:r>
      <w:r w:rsidR="006C7BDF" w:rsidRPr="00AF45D4">
        <w:rPr>
          <w:rFonts w:ascii="Times New Roman" w:eastAsia="Libre Baskerville" w:hAnsi="Times New Roman" w:cs="Times New Roman"/>
          <w:color w:val="000000" w:themeColor="text1"/>
          <w:lang w:val="en-NZ"/>
        </w:rPr>
        <w:t xml:space="preserve"> processes you will use to obtain that data.  If you are using recruitment strategies that access potential participants via a third party please discuss your specific methods here. In general, it is not legal for your participants to give private contact details of other people to you. Usually, should you wish to snowball recruit, you should give your participants an information sheet or advertisement that they can give to others, in the hope that those third parties will then contact you. </w:t>
      </w:r>
    </w:p>
    <w:p w14:paraId="1E1F72DE" w14:textId="3D40BF7A" w:rsidR="006C7BDF" w:rsidRDefault="006C7BDF" w:rsidP="006C7BDF">
      <w:pPr>
        <w:pStyle w:val="Normal10"/>
        <w:ind w:left="993"/>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It may happen that by virtue of your job, you have right of access to information concerning the participants. Where information has been collected from individuals for a purpose other than your research, it is probable that potential participants will need to be informed that their agreement to participate may involve such use.  Guidance on privacy can be found in the polic</w:t>
      </w:r>
      <w:r w:rsidR="007C0833" w:rsidRPr="00AF45D4">
        <w:rPr>
          <w:rFonts w:ascii="Times New Roman" w:eastAsia="Libre Baskerville" w:hAnsi="Times New Roman" w:cs="Times New Roman"/>
          <w:color w:val="000000" w:themeColor="text1"/>
          <w:lang w:val="en-NZ"/>
        </w:rPr>
        <w:t>i</w:t>
      </w:r>
      <w:r w:rsidRPr="00AF45D4">
        <w:rPr>
          <w:rFonts w:ascii="Times New Roman" w:eastAsia="Libre Baskerville" w:hAnsi="Times New Roman" w:cs="Times New Roman"/>
          <w:color w:val="000000" w:themeColor="text1"/>
          <w:lang w:val="en-NZ"/>
        </w:rPr>
        <w:t>es of the University, and on the website of the Privacy Commissioner.</w:t>
      </w:r>
    </w:p>
    <w:p w14:paraId="77FE6EAE" w14:textId="73D7E41B" w:rsidR="001620F6" w:rsidRDefault="001620F6" w:rsidP="006C7BDF">
      <w:pPr>
        <w:pStyle w:val="Normal10"/>
        <w:ind w:left="993"/>
        <w:rPr>
          <w:rFonts w:ascii="Times New Roman" w:eastAsia="Libre Baskerville" w:hAnsi="Times New Roman" w:cs="Times New Roman"/>
          <w:color w:val="000000" w:themeColor="text1"/>
          <w:lang w:val="en-NZ"/>
        </w:rPr>
      </w:pPr>
    </w:p>
    <w:p w14:paraId="04C1375E" w14:textId="77777777" w:rsidR="00AC6469" w:rsidRDefault="00AC6469" w:rsidP="00AC6469">
      <w:pPr>
        <w:pStyle w:val="Normal10"/>
        <w:widowControl/>
        <w:spacing w:after="200" w:line="276" w:lineRule="auto"/>
        <w:ind w:left="720"/>
        <w:contextualSpacing/>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Following ethics approval from University of Canterbury, a</w:t>
      </w:r>
      <w:r w:rsidRPr="001C1ED2">
        <w:rPr>
          <w:rFonts w:ascii="Times New Roman" w:hAnsi="Times New Roman" w:cs="Times New Roman"/>
          <w:b/>
          <w:color w:val="000000" w:themeColor="text1"/>
          <w:lang w:val="en-NZ"/>
        </w:rPr>
        <w:t xml:space="preserve"> formal online request will be mailed to policy planning and i</w:t>
      </w:r>
      <w:r>
        <w:rPr>
          <w:rFonts w:ascii="Times New Roman" w:hAnsi="Times New Roman" w:cs="Times New Roman"/>
          <w:b/>
          <w:color w:val="000000" w:themeColor="text1"/>
          <w:lang w:val="en-NZ"/>
        </w:rPr>
        <w:t>nternational health division of the Ministry of Health</w:t>
      </w:r>
      <w:r w:rsidRPr="001C1ED2">
        <w:rPr>
          <w:rFonts w:ascii="Times New Roman" w:hAnsi="Times New Roman" w:cs="Times New Roman"/>
          <w:b/>
          <w:color w:val="000000" w:themeColor="text1"/>
          <w:lang w:val="en-NZ"/>
        </w:rPr>
        <w:t>.</w:t>
      </w:r>
      <w:r>
        <w:rPr>
          <w:rFonts w:ascii="Times New Roman" w:hAnsi="Times New Roman" w:cs="Times New Roman"/>
          <w:b/>
          <w:color w:val="000000" w:themeColor="text1"/>
          <w:lang w:val="en-NZ"/>
        </w:rPr>
        <w:t xml:space="preserve"> Once approved, Ministry of Health will inform the patients about the research through public health sections of the hospitals. The public health sections of the hospitals will provide the information sheet to all the potential participants. Any potential respondent willing to participate will share the contact details with the public health divisions of the hospitals. Ministry of Health will gather this pool of patients willing to participate in the research. The contacts of this pool of patients will be shared by Ministry of Health to the researcher. </w:t>
      </w:r>
    </w:p>
    <w:p w14:paraId="378663D9" w14:textId="77777777" w:rsidR="006C7BDF" w:rsidRPr="00AF45D4" w:rsidRDefault="006C7BDF" w:rsidP="006C7BDF">
      <w:pPr>
        <w:pStyle w:val="Normal10"/>
        <w:rPr>
          <w:rFonts w:ascii="Times New Roman" w:hAnsi="Times New Roman" w:cs="Times New Roman"/>
          <w:color w:val="000000" w:themeColor="text1"/>
          <w:lang w:val="en-NZ"/>
        </w:rPr>
      </w:pPr>
    </w:p>
    <w:p w14:paraId="39B15453" w14:textId="79C716E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 Is information that identifies participants to be given to any person outside the research team, or if identification of or attribution of comments by participants is sought, please explain h</w:t>
      </w:r>
      <w:r w:rsidR="00FC455F">
        <w:rPr>
          <w:rFonts w:ascii="Times New Roman" w:eastAsia="Libre Baskerville" w:hAnsi="Times New Roman" w:cs="Times New Roman"/>
          <w:color w:val="000000" w:themeColor="text1"/>
          <w:lang w:val="en-NZ"/>
        </w:rPr>
        <w:t xml:space="preserve">ow and why. </w:t>
      </w:r>
      <w:r w:rsidR="00FC455F"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how and why and include this in the information and consent forms.</w:t>
      </w:r>
    </w:p>
    <w:p w14:paraId="62FCBB7B" w14:textId="77777777" w:rsidR="006C7BDF" w:rsidRPr="00AF45D4" w:rsidRDefault="006C7BDF" w:rsidP="006C7BDF">
      <w:pPr>
        <w:pStyle w:val="Normal10"/>
        <w:ind w:left="426"/>
        <w:rPr>
          <w:rFonts w:ascii="Times New Roman" w:hAnsi="Times New Roman" w:cs="Times New Roman"/>
          <w:color w:val="000000" w:themeColor="text1"/>
          <w:lang w:val="en-NZ"/>
        </w:rPr>
      </w:pPr>
    </w:p>
    <w:p w14:paraId="5AFBB7D5" w14:textId="77777777" w:rsidR="002C2E00" w:rsidRDefault="006C7BDF" w:rsidP="00FC455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explain how confidentiality of the participants’ identities will be maintained in the treatment and use of the data.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the HEC expects that researchers will attempt to ensure that stored data is separated into identifying data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consent forms, coding forms), and de-identified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coded data, de-identified transcripts): typically this is done by assigning participants a code on the consent form, and using that code on any data, transcripts, etc.  Where this is too difficult, please explain why.</w:t>
      </w:r>
      <w:r w:rsidR="007C0833" w:rsidRPr="00AF45D4">
        <w:rPr>
          <w:rFonts w:ascii="Times New Roman" w:eastAsia="Libre Baskerville" w:hAnsi="Times New Roman" w:cs="Times New Roman"/>
          <w:color w:val="000000" w:themeColor="text1"/>
          <w:lang w:val="en-NZ"/>
        </w:rPr>
        <w:t xml:space="preserve"> Backups of the data should be stored on the UC server.</w:t>
      </w:r>
    </w:p>
    <w:p w14:paraId="72F8A44F" w14:textId="29F2999C" w:rsidR="006C7BDF" w:rsidRPr="002C2E00" w:rsidRDefault="00FC455F" w:rsidP="002C2E00">
      <w:pPr>
        <w:pStyle w:val="Normal10"/>
        <w:widowControl/>
        <w:spacing w:after="200" w:line="276" w:lineRule="auto"/>
        <w:ind w:left="426"/>
        <w:rPr>
          <w:rFonts w:ascii="Times New Roman" w:eastAsia="Libre Baskerville" w:hAnsi="Times New Roman" w:cs="Times New Roman"/>
          <w:color w:val="000000" w:themeColor="text1"/>
          <w:lang w:val="en-NZ"/>
        </w:rPr>
      </w:pPr>
      <w:r w:rsidRPr="002C2E00">
        <w:rPr>
          <w:rFonts w:ascii="Times New Roman" w:eastAsia="Libre Baskerville" w:hAnsi="Times New Roman" w:cs="Times New Roman"/>
          <w:b/>
          <w:color w:val="000000" w:themeColor="text1"/>
          <w:lang w:val="en-NZ"/>
        </w:rPr>
        <w:t>Confidentiality will be assured by using participants study codes on all documents.</w:t>
      </w:r>
    </w:p>
    <w:p w14:paraId="0DDBD408" w14:textId="77777777" w:rsidR="00FC455F" w:rsidRPr="00AF45D4" w:rsidRDefault="00FC455F" w:rsidP="006C7BDF">
      <w:pPr>
        <w:pStyle w:val="Normal10"/>
        <w:rPr>
          <w:rFonts w:ascii="Times New Roman" w:hAnsi="Times New Roman" w:cs="Times New Roman"/>
          <w:color w:val="000000" w:themeColor="text1"/>
          <w:lang w:val="en-NZ"/>
        </w:rPr>
      </w:pPr>
    </w:p>
    <w:p w14:paraId="47C44F7A" w14:textId="3F55CA93"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an institution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school, business, etc</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to which participants belong to be named or be able to be identified in the publication or pr</w:t>
      </w:r>
      <w:r w:rsidR="00FC455F">
        <w:rPr>
          <w:rFonts w:ascii="Times New Roman" w:eastAsia="Libre Baskerville" w:hAnsi="Times New Roman" w:cs="Times New Roman"/>
          <w:color w:val="000000" w:themeColor="text1"/>
          <w:lang w:val="en-NZ"/>
        </w:rPr>
        <w:t xml:space="preserve">esentation of this project?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whether you have made the institution aware of this or why you have decided not to do so.</w:t>
      </w:r>
    </w:p>
    <w:p w14:paraId="5129E0FF" w14:textId="77777777" w:rsidR="006C7BDF" w:rsidRPr="00AF45D4" w:rsidRDefault="006C7BDF" w:rsidP="006C7BDF">
      <w:pPr>
        <w:pStyle w:val="Normal10"/>
        <w:rPr>
          <w:rFonts w:ascii="Times New Roman" w:hAnsi="Times New Roman" w:cs="Times New Roman"/>
          <w:color w:val="000000" w:themeColor="text1"/>
          <w:lang w:val="en-NZ"/>
        </w:rPr>
      </w:pPr>
    </w:p>
    <w:p w14:paraId="4EA98322"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Where will the project be conducted? It is recommended that interviews be conducted in public spaces, not in private homes. </w:t>
      </w:r>
      <w:r w:rsidRPr="00AF45D4">
        <w:rPr>
          <w:rFonts w:ascii="Times New Roman" w:eastAsia="Libre Baskerville" w:hAnsi="Times New Roman" w:cs="Times New Roman"/>
          <w:i/>
          <w:color w:val="000000" w:themeColor="text1"/>
          <w:lang w:val="en-NZ"/>
        </w:rPr>
        <w:t xml:space="preserve">The committee appreciates that in some cases there may be good academic reasons for conducting research in private homes. If you believe this applies to your project, we ask you to provide (a) a concise justification of why research in the home is necessary for your project, what alternative locations were considered, and why they were discounted, and (b) detail how you anticipate and will seek to mitigate potential risks to both participants and researchers when undertaking research in a private home(s). </w:t>
      </w:r>
    </w:p>
    <w:p w14:paraId="581889CA" w14:textId="127E8C2A" w:rsidR="006C7BDF"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note: in the case of research involving children, young adults and participants who need particular care, an adult other than the researcher is required to be present.</w:t>
      </w:r>
    </w:p>
    <w:p w14:paraId="1BD3DE2F" w14:textId="1BD89EB9" w:rsidR="00FC455F" w:rsidRDefault="00FC455F" w:rsidP="006C7BDF">
      <w:pPr>
        <w:pStyle w:val="Normal10"/>
        <w:ind w:left="426"/>
        <w:rPr>
          <w:rFonts w:ascii="Times New Roman" w:eastAsia="Libre Baskerville" w:hAnsi="Times New Roman" w:cs="Times New Roman"/>
          <w:color w:val="000000" w:themeColor="text1"/>
          <w:lang w:val="en-NZ"/>
        </w:rPr>
      </w:pPr>
    </w:p>
    <w:p w14:paraId="604DE62A" w14:textId="758CB774" w:rsidR="00FC455F" w:rsidRPr="00FC455F" w:rsidRDefault="00DB2239" w:rsidP="006C7BDF">
      <w:pPr>
        <w:pStyle w:val="Normal10"/>
        <w:ind w:left="426"/>
        <w:rPr>
          <w:rFonts w:ascii="Times New Roman" w:hAnsi="Times New Roman" w:cs="Times New Roman"/>
          <w:b/>
          <w:color w:val="000000" w:themeColor="text1"/>
          <w:lang w:val="en-NZ"/>
        </w:rPr>
      </w:pPr>
      <w:r>
        <w:rPr>
          <w:rFonts w:ascii="Times New Roman" w:eastAsia="Libre Baskerville" w:hAnsi="Times New Roman" w:cs="Times New Roman"/>
          <w:b/>
          <w:color w:val="000000" w:themeColor="text1"/>
          <w:lang w:val="en-NZ"/>
        </w:rPr>
        <w:t>Public spaces</w:t>
      </w:r>
      <w:bookmarkStart w:id="5" w:name="_GoBack"/>
      <w:bookmarkEnd w:id="5"/>
      <w:r w:rsidR="00FC455F" w:rsidRPr="00FC455F">
        <w:rPr>
          <w:rFonts w:ascii="Times New Roman" w:eastAsia="Libre Baskerville" w:hAnsi="Times New Roman" w:cs="Times New Roman"/>
          <w:b/>
          <w:color w:val="000000" w:themeColor="text1"/>
          <w:lang w:val="en-NZ"/>
        </w:rPr>
        <w:t xml:space="preserve"> in the islands</w:t>
      </w:r>
    </w:p>
    <w:p w14:paraId="406AED70"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Risk</w:t>
      </w:r>
    </w:p>
    <w:p w14:paraId="6123C078" w14:textId="77777777" w:rsidR="006C7BDF" w:rsidRPr="00AF45D4" w:rsidRDefault="006C7BDF" w:rsidP="006C7BDF">
      <w:pPr>
        <w:pStyle w:val="Normal10"/>
        <w:ind w:left="426"/>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If the answer to any of the following questions is “Yes”, please indicate briefly the nature of the risk and what actions you could take, or support mechanisms you could rely on, if a participant should become injured, distressed or offended while taking part in this project. </w:t>
      </w:r>
      <w:r w:rsidRPr="00AF45D4">
        <w:rPr>
          <w:rFonts w:ascii="Times New Roman" w:eastAsia="Libre Baskerville" w:hAnsi="Times New Roman" w:cs="Times New Roman"/>
          <w:i/>
          <w:color w:val="000000" w:themeColor="text1"/>
          <w:lang w:val="en-NZ"/>
        </w:rPr>
        <w:t xml:space="preserve"> </w:t>
      </w:r>
      <w:r w:rsidRPr="00AF45D4">
        <w:rPr>
          <w:rFonts w:ascii="Times New Roman" w:eastAsia="Libre Baskerville" w:hAnsi="Times New Roman" w:cs="Times New Roman"/>
          <w:color w:val="000000" w:themeColor="text1"/>
          <w:lang w:val="en-NZ"/>
        </w:rPr>
        <w:t>In order to maintain a distinction between the researcher and other roles, support should not be undertaken by researcher. At the very least, a list of support services should be included in the information sheet and also participants made aware of the possibility in the information sheet.</w:t>
      </w:r>
    </w:p>
    <w:p w14:paraId="339BB32E" w14:textId="1E84A9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there any r</w:t>
      </w:r>
      <w:r w:rsidR="00FC455F">
        <w:rPr>
          <w:rFonts w:ascii="Times New Roman" w:eastAsia="Libre Baskerville" w:hAnsi="Times New Roman" w:cs="Times New Roman"/>
          <w:color w:val="000000" w:themeColor="text1"/>
          <w:lang w:val="en-NZ"/>
        </w:rPr>
        <w:t xml:space="preserve">isk to physical well-being? </w:t>
      </w:r>
      <w:r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mitigate this/these risk(s).</w:t>
      </w:r>
    </w:p>
    <w:p w14:paraId="7735C1A7" w14:textId="77777777" w:rsidR="006C7BDF" w:rsidRPr="00AF45D4" w:rsidRDefault="006C7BDF" w:rsidP="006C7BDF">
      <w:pPr>
        <w:pStyle w:val="Normal10"/>
        <w:rPr>
          <w:rFonts w:ascii="Times New Roman" w:hAnsi="Times New Roman" w:cs="Times New Roman"/>
          <w:color w:val="000000" w:themeColor="text1"/>
          <w:lang w:val="en-NZ"/>
        </w:rPr>
      </w:pPr>
    </w:p>
    <w:p w14:paraId="64530A9E" w14:textId="684BB2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Could participation involve mental st</w:t>
      </w:r>
      <w:r w:rsidR="00FC455F">
        <w:rPr>
          <w:rFonts w:ascii="Times New Roman" w:eastAsia="Libre Baskerville" w:hAnsi="Times New Roman" w:cs="Times New Roman"/>
          <w:color w:val="000000" w:themeColor="text1"/>
          <w:lang w:val="en-NZ"/>
        </w:rPr>
        <w:t xml:space="preserve">ress or emotional distress? </w:t>
      </w:r>
      <w:r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mitigate this/these risk(s).</w:t>
      </w:r>
    </w:p>
    <w:p w14:paraId="60CB3F6A" w14:textId="77777777" w:rsidR="006C7BDF" w:rsidRPr="00AF45D4" w:rsidRDefault="006C7BDF" w:rsidP="006C7BDF">
      <w:pPr>
        <w:pStyle w:val="Normal10"/>
        <w:ind w:left="426"/>
        <w:rPr>
          <w:rFonts w:ascii="Times New Roman" w:hAnsi="Times New Roman" w:cs="Times New Roman"/>
          <w:color w:val="000000" w:themeColor="text1"/>
          <w:lang w:val="en-NZ"/>
        </w:rPr>
      </w:pPr>
    </w:p>
    <w:p w14:paraId="704CB48D" w14:textId="623635C6"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there a possibility of causing moral or cultural offence, </w:t>
      </w:r>
      <w:r w:rsidR="00FC455F">
        <w:rPr>
          <w:rFonts w:ascii="Times New Roman" w:eastAsia="Libre Baskerville" w:hAnsi="Times New Roman" w:cs="Times New Roman"/>
          <w:color w:val="000000" w:themeColor="text1"/>
          <w:lang w:val="en-NZ"/>
        </w:rPr>
        <w:t xml:space="preserve">inadvertently or otherwise?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reduce the possibility of causing such offence, and any consultation/awareness training undertaken.</w:t>
      </w:r>
    </w:p>
    <w:p w14:paraId="49B76668" w14:textId="77777777" w:rsidR="006C7BDF" w:rsidRPr="00AF45D4" w:rsidRDefault="006C7BDF" w:rsidP="006C7BDF">
      <w:pPr>
        <w:pStyle w:val="Normal10"/>
        <w:ind w:left="1080"/>
        <w:rPr>
          <w:rFonts w:ascii="Times New Roman" w:hAnsi="Times New Roman" w:cs="Times New Roman"/>
          <w:color w:val="000000" w:themeColor="text1"/>
          <w:lang w:val="en-NZ"/>
        </w:rPr>
      </w:pPr>
    </w:p>
    <w:p w14:paraId="1BE06DE3" w14:textId="31A23F1B" w:rsidR="006C7BDF" w:rsidRPr="00AF45D4" w:rsidRDefault="006C7BDF" w:rsidP="00281CA6">
      <w:pPr>
        <w:pStyle w:val="Normal10"/>
        <w:widowControl/>
        <w:numPr>
          <w:ilvl w:val="0"/>
          <w:numId w:val="38"/>
        </w:numPr>
        <w:tabs>
          <w:tab w:val="left" w:pos="426"/>
        </w:tabs>
        <w:spacing w:after="200" w:line="276" w:lineRule="auto"/>
        <w:ind w:left="426" w:hanging="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deception involved at any stage of the project?</w:t>
      </w:r>
      <w:r w:rsidR="00281CA6" w:rsidRPr="00AF45D4">
        <w:rPr>
          <w:rFonts w:ascii="Times New Roman" w:eastAsia="Libre Baskerville" w:hAnsi="Times New Roman" w:cs="Times New Roman"/>
          <w:color w:val="000000" w:themeColor="text1"/>
          <w:lang w:val="en-NZ"/>
        </w:rPr>
        <w:t xml:space="preserve">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describe the deception, justify its use.</w:t>
      </w:r>
    </w:p>
    <w:p w14:paraId="0BE46998" w14:textId="68CCC1F0" w:rsidR="006C7BDF" w:rsidRPr="00AF45D4" w:rsidRDefault="006C7BDF" w:rsidP="00281CA6">
      <w:pPr>
        <w:pStyle w:val="Normal10"/>
        <w:tabs>
          <w:tab w:val="left" w:pos="426"/>
        </w:tabs>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note</w:t>
      </w:r>
      <w:r w:rsidR="007C0833" w:rsidRPr="00AF45D4">
        <w:rPr>
          <w:rFonts w:ascii="Times New Roman" w:eastAsia="Libre Baskerville" w:hAnsi="Times New Roman" w:cs="Times New Roman"/>
          <w:color w:val="000000" w:themeColor="text1"/>
          <w:lang w:val="en-NZ"/>
        </w:rPr>
        <w:t xml:space="preserve">: the HEC considers the use of </w:t>
      </w:r>
      <w:r w:rsidRPr="00AF45D4">
        <w:rPr>
          <w:rFonts w:ascii="Times New Roman" w:eastAsia="Libre Baskerville" w:hAnsi="Times New Roman" w:cs="Times New Roman"/>
          <w:color w:val="000000" w:themeColor="text1"/>
          <w:lang w:val="en-NZ"/>
        </w:rPr>
        <w:t>title in the documents for the participants that is designed to hide the real aim of the project, a deception however mild.</w:t>
      </w:r>
    </w:p>
    <w:p w14:paraId="54B3B4AC" w14:textId="77777777" w:rsidR="006C7BDF" w:rsidRPr="00AF45D4" w:rsidRDefault="006C7BDF" w:rsidP="00281CA6">
      <w:pPr>
        <w:pStyle w:val="Normal10"/>
        <w:tabs>
          <w:tab w:val="left" w:pos="426"/>
        </w:tabs>
        <w:ind w:left="426"/>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attach the debriefing sheet or script that you will use to debrief each participant after they have participated in the project or at the end of the project itself.  Ensure that the debriefing sheet includes an explicit reminder that the participant can withdraw without penalty given the deception involved. </w:t>
      </w:r>
    </w:p>
    <w:p w14:paraId="0D271D21" w14:textId="77777777" w:rsidR="006C7BDF" w:rsidRPr="00AF45D4" w:rsidRDefault="006C7BDF" w:rsidP="00281CA6">
      <w:pPr>
        <w:pStyle w:val="Normal10"/>
        <w:tabs>
          <w:tab w:val="left" w:pos="426"/>
        </w:tabs>
        <w:rPr>
          <w:rFonts w:ascii="Times New Roman" w:eastAsia="Libre Baskerville" w:hAnsi="Times New Roman" w:cs="Times New Roman"/>
          <w:color w:val="000000" w:themeColor="text1"/>
          <w:lang w:val="en-NZ"/>
        </w:rPr>
      </w:pPr>
    </w:p>
    <w:p w14:paraId="30952B05"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 If yes, please describe the deception, justify its use and attach the debriefing sheet or script that you will use to debrief each participant after they have participated in the project or at the end of the project itself. Please ensure that the debriefing sheet includes an explicit reminder that the participant can withdraw without penalty given the deception involved. The use in the information sheet or consent form or questionnaire of a title that differs from the project title given in this application form, in order not to reveal the real aim of the project, is considered to be a form of deception however mild.</w:t>
      </w:r>
    </w:p>
    <w:p w14:paraId="65A022D9" w14:textId="77777777" w:rsidR="006C7BDF" w:rsidRPr="00AF45D4" w:rsidRDefault="006C7BDF" w:rsidP="006C7BDF">
      <w:pPr>
        <w:pStyle w:val="Normal10"/>
        <w:rPr>
          <w:rFonts w:ascii="Times New Roman" w:hAnsi="Times New Roman" w:cs="Times New Roman"/>
          <w:color w:val="000000" w:themeColor="text1"/>
          <w:lang w:val="en-NZ"/>
        </w:rPr>
      </w:pPr>
    </w:p>
    <w:p w14:paraId="4B65DC56"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Data Storage and Future use</w:t>
      </w:r>
    </w:p>
    <w:p w14:paraId="1DC2B299" w14:textId="5F4CDB25"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provide details of how the data will be securely stored, and how you will separate identifying and non-identifying data.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what</w:t>
      </w:r>
      <w:r w:rsidRPr="00AF45D4">
        <w:rPr>
          <w:rFonts w:ascii="Times New Roman" w:eastAsia="Libre Baskerville" w:hAnsi="Times New Roman" w:cs="Times New Roman"/>
          <w:color w:val="000000" w:themeColor="text1"/>
          <w:lang w:val="en-NZ"/>
        </w:rPr>
        <w:t xml:space="preserve"> steps will be taken to ensure that information given by participants is safe and protected? All storage facilities including electronic equipment should be in rooms that can be locked.  All data should be stored in password-protected files and, where on computers, the computers should be password protected. Data should be backed up or stored on the University servers.  If you intend to store the data in cloud services please provide a justification and documentary proof that the data will be secure (</w:t>
      </w:r>
      <w:r w:rsidR="007C0833" w:rsidRPr="00AF45D4">
        <w:rPr>
          <w:rFonts w:ascii="Times New Roman" w:eastAsia="Libre Baskerville" w:hAnsi="Times New Roman" w:cs="Times New Roman"/>
          <w:color w:val="000000" w:themeColor="text1"/>
          <w:lang w:val="en-NZ"/>
        </w:rPr>
        <w:t>e.g.</w:t>
      </w:r>
      <w:r w:rsidRPr="00AF45D4">
        <w:rPr>
          <w:rFonts w:ascii="Times New Roman" w:eastAsia="Libre Baskerville" w:hAnsi="Times New Roman" w:cs="Times New Roman"/>
          <w:color w:val="000000" w:themeColor="text1"/>
          <w:lang w:val="en-NZ"/>
        </w:rPr>
        <w:t>, relevant sections of the terms of service of the provider).</w:t>
      </w:r>
    </w:p>
    <w:p w14:paraId="206EE9B4" w14:textId="2BD01FA5" w:rsidR="007F3747" w:rsidRDefault="00AC6469" w:rsidP="00F93A3E">
      <w:pPr>
        <w:pStyle w:val="Normal10"/>
        <w:ind w:left="426"/>
        <w:rPr>
          <w:rFonts w:ascii="Times New Roman" w:hAnsi="Times New Roman" w:cs="Times New Roman"/>
          <w:color w:val="000000" w:themeColor="text1"/>
          <w:lang w:val="en-NZ"/>
        </w:rPr>
      </w:pPr>
      <w:r>
        <w:rPr>
          <w:rFonts w:ascii="Times New Roman" w:hAnsi="Times New Roman" w:cs="Times New Roman"/>
          <w:b/>
          <w:color w:val="000000" w:themeColor="text1"/>
          <w:lang w:val="en-NZ"/>
        </w:rPr>
        <w:t xml:space="preserve">Data will be collected electronically. </w:t>
      </w:r>
      <w:r w:rsidR="00F93A3E" w:rsidRPr="00F93A3E">
        <w:rPr>
          <w:rFonts w:ascii="Times New Roman" w:hAnsi="Times New Roman" w:cs="Times New Roman"/>
          <w:b/>
          <w:color w:val="000000" w:themeColor="text1"/>
          <w:lang w:val="en-NZ"/>
        </w:rPr>
        <w:t>Electronic d</w:t>
      </w:r>
      <w:r w:rsidR="007F3747">
        <w:rPr>
          <w:rFonts w:ascii="Times New Roman" w:hAnsi="Times New Roman" w:cs="Times New Roman"/>
          <w:b/>
          <w:color w:val="000000" w:themeColor="text1"/>
          <w:lang w:val="en-NZ"/>
        </w:rPr>
        <w:t xml:space="preserve">ata will be password protected. </w:t>
      </w:r>
      <w:r w:rsidR="006F67C7">
        <w:rPr>
          <w:rFonts w:ascii="Times New Roman" w:hAnsi="Times New Roman" w:cs="Times New Roman"/>
          <w:b/>
          <w:color w:val="000000" w:themeColor="text1"/>
          <w:lang w:val="en-NZ"/>
        </w:rPr>
        <w:t xml:space="preserve">It will be stored in cloud storage services via </w:t>
      </w:r>
      <w:r w:rsidR="007F3747" w:rsidRPr="00F93A3E">
        <w:rPr>
          <w:rFonts w:ascii="Times New Roman" w:hAnsi="Times New Roman" w:cs="Times New Roman"/>
          <w:b/>
          <w:color w:val="000000" w:themeColor="text1"/>
          <w:lang w:val="en-NZ"/>
        </w:rPr>
        <w:t xml:space="preserve">university server. </w:t>
      </w:r>
      <w:r w:rsidR="006F67C7">
        <w:rPr>
          <w:rFonts w:ascii="Times New Roman" w:hAnsi="Times New Roman" w:cs="Times New Roman"/>
          <w:b/>
          <w:color w:val="000000" w:themeColor="text1"/>
          <w:lang w:val="en-NZ"/>
        </w:rPr>
        <w:t>To prevent accidental loss, back-up d</w:t>
      </w:r>
      <w:r w:rsidR="007F3747">
        <w:rPr>
          <w:rFonts w:ascii="Times New Roman" w:hAnsi="Times New Roman" w:cs="Times New Roman"/>
          <w:b/>
          <w:color w:val="000000" w:themeColor="text1"/>
          <w:lang w:val="en-NZ"/>
        </w:rPr>
        <w:t xml:space="preserve">ata </w:t>
      </w:r>
      <w:r w:rsidR="006F67C7">
        <w:rPr>
          <w:rFonts w:ascii="Times New Roman" w:hAnsi="Times New Roman" w:cs="Times New Roman"/>
          <w:b/>
          <w:color w:val="000000" w:themeColor="text1"/>
          <w:lang w:val="en-NZ"/>
        </w:rPr>
        <w:t xml:space="preserve">will be </w:t>
      </w:r>
      <w:r w:rsidR="007F3747">
        <w:rPr>
          <w:rFonts w:ascii="Times New Roman" w:hAnsi="Times New Roman" w:cs="Times New Roman"/>
          <w:b/>
          <w:color w:val="000000" w:themeColor="text1"/>
          <w:lang w:val="en-NZ"/>
        </w:rPr>
        <w:t>stored on transportable media such as flash memory a</w:t>
      </w:r>
      <w:r w:rsidR="006F67C7">
        <w:rPr>
          <w:rFonts w:ascii="Times New Roman" w:hAnsi="Times New Roman" w:cs="Times New Roman"/>
          <w:b/>
          <w:color w:val="000000" w:themeColor="text1"/>
          <w:lang w:val="en-NZ"/>
        </w:rPr>
        <w:t xml:space="preserve">nd external hard drives. This will be </w:t>
      </w:r>
      <w:r w:rsidR="007F3747">
        <w:rPr>
          <w:rFonts w:ascii="Times New Roman" w:hAnsi="Times New Roman" w:cs="Times New Roman"/>
          <w:b/>
          <w:color w:val="000000" w:themeColor="text1"/>
          <w:lang w:val="en-NZ"/>
        </w:rPr>
        <w:t xml:space="preserve">stored securely </w:t>
      </w:r>
      <w:r w:rsidR="00F93A3E" w:rsidRPr="00F93A3E">
        <w:rPr>
          <w:rFonts w:ascii="Times New Roman" w:hAnsi="Times New Roman" w:cs="Times New Roman"/>
          <w:b/>
          <w:color w:val="000000" w:themeColor="text1"/>
          <w:lang w:val="en-NZ"/>
        </w:rPr>
        <w:t xml:space="preserve">in </w:t>
      </w:r>
      <w:r w:rsidR="006F67C7">
        <w:rPr>
          <w:rFonts w:ascii="Times New Roman" w:hAnsi="Times New Roman" w:cs="Times New Roman"/>
          <w:b/>
          <w:color w:val="000000" w:themeColor="text1"/>
          <w:lang w:val="en-NZ"/>
        </w:rPr>
        <w:t>separate lockable cabinets</w:t>
      </w:r>
      <w:r w:rsidR="00F93A3E" w:rsidRPr="00F93A3E">
        <w:rPr>
          <w:rFonts w:ascii="Times New Roman" w:hAnsi="Times New Roman" w:cs="Times New Roman"/>
          <w:b/>
          <w:color w:val="000000" w:themeColor="text1"/>
          <w:lang w:val="en-NZ"/>
        </w:rPr>
        <w:t xml:space="preserve"> given for individual PhD students.</w:t>
      </w:r>
      <w:r w:rsidR="00F93A3E" w:rsidRPr="00F93A3E">
        <w:rPr>
          <w:rFonts w:ascii="Times New Roman" w:hAnsi="Times New Roman" w:cs="Times New Roman"/>
          <w:color w:val="000000" w:themeColor="text1"/>
          <w:lang w:val="en-NZ"/>
        </w:rPr>
        <w:t xml:space="preserve"> </w:t>
      </w:r>
    </w:p>
    <w:p w14:paraId="2C6389D2" w14:textId="77777777" w:rsidR="007F3747" w:rsidRDefault="007F3747" w:rsidP="00F93A3E">
      <w:pPr>
        <w:pStyle w:val="Normal10"/>
        <w:ind w:left="426"/>
        <w:rPr>
          <w:rFonts w:ascii="Times New Roman" w:hAnsi="Times New Roman" w:cs="Times New Roman"/>
          <w:color w:val="000000" w:themeColor="text1"/>
          <w:lang w:val="en-NZ"/>
        </w:rPr>
      </w:pPr>
    </w:p>
    <w:p w14:paraId="6C4F7BAE" w14:textId="286A4D10" w:rsidR="00F93A3E" w:rsidRPr="00AF45D4" w:rsidRDefault="00F93A3E" w:rsidP="006F67C7">
      <w:pPr>
        <w:pStyle w:val="Normal10"/>
        <w:ind w:left="426"/>
        <w:rPr>
          <w:rFonts w:ascii="Times New Roman" w:hAnsi="Times New Roman" w:cs="Times New Roman"/>
          <w:color w:val="000000" w:themeColor="text1"/>
          <w:lang w:val="en-NZ"/>
        </w:rPr>
      </w:pPr>
      <w:r w:rsidRPr="00F93A3E">
        <w:rPr>
          <w:rFonts w:ascii="Times New Roman" w:hAnsi="Times New Roman" w:cs="Times New Roman"/>
          <w:color w:val="000000" w:themeColor="text1"/>
          <w:lang w:val="en-NZ"/>
        </w:rPr>
        <w:t xml:space="preserve"> </w:t>
      </w:r>
    </w:p>
    <w:p w14:paraId="7A3DBAC2" w14:textId="6990416D" w:rsidR="006C7BDF" w:rsidRDefault="006C7BDF" w:rsidP="00F93A3E">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Who, apart from the researcher and their supervisor (where applicable) will have authorised access to the data? Research Assistants and transcribers need their own confidentiality forms and their participation needs to be made known to participants.</w:t>
      </w:r>
    </w:p>
    <w:p w14:paraId="5E2ADE6B" w14:textId="2FB5C573" w:rsidR="00F93A3E" w:rsidRPr="00F93A3E" w:rsidRDefault="00F93A3E" w:rsidP="00364A9A">
      <w:pPr>
        <w:pStyle w:val="Normal10"/>
        <w:widowControl/>
        <w:spacing w:after="200" w:line="276" w:lineRule="auto"/>
        <w:ind w:left="426"/>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Field workers </w:t>
      </w:r>
      <w:r w:rsidR="00364A9A">
        <w:rPr>
          <w:rFonts w:ascii="Times New Roman" w:eastAsia="Libre Baskerville" w:hAnsi="Times New Roman" w:cs="Times New Roman"/>
          <w:b/>
          <w:color w:val="000000" w:themeColor="text1"/>
          <w:lang w:val="en-NZ"/>
        </w:rPr>
        <w:t>for interview process. Field workers</w:t>
      </w:r>
      <w:r>
        <w:rPr>
          <w:rFonts w:ascii="Times New Roman" w:eastAsia="Libre Baskerville" w:hAnsi="Times New Roman" w:cs="Times New Roman"/>
          <w:b/>
          <w:color w:val="000000" w:themeColor="text1"/>
          <w:lang w:val="en-NZ"/>
        </w:rPr>
        <w:t xml:space="preserve"> will sign </w:t>
      </w:r>
      <w:r w:rsidR="00364A9A">
        <w:rPr>
          <w:rFonts w:ascii="Times New Roman" w:eastAsia="Libre Baskerville" w:hAnsi="Times New Roman" w:cs="Times New Roman"/>
          <w:b/>
          <w:color w:val="000000" w:themeColor="text1"/>
          <w:lang w:val="en-NZ"/>
        </w:rPr>
        <w:t>confidentiality</w:t>
      </w:r>
      <w:r>
        <w:rPr>
          <w:rFonts w:ascii="Times New Roman" w:eastAsia="Libre Baskerville" w:hAnsi="Times New Roman" w:cs="Times New Roman"/>
          <w:b/>
          <w:color w:val="000000" w:themeColor="text1"/>
          <w:lang w:val="en-NZ"/>
        </w:rPr>
        <w:t xml:space="preserve"> agreements prior to data collection. The field workers will not be selected from the same community. They will be selected from capital city Male’. Male’ is excluded from the study.  </w:t>
      </w:r>
    </w:p>
    <w:p w14:paraId="2D32A3B5" w14:textId="77777777" w:rsidR="006C7BDF" w:rsidRPr="00AF45D4" w:rsidRDefault="006C7BDF" w:rsidP="006C7BDF">
      <w:pPr>
        <w:pStyle w:val="Normal10"/>
        <w:widowControl/>
        <w:numPr>
          <w:ilvl w:val="0"/>
          <w:numId w:val="38"/>
        </w:numPr>
        <w:spacing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will happen to the raw data at the end of the project? Standard HEC principles are that data from research projects will be kept safely and then destroyed as follows:</w:t>
      </w:r>
    </w:p>
    <w:p w14:paraId="0ABF1AB8" w14:textId="77777777" w:rsidR="006C7BDF" w:rsidRPr="00AF45D4" w:rsidRDefault="006C7BDF" w:rsidP="006C7BDF">
      <w:pPr>
        <w:pStyle w:val="Normal10"/>
        <w:widowControl/>
        <w:numPr>
          <w:ilvl w:val="0"/>
          <w:numId w:val="35"/>
        </w:numPr>
        <w:spacing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At the completion of an Honours or similar project</w:t>
      </w:r>
    </w:p>
    <w:p w14:paraId="6070AEA7" w14:textId="77777777" w:rsidR="006C7BDF" w:rsidRPr="00AF45D4" w:rsidRDefault="006C7BDF" w:rsidP="006C7BDF">
      <w:pPr>
        <w:pStyle w:val="Normal10"/>
        <w:widowControl/>
        <w:numPr>
          <w:ilvl w:val="0"/>
          <w:numId w:val="35"/>
        </w:numPr>
        <w:spacing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After 5 years for an MA</w:t>
      </w:r>
    </w:p>
    <w:p w14:paraId="5DE92424" w14:textId="77777777" w:rsidR="006C7BDF" w:rsidRPr="00AF45D4" w:rsidRDefault="006C7BDF" w:rsidP="006C7BDF">
      <w:pPr>
        <w:pStyle w:val="Normal10"/>
        <w:widowControl/>
        <w:numPr>
          <w:ilvl w:val="0"/>
          <w:numId w:val="35"/>
        </w:numPr>
        <w:spacing w:after="200" w:line="276" w:lineRule="auto"/>
        <w:rPr>
          <w:rFonts w:ascii="Times New Roman" w:eastAsia="Libre Baskerville" w:hAnsi="Times New Roman" w:cs="Times New Roman"/>
          <w:color w:val="000000" w:themeColor="text1"/>
          <w:lang w:val="en-NZ"/>
        </w:rPr>
      </w:pPr>
      <w:r w:rsidRPr="00364A9A">
        <w:rPr>
          <w:rFonts w:ascii="Times New Roman" w:eastAsia="Libre Baskerville" w:hAnsi="Times New Roman" w:cs="Times New Roman"/>
          <w:color w:val="000000" w:themeColor="text1"/>
          <w:lang w:val="en-NZ"/>
        </w:rPr>
        <w:t>After 10 years for a PhD or</w:t>
      </w:r>
      <w:r w:rsidRPr="00AF45D4">
        <w:rPr>
          <w:rFonts w:ascii="Times New Roman" w:eastAsia="Libre Baskerville" w:hAnsi="Times New Roman" w:cs="Times New Roman"/>
          <w:color w:val="000000" w:themeColor="text1"/>
          <w:lang w:val="en-NZ"/>
        </w:rPr>
        <w:t xml:space="preserve"> staff research </w:t>
      </w:r>
    </w:p>
    <w:p w14:paraId="541C735C" w14:textId="77777777" w:rsidR="006C7BDF" w:rsidRPr="00AF45D4"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discuss and justify any variations to these guidelines that your project requires (for instance, if the data is to be kept permanently). </w:t>
      </w:r>
    </w:p>
    <w:p w14:paraId="62827B0B" w14:textId="1497CE28" w:rsidR="006C7BDF"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This information should be contained in all information sheets and consent forms. </w:t>
      </w:r>
    </w:p>
    <w:p w14:paraId="1ECC94AC" w14:textId="3C992521" w:rsidR="00364A9A" w:rsidRDefault="00364A9A" w:rsidP="006C7BDF">
      <w:pPr>
        <w:pStyle w:val="Normal10"/>
        <w:ind w:left="426"/>
        <w:rPr>
          <w:rFonts w:ascii="Times New Roman" w:eastAsia="Libre Baskerville" w:hAnsi="Times New Roman" w:cs="Times New Roman"/>
          <w:color w:val="000000" w:themeColor="text1"/>
          <w:lang w:val="en-NZ"/>
        </w:rPr>
      </w:pPr>
    </w:p>
    <w:p w14:paraId="5A322F90" w14:textId="63C235D7" w:rsidR="00364A9A" w:rsidRPr="00364A9A" w:rsidRDefault="00364A9A" w:rsidP="006C7BDF">
      <w:pPr>
        <w:pStyle w:val="Normal10"/>
        <w:ind w:left="426"/>
        <w:rPr>
          <w:rFonts w:ascii="Times New Roman" w:hAnsi="Times New Roman" w:cs="Times New Roman"/>
          <w:color w:val="000000" w:themeColor="text1"/>
          <w:lang w:val="en-NZ"/>
        </w:rPr>
      </w:pPr>
      <w:r>
        <w:rPr>
          <w:rFonts w:ascii="Times New Roman" w:eastAsia="Libre Baskerville" w:hAnsi="Times New Roman" w:cs="Times New Roman"/>
          <w:b/>
          <w:color w:val="000000" w:themeColor="text1"/>
          <w:lang w:val="en-NZ"/>
        </w:rPr>
        <w:t>D</w:t>
      </w:r>
      <w:r w:rsidRPr="00364A9A">
        <w:rPr>
          <w:rFonts w:ascii="Times New Roman" w:eastAsia="Libre Baskerville" w:hAnsi="Times New Roman" w:cs="Times New Roman"/>
          <w:b/>
          <w:color w:val="000000" w:themeColor="text1"/>
          <w:lang w:val="en-NZ"/>
        </w:rPr>
        <w:t>ata will be stored for ten years</w:t>
      </w:r>
      <w:r>
        <w:rPr>
          <w:rFonts w:ascii="Times New Roman" w:eastAsia="Libre Baskerville" w:hAnsi="Times New Roman" w:cs="Times New Roman"/>
          <w:b/>
          <w:color w:val="000000" w:themeColor="text1"/>
          <w:lang w:val="en-NZ"/>
        </w:rPr>
        <w:t>.</w:t>
      </w:r>
      <w:r w:rsidRPr="00364A9A">
        <w:rPr>
          <w:rFonts w:ascii="Times New Roman" w:hAnsi="Times New Roman" w:cs="Times New Roman"/>
          <w:color w:val="000000" w:themeColor="text1"/>
          <w:lang w:val="en-NZ"/>
        </w:rPr>
        <w:t xml:space="preserve">   </w:t>
      </w:r>
    </w:p>
    <w:p w14:paraId="42B7410B" w14:textId="77777777" w:rsidR="006C7BDF" w:rsidRPr="00AF45D4" w:rsidRDefault="006C7BDF" w:rsidP="006C7BDF">
      <w:pPr>
        <w:pStyle w:val="Normal10"/>
        <w:tabs>
          <w:tab w:val="left" w:pos="954"/>
        </w:tabs>
        <w:rPr>
          <w:rFonts w:ascii="Times New Roman" w:hAnsi="Times New Roman" w:cs="Times New Roman"/>
          <w:color w:val="000000" w:themeColor="text1"/>
          <w:lang w:val="en-NZ"/>
        </w:rPr>
      </w:pPr>
    </w:p>
    <w:p w14:paraId="71E2351A" w14:textId="77777777" w:rsidR="001A6EF9"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What plans do you have for the publication of the data? Please note, and include in your information sheets, that </w:t>
      </w:r>
      <w:r w:rsidR="007C0833" w:rsidRPr="00AF45D4">
        <w:rPr>
          <w:rFonts w:ascii="Times New Roman" w:eastAsia="Libre Baskerville" w:hAnsi="Times New Roman" w:cs="Times New Roman"/>
          <w:color w:val="000000" w:themeColor="text1"/>
          <w:lang w:val="en-NZ"/>
        </w:rPr>
        <w:t>Master’s</w:t>
      </w:r>
      <w:r w:rsidRPr="00AF45D4">
        <w:rPr>
          <w:rFonts w:ascii="Times New Roman" w:eastAsia="Libre Baskerville" w:hAnsi="Times New Roman" w:cs="Times New Roman"/>
          <w:color w:val="000000" w:themeColor="text1"/>
          <w:lang w:val="en-NZ"/>
        </w:rPr>
        <w:t xml:space="preserve"> thesis and PhDs are public documents available via the UC library database. Also, participants should be offered summary of results.</w:t>
      </w:r>
    </w:p>
    <w:p w14:paraId="41BCD454" w14:textId="0FAE9B20" w:rsidR="006C7BDF" w:rsidRDefault="001A6EF9" w:rsidP="001A6EF9">
      <w:pPr>
        <w:pStyle w:val="Normal10"/>
        <w:widowControl/>
        <w:spacing w:after="200" w:line="276" w:lineRule="auto"/>
        <w:ind w:left="426"/>
        <w:rPr>
          <w:rFonts w:asciiTheme="majorBidi" w:hAnsiTheme="majorBidi" w:cstheme="majorBidi"/>
          <w:b/>
        </w:rPr>
      </w:pPr>
      <w:r w:rsidRPr="001A6EF9">
        <w:rPr>
          <w:rFonts w:asciiTheme="majorBidi" w:hAnsiTheme="majorBidi" w:cstheme="majorBidi"/>
          <w:b/>
        </w:rPr>
        <w:t>Research will be published in the form of a thesis.</w:t>
      </w:r>
    </w:p>
    <w:p w14:paraId="3881D2F9" w14:textId="77777777" w:rsidR="001A6EF9" w:rsidRPr="001A6EF9" w:rsidRDefault="001A6EF9" w:rsidP="001A6EF9">
      <w:pPr>
        <w:pStyle w:val="Normal10"/>
        <w:widowControl/>
        <w:spacing w:after="200" w:line="276" w:lineRule="auto"/>
        <w:ind w:left="426"/>
        <w:rPr>
          <w:rFonts w:ascii="Times New Roman" w:eastAsia="Libre Baskerville" w:hAnsi="Times New Roman" w:cs="Times New Roman"/>
          <w:b/>
          <w:color w:val="000000" w:themeColor="text1"/>
          <w:lang w:val="en-NZ"/>
        </w:rPr>
      </w:pPr>
    </w:p>
    <w:p w14:paraId="26148C30" w14:textId="77777777" w:rsidR="002C2E00" w:rsidRDefault="006C7BDF" w:rsidP="002C2E00">
      <w:pPr>
        <w:pStyle w:val="Normal10"/>
        <w:widowControl/>
        <w:numPr>
          <w:ilvl w:val="0"/>
          <w:numId w:val="38"/>
        </w:numPr>
        <w:spacing w:after="200" w:line="276" w:lineRule="auto"/>
        <w:ind w:left="0"/>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describe plans for future use of the data beyond those already described above.</w:t>
      </w:r>
      <w:bookmarkStart w:id="6" w:name="h.2et92p0" w:colFirst="0" w:colLast="0"/>
      <w:bookmarkEnd w:id="6"/>
    </w:p>
    <w:p w14:paraId="2FFB5A5C" w14:textId="44B31AB6" w:rsidR="001A6EF9" w:rsidRPr="002C2E00" w:rsidRDefault="001A6EF9" w:rsidP="002C2E00">
      <w:pPr>
        <w:pStyle w:val="Normal10"/>
        <w:widowControl/>
        <w:spacing w:after="200" w:line="276" w:lineRule="auto"/>
        <w:rPr>
          <w:rFonts w:ascii="Times New Roman" w:eastAsia="Libre Baskerville" w:hAnsi="Times New Roman" w:cs="Times New Roman"/>
          <w:color w:val="000000" w:themeColor="text1"/>
          <w:lang w:val="en-NZ"/>
        </w:rPr>
      </w:pPr>
      <w:r w:rsidRPr="002C2E00">
        <w:rPr>
          <w:rFonts w:ascii="Times New Roman" w:hAnsi="Times New Roman" w:cs="Times New Roman"/>
          <w:b/>
          <w:color w:val="000000" w:themeColor="text1"/>
          <w:lang w:val="en-NZ"/>
        </w:rPr>
        <w:t>Journal publications</w:t>
      </w:r>
    </w:p>
    <w:sectPr w:rsidR="001A6EF9" w:rsidRPr="002C2E00" w:rsidSect="008646E0">
      <w:headerReference w:type="even" r:id="rId14"/>
      <w:headerReference w:type="default" r:id="rId15"/>
      <w:footerReference w:type="even" r:id="rId16"/>
      <w:footerReference w:type="default" r:id="rId17"/>
      <w:headerReference w:type="first" r:id="rId18"/>
      <w:footerReference w:type="first" r:id="rId19"/>
      <w:pgSz w:w="11907" w:h="16839" w:code="9"/>
      <w:pgMar w:top="709" w:right="1183" w:bottom="851" w:left="115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250D2" w14:textId="77777777" w:rsidR="000F6987" w:rsidRDefault="000F6987">
      <w:r>
        <w:separator/>
      </w:r>
    </w:p>
  </w:endnote>
  <w:endnote w:type="continuationSeparator" w:id="0">
    <w:p w14:paraId="50816305" w14:textId="77777777" w:rsidR="000F6987" w:rsidRDefault="000F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ヒラギノ角ゴ Pro W3">
    <w:altName w:val="Yu Gothic UI"/>
    <w:charset w:val="80"/>
    <w:family w:val="auto"/>
    <w:pitch w:val="variable"/>
    <w:sig w:usb0="00000000"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Times New Roman"/>
    <w:charset w:val="00"/>
    <w:family w:val="auto"/>
    <w:pitch w:val="variable"/>
    <w:sig w:usb0="80000067" w:usb1="00000000" w:usb2="00000000" w:usb3="00000000" w:csb0="0000019F" w:csb1="00000000"/>
  </w:font>
  <w:font w:name="Arial Bold">
    <w:panose1 w:val="020B070402020202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ibre Baskerville">
    <w:altName w:val="Times New Roman"/>
    <w:charset w:val="00"/>
    <w:family w:val="auto"/>
    <w:pitch w:val="default"/>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D5C6C" w14:textId="77777777" w:rsidR="000F6987" w:rsidRDefault="000F6987">
    <w:pPr>
      <w:pStyle w:val="Normal1"/>
      <w:rPr>
        <w:sz w:val="22"/>
      </w:rPr>
    </w:pPr>
  </w:p>
  <w:p w14:paraId="4AD7928B" w14:textId="02C7EC3D" w:rsidR="000F6987" w:rsidRPr="005366B6" w:rsidRDefault="000F6987" w:rsidP="00480EF3">
    <w:pPr>
      <w:rPr>
        <w:rFonts w:ascii="Baskerville Old Face" w:hAnsi="Baskerville Old Face"/>
        <w:sz w:val="20"/>
      </w:rPr>
    </w:pPr>
    <w:r w:rsidRPr="005366B6">
      <w:rPr>
        <w:rFonts w:ascii="Baskerville Old Face" w:hAnsi="Baskerville Old Face"/>
        <w:sz w:val="20"/>
      </w:rPr>
      <w:t xml:space="preserve">UC HEC </w:t>
    </w:r>
    <w:r>
      <w:rPr>
        <w:rFonts w:ascii="Baskerville Old Face" w:hAnsi="Baskerville Old Face"/>
        <w:sz w:val="20"/>
      </w:rPr>
      <w:t xml:space="preserve">Student </w:t>
    </w:r>
    <w:r w:rsidRPr="005366B6">
      <w:rPr>
        <w:rFonts w:ascii="Baskerville Old Face" w:hAnsi="Baskerville Old Face"/>
        <w:sz w:val="20"/>
      </w:rPr>
      <w:t>Appli</w:t>
    </w:r>
    <w:r>
      <w:rPr>
        <w:rFonts w:ascii="Baskerville Old Face" w:hAnsi="Baskerville Old Face"/>
        <w:sz w:val="20"/>
      </w:rPr>
      <w:t>cation Form – August 2017</w:t>
    </w:r>
    <w:r>
      <w:rPr>
        <w:rFonts w:ascii="Baskerville Old Face" w:hAnsi="Baskerville Old Face"/>
        <w:sz w:val="20"/>
      </w:rPr>
      <w:tab/>
    </w:r>
    <w:r>
      <w:rPr>
        <w:rFonts w:ascii="Baskerville Old Face" w:hAnsi="Baskerville Old Face"/>
        <w:sz w:val="20"/>
      </w:rPr>
      <w:tab/>
    </w:r>
    <w:r w:rsidRPr="005366B6">
      <w:rPr>
        <w:rFonts w:ascii="Baskerville Old Face" w:hAnsi="Baskerville Old Face"/>
        <w:sz w:val="20"/>
      </w:rPr>
      <w:tab/>
    </w:r>
    <w:r w:rsidRPr="005366B6">
      <w:rPr>
        <w:rFonts w:ascii="Baskerville Old Face" w:hAnsi="Baskerville Old Face"/>
        <w:sz w:val="20"/>
      </w:rPr>
      <w:tab/>
    </w:r>
    <w:sdt>
      <w:sdtPr>
        <w:rPr>
          <w:rFonts w:ascii="Baskerville Old Face" w:hAnsi="Baskerville Old Face"/>
          <w:sz w:val="20"/>
        </w:rPr>
        <w:id w:val="250395305"/>
        <w:docPartObj>
          <w:docPartGallery w:val="Page Numbers (Top of Page)"/>
          <w:docPartUnique/>
        </w:docPartObj>
      </w:sdtPr>
      <w:sdtEndPr/>
      <w:sdtContent>
        <w:r w:rsidRPr="005366B6">
          <w:rPr>
            <w:rFonts w:ascii="Baskerville Old Face" w:hAnsi="Baskerville Old Face"/>
            <w:sz w:val="20"/>
          </w:rPr>
          <w:t xml:space="preserve">Page </w:t>
        </w:r>
        <w:r w:rsidRPr="005366B6">
          <w:rPr>
            <w:rFonts w:ascii="Baskerville Old Face" w:hAnsi="Baskerville Old Face"/>
            <w:sz w:val="20"/>
          </w:rPr>
          <w:fldChar w:fldCharType="begin"/>
        </w:r>
        <w:r w:rsidRPr="005366B6">
          <w:rPr>
            <w:rFonts w:ascii="Baskerville Old Face" w:hAnsi="Baskerville Old Face"/>
            <w:sz w:val="20"/>
          </w:rPr>
          <w:instrText xml:space="preserve"> PAGE </w:instrText>
        </w:r>
        <w:r w:rsidRPr="005366B6">
          <w:rPr>
            <w:rFonts w:ascii="Baskerville Old Face" w:hAnsi="Baskerville Old Face"/>
            <w:sz w:val="20"/>
          </w:rPr>
          <w:fldChar w:fldCharType="separate"/>
        </w:r>
        <w:r w:rsidR="00DB2239">
          <w:rPr>
            <w:rFonts w:ascii="Baskerville Old Face" w:hAnsi="Baskerville Old Face"/>
            <w:noProof/>
            <w:sz w:val="20"/>
          </w:rPr>
          <w:t>18</w:t>
        </w:r>
        <w:r w:rsidRPr="005366B6">
          <w:rPr>
            <w:rFonts w:ascii="Baskerville Old Face" w:hAnsi="Baskerville Old Face"/>
            <w:b/>
            <w:sz w:val="20"/>
          </w:rPr>
          <w:fldChar w:fldCharType="end"/>
        </w:r>
        <w:r w:rsidRPr="005366B6">
          <w:rPr>
            <w:rFonts w:ascii="Baskerville Old Face" w:hAnsi="Baskerville Old Face"/>
            <w:sz w:val="20"/>
          </w:rPr>
          <w:t xml:space="preserve"> of </w:t>
        </w:r>
        <w:r w:rsidRPr="005366B6">
          <w:rPr>
            <w:rFonts w:ascii="Baskerville Old Face" w:hAnsi="Baskerville Old Face"/>
            <w:sz w:val="20"/>
          </w:rPr>
          <w:fldChar w:fldCharType="begin"/>
        </w:r>
        <w:r w:rsidRPr="005366B6">
          <w:rPr>
            <w:rFonts w:ascii="Baskerville Old Face" w:hAnsi="Baskerville Old Face"/>
            <w:sz w:val="20"/>
          </w:rPr>
          <w:instrText xml:space="preserve"> NUMPAGES  </w:instrText>
        </w:r>
        <w:r w:rsidRPr="005366B6">
          <w:rPr>
            <w:rFonts w:ascii="Baskerville Old Face" w:hAnsi="Baskerville Old Face"/>
            <w:sz w:val="20"/>
          </w:rPr>
          <w:fldChar w:fldCharType="separate"/>
        </w:r>
        <w:r w:rsidR="00DB2239">
          <w:rPr>
            <w:rFonts w:ascii="Baskerville Old Face" w:hAnsi="Baskerville Old Face"/>
            <w:noProof/>
            <w:sz w:val="20"/>
          </w:rPr>
          <w:t>19</w:t>
        </w:r>
        <w:r w:rsidRPr="005366B6">
          <w:rPr>
            <w:rFonts w:ascii="Baskerville Old Face" w:hAnsi="Baskerville Old Face"/>
            <w:b/>
            <w:sz w:val="20"/>
          </w:rPr>
          <w:fldChar w:fldCharType="end"/>
        </w:r>
      </w:sdtContent>
    </w:sdt>
  </w:p>
  <w:p w14:paraId="53FF82A2" w14:textId="5771FBD9" w:rsidR="000F6987" w:rsidRDefault="000F6987" w:rsidP="00480EF3">
    <w:pPr>
      <w:pStyle w:val="Normal1"/>
      <w:rPr>
        <w:rFonts w:eastAsia="Times New Roman"/>
        <w:color w:val="auto"/>
        <w:lang w:val="en-AU" w:bidi="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5E01" w14:textId="77777777" w:rsidR="000F6987" w:rsidRDefault="000F6987">
    <w:pPr>
      <w:pStyle w:val="Normal1"/>
      <w:rPr>
        <w:sz w:val="22"/>
      </w:rPr>
    </w:pPr>
  </w:p>
  <w:p w14:paraId="453F11AC" w14:textId="3D290EE3" w:rsidR="000F6987" w:rsidRDefault="000F6987">
    <w:pPr>
      <w:pStyle w:val="Normal1"/>
      <w:rPr>
        <w:rFonts w:eastAsia="Times New Roman"/>
        <w:color w:val="auto"/>
        <w:lang w:val="en-AU" w:bidi="x-none"/>
      </w:rPr>
    </w:pPr>
    <w:r>
      <w:rPr>
        <w:sz w:val="22"/>
      </w:rPr>
      <w:t xml:space="preserve">This form should be completed after reading the </w:t>
    </w:r>
    <w:r>
      <w:rPr>
        <w:i/>
        <w:sz w:val="22"/>
      </w:rPr>
      <w:t xml:space="preserve">Human Ethics Policy </w:t>
    </w:r>
    <w:r>
      <w:rPr>
        <w:sz w:val="22"/>
      </w:rPr>
      <w:t>issued by the Human Ethics Committee available at http://www.canterbury.ac.nz/humanethics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4B5A7" w14:textId="77777777" w:rsidR="000F6987" w:rsidRDefault="000F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E6A84" w14:textId="77777777" w:rsidR="000F6987" w:rsidRDefault="000F6987">
      <w:r>
        <w:separator/>
      </w:r>
    </w:p>
  </w:footnote>
  <w:footnote w:type="continuationSeparator" w:id="0">
    <w:p w14:paraId="4078AE32" w14:textId="77777777" w:rsidR="000F6987" w:rsidRDefault="000F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79432" w14:textId="3B5D37F2" w:rsidR="000F6987" w:rsidRPr="0070567B" w:rsidRDefault="000F6987">
    <w:pPr>
      <w:pStyle w:val="Normal1"/>
      <w:tabs>
        <w:tab w:val="center" w:pos="4320"/>
        <w:tab w:val="right" w:pos="8640"/>
      </w:tabs>
      <w:rPr>
        <w:rFonts w:ascii="Baskerville" w:hAnsi="Baskerville"/>
      </w:rPr>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rsidRPr="0070567B">
      <w:rPr>
        <w:rFonts w:ascii="Baskerville" w:hAnsi="Baskerville"/>
      </w:rPr>
      <w:tab/>
    </w:r>
    <w:r w:rsidRPr="0070567B">
      <w:rPr>
        <w:rFonts w:ascii="Baskerville" w:hAnsi="Baskerville"/>
      </w:rPr>
      <w:tab/>
    </w:r>
    <w:r w:rsidRPr="0070567B">
      <w:rPr>
        <w:rFonts w:ascii="Baskerville" w:hAnsi="Baskerville"/>
      </w:rPr>
      <w:fldChar w:fldCharType="begin"/>
    </w:r>
    <w:r w:rsidRPr="0070567B">
      <w:rPr>
        <w:rFonts w:ascii="Baskerville" w:hAnsi="Baskerville"/>
      </w:rPr>
      <w:instrText xml:space="preserve"> PAGE </w:instrText>
    </w:r>
    <w:r w:rsidRPr="0070567B">
      <w:rPr>
        <w:rFonts w:ascii="Baskerville" w:hAnsi="Baskerville"/>
      </w:rPr>
      <w:fldChar w:fldCharType="separate"/>
    </w:r>
    <w:r w:rsidR="00DB2239">
      <w:rPr>
        <w:rFonts w:ascii="Baskerville" w:hAnsi="Baskerville"/>
        <w:noProof/>
      </w:rPr>
      <w:t>18</w:t>
    </w:r>
    <w:r w:rsidRPr="0070567B">
      <w:rPr>
        <w:rFonts w:ascii="Baskerville" w:hAnsi="Baskerville"/>
      </w:rPr>
      <w:fldChar w:fldCharType="end"/>
    </w:r>
  </w:p>
  <w:p w14:paraId="198CF45E" w14:textId="77777777" w:rsidR="000F6987" w:rsidRDefault="000F6987">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631E5163" wp14:editId="532D0379">
          <wp:extent cx="5943600" cy="127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7680" w14:textId="4F0A5D34" w:rsidR="000F6987" w:rsidRDefault="000F6987">
    <w:pPr>
      <w:pStyle w:val="Normal1"/>
      <w:tabs>
        <w:tab w:val="center" w:pos="4320"/>
        <w:tab w:val="right" w:pos="8640"/>
      </w:tabs>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tab/>
    </w:r>
    <w:r>
      <w:tab/>
    </w:r>
    <w:r>
      <w:fldChar w:fldCharType="begin"/>
    </w:r>
    <w:r>
      <w:instrText xml:space="preserve"> PAGE </w:instrText>
    </w:r>
    <w:r>
      <w:fldChar w:fldCharType="separate"/>
    </w:r>
    <w:r w:rsidR="00DB2239">
      <w:rPr>
        <w:noProof/>
      </w:rPr>
      <w:t>19</w:t>
    </w:r>
    <w:r>
      <w:fldChar w:fldCharType="end"/>
    </w:r>
  </w:p>
  <w:p w14:paraId="63F0D45B" w14:textId="77777777" w:rsidR="000F6987" w:rsidRDefault="000F6987">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36194D97" wp14:editId="03C26E87">
          <wp:extent cx="5943600" cy="12700"/>
          <wp:effectExtent l="25400" t="25400" r="254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72291" w14:textId="77777777" w:rsidR="000F6987" w:rsidRPr="00CC011C" w:rsidRDefault="000F6987" w:rsidP="000079C1">
    <w:pPr>
      <w:pStyle w:val="Normal1"/>
      <w:tabs>
        <w:tab w:val="center" w:pos="4320"/>
        <w:tab w:val="right" w:pos="10206"/>
      </w:tabs>
      <w:ind w:right="-301"/>
      <w:jc w:val="right"/>
      <w:rPr>
        <w:rFonts w:ascii="Baskerville Old Face" w:hAnsi="Baskerville Old Face"/>
      </w:rPr>
    </w:pPr>
    <w:r w:rsidRPr="005B3316">
      <w:rPr>
        <w:rFonts w:ascii="Baskerville Old Face" w:eastAsia="Times New Roman" w:hAnsi="Baskerville Old Face" w:cs="Times New Roman"/>
        <w:noProof/>
        <w:lang w:val="en-NZ" w:eastAsia="en-NZ"/>
      </w:rPr>
      <mc:AlternateContent>
        <mc:Choice Requires="wps">
          <w:drawing>
            <wp:anchor distT="0" distB="0" distL="114300" distR="114300" simplePos="0" relativeHeight="251659264" behindDoc="0" locked="0" layoutInCell="1" allowOverlap="1" wp14:anchorId="1D65FF73" wp14:editId="057172ED">
              <wp:simplePos x="0" y="0"/>
              <wp:positionH relativeFrom="column">
                <wp:posOffset>116840</wp:posOffset>
              </wp:positionH>
              <wp:positionV relativeFrom="paragraph">
                <wp:posOffset>265913</wp:posOffset>
              </wp:positionV>
              <wp:extent cx="3372308" cy="69494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308" cy="694944"/>
                      </a:xfrm>
                      <a:prstGeom prst="rect">
                        <a:avLst/>
                      </a:prstGeom>
                      <a:solidFill>
                        <a:srgbClr val="FFFFFF"/>
                      </a:solidFill>
                      <a:ln w="9525">
                        <a:noFill/>
                        <a:miter lim="800000"/>
                        <a:headEnd/>
                        <a:tailEnd/>
                      </a:ln>
                    </wps:spPr>
                    <wps:txbx>
                      <w:txbxContent>
                        <w:p w14:paraId="4EAAEE67" w14:textId="77777777" w:rsidR="000F6987" w:rsidRDefault="000F6987" w:rsidP="000079C1">
                          <w:pPr>
                            <w:rPr>
                              <w:rFonts w:ascii="Baskerville Old Face" w:hAnsi="Baskerville Old Face"/>
                              <w:sz w:val="36"/>
                              <w:szCs w:val="36"/>
                            </w:rPr>
                          </w:pPr>
                          <w:r w:rsidRPr="00BC2795">
                            <w:rPr>
                              <w:rFonts w:ascii="Baskerville Old Face" w:hAnsi="Baskerville Old Face"/>
                              <w:sz w:val="36"/>
                              <w:szCs w:val="36"/>
                            </w:rPr>
                            <w:t xml:space="preserve">Human Ethics Committee – </w:t>
                          </w:r>
                        </w:p>
                        <w:p w14:paraId="2D4C74BC" w14:textId="02B0DE17" w:rsidR="000F6987" w:rsidRPr="00BC2795" w:rsidRDefault="000F6987" w:rsidP="000079C1">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5FF73" id="_x0000_t202" coordsize="21600,21600" o:spt="202" path="m,l,21600r21600,l21600,xe">
              <v:stroke joinstyle="miter"/>
              <v:path gradientshapeok="t" o:connecttype="rect"/>
            </v:shapetype>
            <v:shape id="_x0000_s1027" type="#_x0000_t202" style="position:absolute;left:0;text-align:left;margin-left:9.2pt;margin-top:20.95pt;width:265.5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IlIw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" stroked="f">
              <v:textbox>
                <w:txbxContent>
                  <w:p w14:paraId="4EAAEE67" w14:textId="77777777" w:rsidR="000F6987" w:rsidRDefault="000F6987" w:rsidP="000079C1">
                    <w:pPr>
                      <w:rPr>
                        <w:rFonts w:ascii="Baskerville Old Face" w:hAnsi="Baskerville Old Face"/>
                        <w:sz w:val="36"/>
                        <w:szCs w:val="36"/>
                      </w:rPr>
                    </w:pPr>
                    <w:r w:rsidRPr="00BC2795">
                      <w:rPr>
                        <w:rFonts w:ascii="Baskerville Old Face" w:hAnsi="Baskerville Old Face"/>
                        <w:sz w:val="36"/>
                        <w:szCs w:val="36"/>
                      </w:rPr>
                      <w:t xml:space="preserve">Human Ethics Committee – </w:t>
                    </w:r>
                  </w:p>
                  <w:p w14:paraId="2D4C74BC" w14:textId="02B0DE17" w:rsidR="000F6987" w:rsidRPr="00BC2795" w:rsidRDefault="000F6987" w:rsidP="000079C1">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v:textbox>
            </v:shape>
          </w:pict>
        </mc:Fallback>
      </mc:AlternateContent>
    </w:r>
    <w:r w:rsidRPr="00CC011C">
      <w:rPr>
        <w:rFonts w:ascii="Baskerville Old Face" w:eastAsia="Times New Roman" w:hAnsi="Baskerville Old Face" w:cs="Times New Roman"/>
        <w:sz w:val="20"/>
      </w:rPr>
      <w:tab/>
    </w:r>
    <w:r w:rsidRPr="00CC011C">
      <w:rPr>
        <w:rFonts w:ascii="Baskerville Old Face" w:hAnsi="Baskerville Old Face"/>
        <w:noProof/>
        <w:lang w:val="en-NZ" w:eastAsia="en-NZ"/>
      </w:rPr>
      <w:drawing>
        <wp:inline distT="0" distB="0" distL="0" distR="0" wp14:anchorId="0E99C1CF" wp14:editId="3BACD214">
          <wp:extent cx="1190297" cy="914400"/>
          <wp:effectExtent l="0" t="0" r="0" b="0"/>
          <wp:docPr id="5" name="Picture 5"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Positive_fax-memo_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297" cy="914400"/>
                  </a:xfrm>
                  <a:prstGeom prst="rect">
                    <a:avLst/>
                  </a:prstGeom>
                  <a:noFill/>
                  <a:ln>
                    <a:noFill/>
                  </a:ln>
                </pic:spPr>
              </pic:pic>
            </a:graphicData>
          </a:graphic>
        </wp:inline>
      </w:drawing>
    </w:r>
  </w:p>
  <w:p w14:paraId="2D214297" w14:textId="77777777" w:rsidR="000F6987" w:rsidRDefault="000F6987" w:rsidP="00B007A1">
    <w:pPr>
      <w:pStyle w:val="Normal1"/>
      <w:rPr>
        <w:rFonts w:ascii="Baskerville" w:hAnsi="Baskerville"/>
      </w:rPr>
    </w:pPr>
  </w:p>
  <w:p w14:paraId="74AA7FFB" w14:textId="6861DA18" w:rsidR="000F6987" w:rsidRPr="00CF5A9C" w:rsidRDefault="000F6987" w:rsidP="00B007A1">
    <w:pPr>
      <w:pStyle w:val="Normal1"/>
      <w:rPr>
        <w:rFonts w:ascii="Baskerville" w:hAnsi="Baskerville"/>
      </w:rPr>
    </w:pPr>
    <w:r>
      <w:rPr>
        <w:noProof/>
        <w:lang w:val="en-NZ" w:eastAsia="en-NZ"/>
      </w:rPr>
      <mc:AlternateContent>
        <mc:Choice Requires="wps">
          <w:drawing>
            <wp:anchor distT="0" distB="0" distL="114300" distR="114300" simplePos="0" relativeHeight="251661312" behindDoc="0" locked="0" layoutInCell="1" allowOverlap="1" wp14:anchorId="0CF8B08D" wp14:editId="1FF05207">
              <wp:simplePos x="0" y="0"/>
              <wp:positionH relativeFrom="column">
                <wp:posOffset>-36576</wp:posOffset>
              </wp:positionH>
              <wp:positionV relativeFrom="paragraph">
                <wp:posOffset>25908</wp:posOffset>
              </wp:positionV>
              <wp:extent cx="6629248" cy="0"/>
              <wp:effectExtent l="38100" t="38100" r="57785" b="95250"/>
              <wp:wrapNone/>
              <wp:docPr id="4" name="Straight Connector 4"/>
              <wp:cNvGraphicFramePr/>
              <a:graphic xmlns:a="http://schemas.openxmlformats.org/drawingml/2006/main">
                <a:graphicData uri="http://schemas.microsoft.com/office/word/2010/wordprocessingShape">
                  <wps:wsp>
                    <wps:cNvCnPr/>
                    <wps:spPr>
                      <a:xfrm>
                        <a:off x="0" y="0"/>
                        <a:ext cx="66292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E4D6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2.05pt" to="519.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" strokecolor="black [3200]"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B017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14EB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24DE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CE71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7667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C438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826F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644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E8A4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F086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bullet"/>
      <w:lvlText w:val="-"/>
      <w:lvlJc w:val="left"/>
      <w:pPr>
        <w:tabs>
          <w:tab w:val="num" w:pos="161"/>
        </w:tabs>
        <w:ind w:left="161" w:firstLine="0"/>
      </w:pPr>
      <w:rPr>
        <w:rFonts w:hint="default"/>
        <w:position w:val="0"/>
      </w:rPr>
    </w:lvl>
    <w:lvl w:ilvl="1">
      <w:start w:val="1"/>
      <w:numFmt w:val="bullet"/>
      <w:lvlText w:val="-"/>
      <w:lvlJc w:val="left"/>
      <w:pPr>
        <w:tabs>
          <w:tab w:val="num" w:pos="161"/>
        </w:tabs>
        <w:ind w:left="161" w:firstLine="720"/>
      </w:pPr>
      <w:rPr>
        <w:rFonts w:hint="default"/>
        <w:position w:val="0"/>
      </w:rPr>
    </w:lvl>
    <w:lvl w:ilvl="2">
      <w:start w:val="1"/>
      <w:numFmt w:val="bullet"/>
      <w:lvlText w:val="-"/>
      <w:lvlJc w:val="left"/>
      <w:pPr>
        <w:tabs>
          <w:tab w:val="num" w:pos="161"/>
        </w:tabs>
        <w:ind w:left="161" w:firstLine="1440"/>
      </w:pPr>
      <w:rPr>
        <w:rFonts w:hint="default"/>
        <w:position w:val="0"/>
      </w:rPr>
    </w:lvl>
    <w:lvl w:ilvl="3">
      <w:start w:val="1"/>
      <w:numFmt w:val="bullet"/>
      <w:lvlText w:val="-"/>
      <w:lvlJc w:val="left"/>
      <w:pPr>
        <w:tabs>
          <w:tab w:val="num" w:pos="161"/>
        </w:tabs>
        <w:ind w:left="161" w:firstLine="2160"/>
      </w:pPr>
      <w:rPr>
        <w:rFonts w:hint="default"/>
        <w:position w:val="0"/>
      </w:rPr>
    </w:lvl>
    <w:lvl w:ilvl="4">
      <w:start w:val="1"/>
      <w:numFmt w:val="bullet"/>
      <w:lvlText w:val="-"/>
      <w:lvlJc w:val="left"/>
      <w:pPr>
        <w:tabs>
          <w:tab w:val="num" w:pos="161"/>
        </w:tabs>
        <w:ind w:left="161" w:firstLine="2880"/>
      </w:pPr>
      <w:rPr>
        <w:rFonts w:hint="default"/>
        <w:position w:val="0"/>
      </w:rPr>
    </w:lvl>
    <w:lvl w:ilvl="5">
      <w:start w:val="1"/>
      <w:numFmt w:val="bullet"/>
      <w:lvlText w:val="-"/>
      <w:lvlJc w:val="left"/>
      <w:pPr>
        <w:tabs>
          <w:tab w:val="num" w:pos="161"/>
        </w:tabs>
        <w:ind w:left="161" w:firstLine="3600"/>
      </w:pPr>
      <w:rPr>
        <w:rFonts w:hint="default"/>
        <w:position w:val="0"/>
      </w:rPr>
    </w:lvl>
    <w:lvl w:ilvl="6">
      <w:start w:val="1"/>
      <w:numFmt w:val="bullet"/>
      <w:lvlText w:val="-"/>
      <w:lvlJc w:val="left"/>
      <w:pPr>
        <w:tabs>
          <w:tab w:val="num" w:pos="161"/>
        </w:tabs>
        <w:ind w:left="161" w:firstLine="4320"/>
      </w:pPr>
      <w:rPr>
        <w:rFonts w:hint="default"/>
        <w:position w:val="0"/>
      </w:rPr>
    </w:lvl>
    <w:lvl w:ilvl="7">
      <w:start w:val="1"/>
      <w:numFmt w:val="bullet"/>
      <w:lvlText w:val="-"/>
      <w:lvlJc w:val="left"/>
      <w:pPr>
        <w:tabs>
          <w:tab w:val="num" w:pos="161"/>
        </w:tabs>
        <w:ind w:left="161" w:firstLine="5040"/>
      </w:pPr>
      <w:rPr>
        <w:rFonts w:hint="default"/>
        <w:position w:val="0"/>
      </w:rPr>
    </w:lvl>
    <w:lvl w:ilvl="8">
      <w:start w:val="1"/>
      <w:numFmt w:val="bullet"/>
      <w:lvlText w:val="-"/>
      <w:lvlJc w:val="left"/>
      <w:pPr>
        <w:tabs>
          <w:tab w:val="num" w:pos="161"/>
        </w:tabs>
        <w:ind w:left="161" w:firstLine="5760"/>
      </w:pPr>
      <w:rPr>
        <w:rFonts w:hint="default"/>
        <w:position w:val="0"/>
      </w:rPr>
    </w:lvl>
  </w:abstractNum>
  <w:abstractNum w:abstractNumId="11" w15:restartNumberingAfterBreak="0">
    <w:nsid w:val="00000002"/>
    <w:multiLevelType w:val="multilevel"/>
    <w:tmpl w:val="05F01FCE"/>
    <w:lvl w:ilvl="0">
      <w:start w:val="1"/>
      <w:numFmt w:val="decimal"/>
      <w:pStyle w:val="HECNUMBERED"/>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12"/>
        </w:tabs>
        <w:ind w:left="-312"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12"/>
        </w:tabs>
        <w:ind w:left="-312"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12"/>
        </w:tabs>
        <w:ind w:left="-312" w:firstLine="6072"/>
      </w:pPr>
      <w:rPr>
        <w:rFonts w:hint="default"/>
        <w:color w:val="000000"/>
        <w:position w:val="0"/>
        <w:sz w:val="24"/>
      </w:rPr>
    </w:lvl>
  </w:abstractNum>
  <w:abstractNum w:abstractNumId="12" w15:restartNumberingAfterBreak="0">
    <w:nsid w:val="00000003"/>
    <w:multiLevelType w:val="multilevel"/>
    <w:tmpl w:val="894EE875"/>
    <w:lvl w:ilvl="0">
      <w:start w:val="13"/>
      <w:numFmt w:val="bullet"/>
      <w:lvlText w:val=""/>
      <w:lvlJc w:val="left"/>
      <w:pPr>
        <w:tabs>
          <w:tab w:val="num" w:pos="360"/>
        </w:tabs>
        <w:ind w:left="360"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3" w15:restartNumberingAfterBreak="0">
    <w:nsid w:val="00000004"/>
    <w:multiLevelType w:val="multilevel"/>
    <w:tmpl w:val="894EE876"/>
    <w:lvl w:ilvl="0">
      <w:start w:val="14"/>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4" w15:restartNumberingAfterBreak="0">
    <w:nsid w:val="00000005"/>
    <w:multiLevelType w:val="multilevel"/>
    <w:tmpl w:val="894EE877"/>
    <w:lvl w:ilvl="0">
      <w:start w:val="14"/>
      <w:numFmt w:val="bullet"/>
      <w:lvlText w:val=""/>
      <w:lvlJc w:val="left"/>
      <w:pPr>
        <w:tabs>
          <w:tab w:val="num" w:pos="360"/>
        </w:tabs>
        <w:ind w:left="360" w:firstLine="720"/>
      </w:pPr>
      <w:rPr>
        <w:rFonts w:hint="default"/>
        <w:color w:val="000000"/>
        <w:position w:val="0"/>
        <w:sz w:val="24"/>
      </w:rPr>
    </w:lvl>
    <w:lvl w:ilvl="1">
      <w:start w:val="1"/>
      <w:numFmt w:val="bullet"/>
      <w:lvlText w:val=""/>
      <w:lvlJc w:val="left"/>
      <w:pPr>
        <w:tabs>
          <w:tab w:val="num" w:pos="360"/>
        </w:tabs>
        <w:ind w:left="360" w:firstLine="1080"/>
      </w:pPr>
      <w:rPr>
        <w:rFonts w:hint="default"/>
        <w:color w:val="000000"/>
        <w:position w:val="0"/>
        <w:sz w:val="24"/>
      </w:rPr>
    </w:lvl>
    <w:lvl w:ilvl="2">
      <w:start w:val="1"/>
      <w:numFmt w:val="bullet"/>
      <w:lvlText w:val=""/>
      <w:lvlJc w:val="left"/>
      <w:pPr>
        <w:tabs>
          <w:tab w:val="num" w:pos="360"/>
        </w:tabs>
        <w:ind w:left="360"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5" w15:restartNumberingAfterBreak="0">
    <w:nsid w:val="00000006"/>
    <w:multiLevelType w:val="multilevel"/>
    <w:tmpl w:val="894EE878"/>
    <w:lvl w:ilvl="0">
      <w:start w:val="15"/>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6" w15:restartNumberingAfterBreak="0">
    <w:nsid w:val="00000007"/>
    <w:multiLevelType w:val="multilevel"/>
    <w:tmpl w:val="894EE879"/>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7" w15:restartNumberingAfterBreak="0">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009"/>
    <w:multiLevelType w:val="multilevel"/>
    <w:tmpl w:val="894EE87B"/>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9" w15:restartNumberingAfterBreak="0">
    <w:nsid w:val="0000000A"/>
    <w:multiLevelType w:val="multilevel"/>
    <w:tmpl w:val="894EE87C"/>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4"/>
      </w:rPr>
    </w:lvl>
  </w:abstractNum>
  <w:abstractNum w:abstractNumId="20" w15:restartNumberingAfterBreak="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30E6FA3"/>
    <w:multiLevelType w:val="hybridMultilevel"/>
    <w:tmpl w:val="85825EEE"/>
    <w:lvl w:ilvl="0" w:tplc="18D64968">
      <w:start w:val="1"/>
      <w:numFmt w:val="decimal"/>
      <w:lvlText w:val="%1."/>
      <w:lvlJc w:val="left"/>
      <w:pPr>
        <w:ind w:left="360" w:hanging="360"/>
      </w:pPr>
      <w:rPr>
        <w:rFonts w:hint="default"/>
        <w:b/>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07D77707"/>
    <w:multiLevelType w:val="multilevel"/>
    <w:tmpl w:val="3C3C5772"/>
    <w:lvl w:ilvl="0">
      <w:start w:val="1"/>
      <w:numFmt w:val="decimal"/>
      <w:lvlText w:val="%1."/>
      <w:lvlJc w:val="left"/>
      <w:pPr>
        <w:ind w:left="-359" w:firstLine="0"/>
      </w:pPr>
      <w:rPr>
        <w:rFonts w:hint="default"/>
        <w:b w:val="0"/>
        <w:i w:val="0"/>
        <w:color w:val="000000"/>
        <w:sz w:val="24"/>
        <w:vertAlign w:val="baseline"/>
      </w:rPr>
    </w:lvl>
    <w:lvl w:ilvl="1">
      <w:start w:val="1"/>
      <w:numFmt w:val="lowerLetter"/>
      <w:lvlText w:val="%2."/>
      <w:lvlJc w:val="left"/>
      <w:pPr>
        <w:ind w:left="-359" w:firstLine="720"/>
      </w:pPr>
      <w:rPr>
        <w:color w:val="000000"/>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23" w15:restartNumberingAfterBreak="0">
    <w:nsid w:val="0F531798"/>
    <w:multiLevelType w:val="hybridMultilevel"/>
    <w:tmpl w:val="A7DC1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0F5562DC"/>
    <w:multiLevelType w:val="hybridMultilevel"/>
    <w:tmpl w:val="C0F2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04A0B39"/>
    <w:multiLevelType w:val="hybridMultilevel"/>
    <w:tmpl w:val="455C49FA"/>
    <w:lvl w:ilvl="0" w:tplc="9E6E72B6">
      <w:start w:val="34"/>
      <w:numFmt w:val="decimal"/>
      <w:lvlText w:val="%1."/>
      <w:lvlJc w:val="left"/>
      <w:pPr>
        <w:ind w:left="1" w:hanging="360"/>
      </w:pPr>
      <w:rPr>
        <w:rFonts w:hint="default"/>
        <w:color w:val="000000"/>
        <w:sz w:val="24"/>
      </w:rPr>
    </w:lvl>
    <w:lvl w:ilvl="1" w:tplc="04090019" w:tentative="1">
      <w:start w:val="1"/>
      <w:numFmt w:val="lowerLetter"/>
      <w:lvlText w:val="%2."/>
      <w:lvlJc w:val="left"/>
      <w:pPr>
        <w:ind w:left="721" w:hanging="360"/>
      </w:pPr>
    </w:lvl>
    <w:lvl w:ilvl="2" w:tplc="0409001B" w:tentative="1">
      <w:start w:val="1"/>
      <w:numFmt w:val="lowerRoman"/>
      <w:lvlText w:val="%3."/>
      <w:lvlJc w:val="righ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26" w15:restartNumberingAfterBreak="0">
    <w:nsid w:val="135E2A9A"/>
    <w:multiLevelType w:val="multilevel"/>
    <w:tmpl w:val="39EA3D04"/>
    <w:lvl w:ilvl="0">
      <w:start w:val="14"/>
      <w:numFmt w:val="bullet"/>
      <w:lvlText w:val=""/>
      <w:lvlJc w:val="left"/>
      <w:pPr>
        <w:ind w:left="360" w:firstLine="1080"/>
      </w:pPr>
      <w:rPr>
        <w:rFonts w:ascii="Arial" w:eastAsia="Arial" w:hAnsi="Arial" w:cs="Arial"/>
        <w:color w:val="000000"/>
        <w:sz w:val="24"/>
        <w:vertAlign w:val="baseline"/>
      </w:rPr>
    </w:lvl>
    <w:lvl w:ilvl="1">
      <w:start w:val="1"/>
      <w:numFmt w:val="bullet"/>
      <w:lvlText w:val=""/>
      <w:lvlJc w:val="left"/>
      <w:pPr>
        <w:ind w:left="360" w:firstLine="1440"/>
      </w:pPr>
      <w:rPr>
        <w:rFonts w:ascii="Arial" w:eastAsia="Arial" w:hAnsi="Arial" w:cs="Arial"/>
        <w:color w:val="000000"/>
        <w:sz w:val="24"/>
        <w:vertAlign w:val="baseline"/>
      </w:rPr>
    </w:lvl>
    <w:lvl w:ilvl="2">
      <w:start w:val="1"/>
      <w:numFmt w:val="bullet"/>
      <w:lvlText w:val=""/>
      <w:lvlJc w:val="left"/>
      <w:pPr>
        <w:ind w:left="360" w:firstLine="2112"/>
      </w:pPr>
      <w:rPr>
        <w:rFonts w:ascii="Arial" w:eastAsia="Arial" w:hAnsi="Arial" w:cs="Arial"/>
        <w:color w:val="000000"/>
        <w:sz w:val="24"/>
        <w:vertAlign w:val="baseline"/>
      </w:rPr>
    </w:lvl>
    <w:lvl w:ilvl="3">
      <w:start w:val="1"/>
      <w:numFmt w:val="decimal"/>
      <w:lvlText w:val="%4."/>
      <w:lvlJc w:val="left"/>
      <w:pPr>
        <w:ind w:left="360" w:firstLine="2880"/>
      </w:pPr>
      <w:rPr>
        <w:color w:val="000000"/>
        <w:sz w:val="24"/>
        <w:vertAlign w:val="baseline"/>
      </w:rPr>
    </w:lvl>
    <w:lvl w:ilvl="4">
      <w:start w:val="1"/>
      <w:numFmt w:val="lowerLetter"/>
      <w:lvlText w:val="%5."/>
      <w:lvlJc w:val="left"/>
      <w:pPr>
        <w:ind w:left="360" w:firstLine="3600"/>
      </w:pPr>
      <w:rPr>
        <w:color w:val="000000"/>
        <w:sz w:val="24"/>
        <w:vertAlign w:val="baseline"/>
      </w:rPr>
    </w:lvl>
    <w:lvl w:ilvl="5">
      <w:start w:val="1"/>
      <w:numFmt w:val="lowerRoman"/>
      <w:lvlText w:val="%6."/>
      <w:lvlJc w:val="left"/>
      <w:pPr>
        <w:ind w:left="408" w:firstLine="4320"/>
      </w:pPr>
      <w:rPr>
        <w:color w:val="000000"/>
        <w:sz w:val="24"/>
        <w:vertAlign w:val="baseline"/>
      </w:rPr>
    </w:lvl>
    <w:lvl w:ilvl="6">
      <w:start w:val="1"/>
      <w:numFmt w:val="decimal"/>
      <w:lvlText w:val="%7."/>
      <w:lvlJc w:val="left"/>
      <w:pPr>
        <w:ind w:left="360" w:firstLine="5040"/>
      </w:pPr>
      <w:rPr>
        <w:color w:val="000000"/>
        <w:sz w:val="24"/>
        <w:vertAlign w:val="baseline"/>
      </w:rPr>
    </w:lvl>
    <w:lvl w:ilvl="7">
      <w:start w:val="1"/>
      <w:numFmt w:val="lowerLetter"/>
      <w:lvlText w:val="%8."/>
      <w:lvlJc w:val="left"/>
      <w:pPr>
        <w:ind w:left="360" w:firstLine="5760"/>
      </w:pPr>
      <w:rPr>
        <w:color w:val="000000"/>
        <w:sz w:val="24"/>
        <w:vertAlign w:val="baseline"/>
      </w:rPr>
    </w:lvl>
    <w:lvl w:ilvl="8">
      <w:start w:val="1"/>
      <w:numFmt w:val="lowerRoman"/>
      <w:lvlText w:val="%9."/>
      <w:lvlJc w:val="left"/>
      <w:pPr>
        <w:ind w:left="0" w:firstLine="0"/>
      </w:pPr>
      <w:rPr>
        <w:color w:val="000000"/>
        <w:sz w:val="24"/>
        <w:vertAlign w:val="baseline"/>
      </w:rPr>
    </w:lvl>
  </w:abstractNum>
  <w:abstractNum w:abstractNumId="27" w15:restartNumberingAfterBreak="0">
    <w:nsid w:val="17137245"/>
    <w:multiLevelType w:val="hybridMultilevel"/>
    <w:tmpl w:val="102E3752"/>
    <w:lvl w:ilvl="0" w:tplc="FB5A705E">
      <w:start w:val="1"/>
      <w:numFmt w:val="lowerRoman"/>
      <w:lvlText w:val="(%1)"/>
      <w:lvlJc w:val="left"/>
      <w:pPr>
        <w:tabs>
          <w:tab w:val="num" w:pos="1467"/>
        </w:tabs>
        <w:ind w:left="1467" w:hanging="180"/>
      </w:pPr>
      <w:rPr>
        <w:rFonts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28" w15:restartNumberingAfterBreak="0">
    <w:nsid w:val="1DBB3FBA"/>
    <w:multiLevelType w:val="hybridMultilevel"/>
    <w:tmpl w:val="1010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04294B"/>
    <w:multiLevelType w:val="multilevel"/>
    <w:tmpl w:val="C6FAFCD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15:restartNumberingAfterBreak="0">
    <w:nsid w:val="28E21CAD"/>
    <w:multiLevelType w:val="hybridMultilevel"/>
    <w:tmpl w:val="8F0097A4"/>
    <w:lvl w:ilvl="0" w:tplc="DFFC733E">
      <w:start w:val="3"/>
      <w:numFmt w:val="decimal"/>
      <w:lvlText w:val="%1."/>
      <w:lvlJc w:val="left"/>
      <w:pPr>
        <w:tabs>
          <w:tab w:val="num" w:pos="360"/>
        </w:tabs>
        <w:ind w:left="36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2D123F5F"/>
    <w:multiLevelType w:val="multilevel"/>
    <w:tmpl w:val="894EE87B"/>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32" w15:restartNumberingAfterBreak="0">
    <w:nsid w:val="30433310"/>
    <w:multiLevelType w:val="hybridMultilevel"/>
    <w:tmpl w:val="345C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995377C"/>
    <w:multiLevelType w:val="hybridMultilevel"/>
    <w:tmpl w:val="7F92821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437517B1"/>
    <w:multiLevelType w:val="hybridMultilevel"/>
    <w:tmpl w:val="5238872A"/>
    <w:lvl w:ilvl="0" w:tplc="DB1C58E2">
      <w:start w:val="115"/>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48F22162"/>
    <w:multiLevelType w:val="hybridMultilevel"/>
    <w:tmpl w:val="BC72F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47F52D5"/>
    <w:multiLevelType w:val="hybridMultilevel"/>
    <w:tmpl w:val="18A4A7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4AB6A66"/>
    <w:multiLevelType w:val="multilevel"/>
    <w:tmpl w:val="3BB0389A"/>
    <w:lvl w:ilvl="0">
      <w:start w:val="1"/>
      <w:numFmt w:val="decimal"/>
      <w:lvlText w:val="%1."/>
      <w:lvlJc w:val="left"/>
      <w:pPr>
        <w:ind w:left="-359" w:firstLine="0"/>
      </w:pPr>
      <w:rPr>
        <w:color w:val="000000"/>
        <w:sz w:val="24"/>
        <w:vertAlign w:val="baseline"/>
      </w:rPr>
    </w:lvl>
    <w:lvl w:ilvl="1">
      <w:start w:val="1"/>
      <w:numFmt w:val="lowerLetter"/>
      <w:lvlText w:val="(%2)"/>
      <w:lvlJc w:val="left"/>
      <w:pPr>
        <w:ind w:left="-359" w:firstLine="720"/>
      </w:pPr>
      <w:rPr>
        <w:rFonts w:hint="default"/>
        <w:b w:val="0"/>
        <w:i w:val="0"/>
        <w:color w:val="000000" w:themeColor="text1"/>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38" w15:restartNumberingAfterBreak="0">
    <w:nsid w:val="65A64B00"/>
    <w:multiLevelType w:val="hybridMultilevel"/>
    <w:tmpl w:val="EA1E441C"/>
    <w:lvl w:ilvl="0" w:tplc="E982BBCA">
      <w:start w:val="1"/>
      <w:numFmt w:val="lowerLetter"/>
      <w:lvlText w:val="(%1)"/>
      <w:lvlJc w:val="left"/>
      <w:pPr>
        <w:ind w:left="720" w:hanging="360"/>
      </w:pPr>
      <w:rPr>
        <w:rFonts w:ascii="Garamond" w:hAnsi="Garamond" w:hint="default"/>
        <w:b w:val="0"/>
        <w:i w:val="0"/>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68096177"/>
    <w:multiLevelType w:val="hybridMultilevel"/>
    <w:tmpl w:val="35568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1D521E"/>
    <w:multiLevelType w:val="multilevel"/>
    <w:tmpl w:val="FC18CC54"/>
    <w:lvl w:ilvl="0">
      <w:start w:val="1"/>
      <w:numFmt w:val="lowerLetter"/>
      <w:lvlText w:val="(%1)"/>
      <w:lvlJc w:val="left"/>
      <w:pPr>
        <w:ind w:left="360" w:firstLine="1080"/>
      </w:pPr>
      <w:rPr>
        <w:color w:val="000000"/>
        <w:sz w:val="24"/>
        <w:vertAlign w:val="baseline"/>
      </w:rPr>
    </w:lvl>
    <w:lvl w:ilvl="1">
      <w:start w:val="1"/>
      <w:numFmt w:val="lowerLetter"/>
      <w:lvlText w:val="%2."/>
      <w:lvlJc w:val="left"/>
      <w:pPr>
        <w:ind w:left="360" w:firstLine="1800"/>
      </w:pPr>
      <w:rPr>
        <w:color w:val="000000"/>
        <w:sz w:val="24"/>
        <w:vertAlign w:val="baseline"/>
      </w:rPr>
    </w:lvl>
    <w:lvl w:ilvl="2">
      <w:start w:val="1"/>
      <w:numFmt w:val="lowerRoman"/>
      <w:lvlText w:val="%3."/>
      <w:lvlJc w:val="left"/>
      <w:pPr>
        <w:ind w:left="408" w:firstLine="2520"/>
      </w:pPr>
      <w:rPr>
        <w:color w:val="000000"/>
        <w:sz w:val="24"/>
        <w:vertAlign w:val="baseline"/>
      </w:rPr>
    </w:lvl>
    <w:lvl w:ilvl="3">
      <w:start w:val="1"/>
      <w:numFmt w:val="decimal"/>
      <w:lvlText w:val="%4."/>
      <w:lvlJc w:val="left"/>
      <w:pPr>
        <w:ind w:left="360" w:firstLine="3240"/>
      </w:pPr>
      <w:rPr>
        <w:color w:val="000000"/>
        <w:sz w:val="24"/>
        <w:vertAlign w:val="baseline"/>
      </w:rPr>
    </w:lvl>
    <w:lvl w:ilvl="4">
      <w:start w:val="1"/>
      <w:numFmt w:val="lowerLetter"/>
      <w:lvlText w:val="%5."/>
      <w:lvlJc w:val="left"/>
      <w:pPr>
        <w:ind w:left="360" w:firstLine="3960"/>
      </w:pPr>
      <w:rPr>
        <w:color w:val="000000"/>
        <w:sz w:val="24"/>
        <w:vertAlign w:val="baseline"/>
      </w:rPr>
    </w:lvl>
    <w:lvl w:ilvl="5">
      <w:start w:val="1"/>
      <w:numFmt w:val="lowerRoman"/>
      <w:lvlText w:val="%6."/>
      <w:lvlJc w:val="left"/>
      <w:pPr>
        <w:ind w:left="408" w:firstLine="4680"/>
      </w:pPr>
      <w:rPr>
        <w:color w:val="000000"/>
        <w:sz w:val="24"/>
        <w:vertAlign w:val="baseline"/>
      </w:rPr>
    </w:lvl>
    <w:lvl w:ilvl="6">
      <w:start w:val="1"/>
      <w:numFmt w:val="decimal"/>
      <w:lvlText w:val="%7."/>
      <w:lvlJc w:val="left"/>
      <w:pPr>
        <w:ind w:left="360" w:firstLine="5400"/>
      </w:pPr>
      <w:rPr>
        <w:color w:val="000000"/>
        <w:sz w:val="24"/>
        <w:vertAlign w:val="baseline"/>
      </w:rPr>
    </w:lvl>
    <w:lvl w:ilvl="7">
      <w:start w:val="1"/>
      <w:numFmt w:val="lowerLetter"/>
      <w:lvlText w:val="%8."/>
      <w:lvlJc w:val="left"/>
      <w:pPr>
        <w:ind w:left="360" w:firstLine="6120"/>
      </w:pPr>
      <w:rPr>
        <w:color w:val="000000"/>
        <w:sz w:val="24"/>
        <w:vertAlign w:val="baseline"/>
      </w:rPr>
    </w:lvl>
    <w:lvl w:ilvl="8">
      <w:start w:val="1"/>
      <w:numFmt w:val="lowerRoman"/>
      <w:lvlText w:val="%9."/>
      <w:lvlJc w:val="left"/>
      <w:pPr>
        <w:ind w:left="408" w:firstLine="6840"/>
      </w:pPr>
      <w:rPr>
        <w:color w:val="000000"/>
        <w:sz w:val="24"/>
        <w:vertAlign w:val="baseline"/>
      </w:rPr>
    </w:lvl>
  </w:abstractNum>
  <w:abstractNum w:abstractNumId="41" w15:restartNumberingAfterBreak="0">
    <w:nsid w:val="6DE70E05"/>
    <w:multiLevelType w:val="hybridMultilevel"/>
    <w:tmpl w:val="0C36B7A6"/>
    <w:lvl w:ilvl="0" w:tplc="04090001">
      <w:start w:val="1"/>
      <w:numFmt w:val="bullet"/>
      <w:lvlText w:val=""/>
      <w:lvlJc w:val="left"/>
      <w:pPr>
        <w:ind w:left="1647" w:hanging="360"/>
      </w:pPr>
      <w:rPr>
        <w:rFonts w:ascii="Symbol" w:hAnsi="Symbol"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42" w15:restartNumberingAfterBreak="0">
    <w:nsid w:val="6EE34401"/>
    <w:multiLevelType w:val="hybridMultilevel"/>
    <w:tmpl w:val="5E847F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0A7784D"/>
    <w:multiLevelType w:val="hybridMultilevel"/>
    <w:tmpl w:val="D6A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6204DD"/>
    <w:multiLevelType w:val="hybridMultilevel"/>
    <w:tmpl w:val="7096C022"/>
    <w:lvl w:ilvl="0" w:tplc="1E585D46">
      <w:start w:val="1"/>
      <w:numFmt w:val="lowerLetter"/>
      <w:lvlText w:val="(%1)"/>
      <w:lvlJc w:val="left"/>
      <w:pPr>
        <w:ind w:left="720" w:hanging="360"/>
      </w:pPr>
      <w:rPr>
        <w:rFonts w:hint="default"/>
        <w:b w:val="0"/>
        <w:i w:val="0"/>
        <w:color w:val="000000" w:themeColor="text1"/>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B345148"/>
    <w:multiLevelType w:val="hybridMultilevel"/>
    <w:tmpl w:val="5068F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BDD1FDA"/>
    <w:multiLevelType w:val="hybridMultilevel"/>
    <w:tmpl w:val="4AF4F544"/>
    <w:lvl w:ilvl="0" w:tplc="14090001">
      <w:start w:val="1"/>
      <w:numFmt w:val="bullet"/>
      <w:lvlText w:val=""/>
      <w:lvlJc w:val="left"/>
      <w:pPr>
        <w:ind w:left="787" w:hanging="360"/>
      </w:pPr>
      <w:rPr>
        <w:rFonts w:ascii="Symbol" w:hAnsi="Symbol" w:hint="default"/>
      </w:rPr>
    </w:lvl>
    <w:lvl w:ilvl="1" w:tplc="14090003" w:tentative="1">
      <w:start w:val="1"/>
      <w:numFmt w:val="bullet"/>
      <w:lvlText w:val="o"/>
      <w:lvlJc w:val="left"/>
      <w:pPr>
        <w:ind w:left="1507" w:hanging="360"/>
      </w:pPr>
      <w:rPr>
        <w:rFonts w:ascii="Courier New" w:hAnsi="Courier New" w:cs="Courier New" w:hint="default"/>
      </w:rPr>
    </w:lvl>
    <w:lvl w:ilvl="2" w:tplc="14090005" w:tentative="1">
      <w:start w:val="1"/>
      <w:numFmt w:val="bullet"/>
      <w:lvlText w:val=""/>
      <w:lvlJc w:val="left"/>
      <w:pPr>
        <w:ind w:left="2227" w:hanging="360"/>
      </w:pPr>
      <w:rPr>
        <w:rFonts w:ascii="Wingdings" w:hAnsi="Wingdings" w:hint="default"/>
      </w:rPr>
    </w:lvl>
    <w:lvl w:ilvl="3" w:tplc="14090001" w:tentative="1">
      <w:start w:val="1"/>
      <w:numFmt w:val="bullet"/>
      <w:lvlText w:val=""/>
      <w:lvlJc w:val="left"/>
      <w:pPr>
        <w:ind w:left="2947" w:hanging="360"/>
      </w:pPr>
      <w:rPr>
        <w:rFonts w:ascii="Symbol" w:hAnsi="Symbol" w:hint="default"/>
      </w:rPr>
    </w:lvl>
    <w:lvl w:ilvl="4" w:tplc="14090003" w:tentative="1">
      <w:start w:val="1"/>
      <w:numFmt w:val="bullet"/>
      <w:lvlText w:val="o"/>
      <w:lvlJc w:val="left"/>
      <w:pPr>
        <w:ind w:left="3667" w:hanging="360"/>
      </w:pPr>
      <w:rPr>
        <w:rFonts w:ascii="Courier New" w:hAnsi="Courier New" w:cs="Courier New" w:hint="default"/>
      </w:rPr>
    </w:lvl>
    <w:lvl w:ilvl="5" w:tplc="14090005" w:tentative="1">
      <w:start w:val="1"/>
      <w:numFmt w:val="bullet"/>
      <w:lvlText w:val=""/>
      <w:lvlJc w:val="left"/>
      <w:pPr>
        <w:ind w:left="4387" w:hanging="360"/>
      </w:pPr>
      <w:rPr>
        <w:rFonts w:ascii="Wingdings" w:hAnsi="Wingdings" w:hint="default"/>
      </w:rPr>
    </w:lvl>
    <w:lvl w:ilvl="6" w:tplc="14090001" w:tentative="1">
      <w:start w:val="1"/>
      <w:numFmt w:val="bullet"/>
      <w:lvlText w:val=""/>
      <w:lvlJc w:val="left"/>
      <w:pPr>
        <w:ind w:left="5107" w:hanging="360"/>
      </w:pPr>
      <w:rPr>
        <w:rFonts w:ascii="Symbol" w:hAnsi="Symbol" w:hint="default"/>
      </w:rPr>
    </w:lvl>
    <w:lvl w:ilvl="7" w:tplc="14090003" w:tentative="1">
      <w:start w:val="1"/>
      <w:numFmt w:val="bullet"/>
      <w:lvlText w:val="o"/>
      <w:lvlJc w:val="left"/>
      <w:pPr>
        <w:ind w:left="5827" w:hanging="360"/>
      </w:pPr>
      <w:rPr>
        <w:rFonts w:ascii="Courier New" w:hAnsi="Courier New" w:cs="Courier New" w:hint="default"/>
      </w:rPr>
    </w:lvl>
    <w:lvl w:ilvl="8" w:tplc="14090005" w:tentative="1">
      <w:start w:val="1"/>
      <w:numFmt w:val="bullet"/>
      <w:lvlText w:val=""/>
      <w:lvlJc w:val="left"/>
      <w:pPr>
        <w:ind w:left="6547"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7"/>
  </w:num>
  <w:num w:numId="13">
    <w:abstractNumId w:val="41"/>
  </w:num>
  <w:num w:numId="14">
    <w:abstractNumId w:val="39"/>
  </w:num>
  <w:num w:numId="15">
    <w:abstractNumId w:val="32"/>
  </w:num>
  <w:num w:numId="16">
    <w:abstractNumId w:val="21"/>
  </w:num>
  <w:num w:numId="17">
    <w:abstractNumId w:val="31"/>
  </w:num>
  <w:num w:numId="18">
    <w:abstractNumId w:val="33"/>
  </w:num>
  <w:num w:numId="19">
    <w:abstractNumId w:val="36"/>
  </w:num>
  <w:num w:numId="20">
    <w:abstractNumId w:val="28"/>
  </w:num>
  <w:num w:numId="21">
    <w:abstractNumId w:val="30"/>
  </w:num>
  <w:num w:numId="22">
    <w:abstractNumId w:val="1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24"/>
  </w:num>
  <w:num w:numId="35">
    <w:abstractNumId w:val="29"/>
  </w:num>
  <w:num w:numId="36">
    <w:abstractNumId w:val="40"/>
  </w:num>
  <w:num w:numId="37">
    <w:abstractNumId w:val="26"/>
  </w:num>
  <w:num w:numId="38">
    <w:abstractNumId w:val="22"/>
  </w:num>
  <w:num w:numId="39">
    <w:abstractNumId w:val="43"/>
  </w:num>
  <w:num w:numId="40">
    <w:abstractNumId w:val="25"/>
  </w:num>
  <w:num w:numId="41">
    <w:abstractNumId w:val="37"/>
  </w:num>
  <w:num w:numId="42">
    <w:abstractNumId w:val="44"/>
  </w:num>
  <w:num w:numId="43">
    <w:abstractNumId w:val="38"/>
  </w:num>
  <w:num w:numId="44">
    <w:abstractNumId w:val="45"/>
  </w:num>
  <w:num w:numId="45">
    <w:abstractNumId w:val="46"/>
  </w:num>
  <w:num w:numId="46">
    <w:abstractNumId w:val="35"/>
  </w:num>
  <w:num w:numId="47">
    <w:abstractNumId w:val="23"/>
  </w:num>
  <w:num w:numId="48">
    <w:abstractNumId w:val="4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573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9E"/>
    <w:rsid w:val="000079C1"/>
    <w:rsid w:val="00007CF1"/>
    <w:rsid w:val="0004393E"/>
    <w:rsid w:val="00047289"/>
    <w:rsid w:val="00074BA6"/>
    <w:rsid w:val="000B32F1"/>
    <w:rsid w:val="000B7C22"/>
    <w:rsid w:val="000D3A78"/>
    <w:rsid w:val="000F2D44"/>
    <w:rsid w:val="000F6987"/>
    <w:rsid w:val="001029EE"/>
    <w:rsid w:val="00114588"/>
    <w:rsid w:val="00121E92"/>
    <w:rsid w:val="0012397B"/>
    <w:rsid w:val="001300E5"/>
    <w:rsid w:val="001314F1"/>
    <w:rsid w:val="001324A4"/>
    <w:rsid w:val="00135B33"/>
    <w:rsid w:val="001620F6"/>
    <w:rsid w:val="00163CD8"/>
    <w:rsid w:val="001A6EF9"/>
    <w:rsid w:val="001B1315"/>
    <w:rsid w:val="001C1ED2"/>
    <w:rsid w:val="001D0C20"/>
    <w:rsid w:val="001E0DCA"/>
    <w:rsid w:val="001E409B"/>
    <w:rsid w:val="00214BA0"/>
    <w:rsid w:val="00226DF0"/>
    <w:rsid w:val="0023003E"/>
    <w:rsid w:val="00231C1B"/>
    <w:rsid w:val="00232AAE"/>
    <w:rsid w:val="00236BFB"/>
    <w:rsid w:val="00237DF2"/>
    <w:rsid w:val="0024166D"/>
    <w:rsid w:val="00255625"/>
    <w:rsid w:val="002600DE"/>
    <w:rsid w:val="002625EA"/>
    <w:rsid w:val="00281CA6"/>
    <w:rsid w:val="002835FE"/>
    <w:rsid w:val="002A0396"/>
    <w:rsid w:val="002A0866"/>
    <w:rsid w:val="002A324E"/>
    <w:rsid w:val="002C2E00"/>
    <w:rsid w:val="002C499E"/>
    <w:rsid w:val="002F1377"/>
    <w:rsid w:val="00364A9A"/>
    <w:rsid w:val="00387D07"/>
    <w:rsid w:val="003B19C7"/>
    <w:rsid w:val="003D6964"/>
    <w:rsid w:val="003E745A"/>
    <w:rsid w:val="003F5A38"/>
    <w:rsid w:val="004106D9"/>
    <w:rsid w:val="00416A4A"/>
    <w:rsid w:val="00421DD9"/>
    <w:rsid w:val="0042543A"/>
    <w:rsid w:val="00427571"/>
    <w:rsid w:val="00436259"/>
    <w:rsid w:val="004376DF"/>
    <w:rsid w:val="0044512B"/>
    <w:rsid w:val="00445BAC"/>
    <w:rsid w:val="00446377"/>
    <w:rsid w:val="0046310A"/>
    <w:rsid w:val="00480EF3"/>
    <w:rsid w:val="004832D2"/>
    <w:rsid w:val="00484601"/>
    <w:rsid w:val="004E310B"/>
    <w:rsid w:val="004E79A6"/>
    <w:rsid w:val="004F3995"/>
    <w:rsid w:val="00506A65"/>
    <w:rsid w:val="005236EE"/>
    <w:rsid w:val="0053069A"/>
    <w:rsid w:val="0054543B"/>
    <w:rsid w:val="00557B3A"/>
    <w:rsid w:val="005952F2"/>
    <w:rsid w:val="005D5831"/>
    <w:rsid w:val="005E5669"/>
    <w:rsid w:val="005E70D9"/>
    <w:rsid w:val="006101CB"/>
    <w:rsid w:val="00613DE7"/>
    <w:rsid w:val="00616910"/>
    <w:rsid w:val="006348D7"/>
    <w:rsid w:val="0063615F"/>
    <w:rsid w:val="006407EC"/>
    <w:rsid w:val="00650139"/>
    <w:rsid w:val="00656862"/>
    <w:rsid w:val="00662668"/>
    <w:rsid w:val="006628D5"/>
    <w:rsid w:val="00666168"/>
    <w:rsid w:val="006A5B6D"/>
    <w:rsid w:val="006A6323"/>
    <w:rsid w:val="006B2B47"/>
    <w:rsid w:val="006B68F4"/>
    <w:rsid w:val="006B6D3B"/>
    <w:rsid w:val="006C2392"/>
    <w:rsid w:val="006C429A"/>
    <w:rsid w:val="006C7BDF"/>
    <w:rsid w:val="006E71F0"/>
    <w:rsid w:val="006F67C7"/>
    <w:rsid w:val="00704801"/>
    <w:rsid w:val="0070567B"/>
    <w:rsid w:val="00731A62"/>
    <w:rsid w:val="0074232D"/>
    <w:rsid w:val="00743247"/>
    <w:rsid w:val="0075262A"/>
    <w:rsid w:val="00770C89"/>
    <w:rsid w:val="00782FE3"/>
    <w:rsid w:val="007975C3"/>
    <w:rsid w:val="007C0833"/>
    <w:rsid w:val="007F3747"/>
    <w:rsid w:val="00801E65"/>
    <w:rsid w:val="00811AFC"/>
    <w:rsid w:val="008136D8"/>
    <w:rsid w:val="0081639E"/>
    <w:rsid w:val="008172E3"/>
    <w:rsid w:val="008274BC"/>
    <w:rsid w:val="008431C7"/>
    <w:rsid w:val="008448E1"/>
    <w:rsid w:val="00845417"/>
    <w:rsid w:val="00855F0F"/>
    <w:rsid w:val="008646E0"/>
    <w:rsid w:val="0088631D"/>
    <w:rsid w:val="008B2D1B"/>
    <w:rsid w:val="008B5A10"/>
    <w:rsid w:val="008D0109"/>
    <w:rsid w:val="008E50BC"/>
    <w:rsid w:val="008F5961"/>
    <w:rsid w:val="008F7B9E"/>
    <w:rsid w:val="0090362C"/>
    <w:rsid w:val="00906130"/>
    <w:rsid w:val="00924D66"/>
    <w:rsid w:val="00947F4C"/>
    <w:rsid w:val="00951BE1"/>
    <w:rsid w:val="00956BD1"/>
    <w:rsid w:val="009B099F"/>
    <w:rsid w:val="009C3367"/>
    <w:rsid w:val="009C443D"/>
    <w:rsid w:val="009E1C82"/>
    <w:rsid w:val="009E4044"/>
    <w:rsid w:val="009F0AA6"/>
    <w:rsid w:val="00A12126"/>
    <w:rsid w:val="00A14C60"/>
    <w:rsid w:val="00A21418"/>
    <w:rsid w:val="00A31AF9"/>
    <w:rsid w:val="00A35C1D"/>
    <w:rsid w:val="00A840E8"/>
    <w:rsid w:val="00A92829"/>
    <w:rsid w:val="00A92C7C"/>
    <w:rsid w:val="00AA0F06"/>
    <w:rsid w:val="00AC2B77"/>
    <w:rsid w:val="00AC6469"/>
    <w:rsid w:val="00AE238F"/>
    <w:rsid w:val="00AE4CBB"/>
    <w:rsid w:val="00AF45D4"/>
    <w:rsid w:val="00B007A1"/>
    <w:rsid w:val="00B10393"/>
    <w:rsid w:val="00B1302E"/>
    <w:rsid w:val="00B175A1"/>
    <w:rsid w:val="00B20476"/>
    <w:rsid w:val="00B30038"/>
    <w:rsid w:val="00B41DEB"/>
    <w:rsid w:val="00B42F8F"/>
    <w:rsid w:val="00B44AC3"/>
    <w:rsid w:val="00B922E3"/>
    <w:rsid w:val="00B939AB"/>
    <w:rsid w:val="00BA1276"/>
    <w:rsid w:val="00BA284B"/>
    <w:rsid w:val="00BB0C92"/>
    <w:rsid w:val="00BB2F39"/>
    <w:rsid w:val="00BC1CC4"/>
    <w:rsid w:val="00BC352C"/>
    <w:rsid w:val="00BE4739"/>
    <w:rsid w:val="00BE4FF3"/>
    <w:rsid w:val="00C00890"/>
    <w:rsid w:val="00C137B6"/>
    <w:rsid w:val="00C1449D"/>
    <w:rsid w:val="00C274AD"/>
    <w:rsid w:val="00C348A5"/>
    <w:rsid w:val="00C42F59"/>
    <w:rsid w:val="00C45B21"/>
    <w:rsid w:val="00C45BF6"/>
    <w:rsid w:val="00C53CF9"/>
    <w:rsid w:val="00C61EF7"/>
    <w:rsid w:val="00C62B2B"/>
    <w:rsid w:val="00C7227C"/>
    <w:rsid w:val="00C76390"/>
    <w:rsid w:val="00C946D3"/>
    <w:rsid w:val="00CC182C"/>
    <w:rsid w:val="00D12E33"/>
    <w:rsid w:val="00D25DCD"/>
    <w:rsid w:val="00D506BB"/>
    <w:rsid w:val="00D54207"/>
    <w:rsid w:val="00D874A2"/>
    <w:rsid w:val="00D87B3A"/>
    <w:rsid w:val="00DB2239"/>
    <w:rsid w:val="00DD5D28"/>
    <w:rsid w:val="00DE415F"/>
    <w:rsid w:val="00DF535E"/>
    <w:rsid w:val="00E149B1"/>
    <w:rsid w:val="00E2048A"/>
    <w:rsid w:val="00E67F7A"/>
    <w:rsid w:val="00E74EC3"/>
    <w:rsid w:val="00E8197F"/>
    <w:rsid w:val="00E95301"/>
    <w:rsid w:val="00E95958"/>
    <w:rsid w:val="00ED1A4C"/>
    <w:rsid w:val="00EE6E80"/>
    <w:rsid w:val="00EF03F3"/>
    <w:rsid w:val="00EF3A2A"/>
    <w:rsid w:val="00F065FD"/>
    <w:rsid w:val="00F06749"/>
    <w:rsid w:val="00F2622C"/>
    <w:rsid w:val="00F42A00"/>
    <w:rsid w:val="00F45796"/>
    <w:rsid w:val="00F532C9"/>
    <w:rsid w:val="00F53434"/>
    <w:rsid w:val="00F5482E"/>
    <w:rsid w:val="00F6296E"/>
    <w:rsid w:val="00F87B5A"/>
    <w:rsid w:val="00F93A3E"/>
    <w:rsid w:val="00FA0550"/>
    <w:rsid w:val="00FA05AF"/>
    <w:rsid w:val="00FA242B"/>
    <w:rsid w:val="00FC45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oNotEmbedSmartTags/>
  <w:decimalSymbol w:val="."/>
  <w:listSeparator w:val=","/>
  <w14:docId w14:val="6BBF432C"/>
  <w14:defaultImageDpi w14:val="300"/>
  <w15:docId w15:val="{96E99E61-405D-4685-93DF-2AD12D9E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0" w:defSemiHidden="0" w:defUnhideWhenUsed="0" w:defQFormat="0" w:count="371">
    <w:lsdException w:name="Normal" w:locked="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HEC"/>
    <w:qFormat/>
    <w:rsid w:val="00662668"/>
    <w:rPr>
      <w:lang w:val="en-GB"/>
    </w:rPr>
  </w:style>
  <w:style w:type="paragraph" w:styleId="Heading1">
    <w:name w:val="heading 1"/>
    <w:basedOn w:val="Normal"/>
    <w:next w:val="Normal"/>
    <w:link w:val="Heading1Char"/>
    <w:uiPriority w:val="9"/>
    <w:qFormat/>
    <w:rsid w:val="00226D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668"/>
    <w:pPr>
      <w:spacing w:before="200" w:line="271" w:lineRule="auto"/>
      <w:outlineLvl w:val="1"/>
    </w:pPr>
    <w:rPr>
      <w:rFonts w:ascii="Baskerville" w:hAnsi="Baskerville"/>
      <w:smallCap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eastAsia="ヒラギノ角ゴ Pro W3"/>
      <w:color w:val="000000"/>
      <w:lang w:val="en-US"/>
    </w:rPr>
  </w:style>
  <w:style w:type="paragraph" w:customStyle="1" w:styleId="FreeForm">
    <w:name w:val="Free Form"/>
    <w:rPr>
      <w:rFonts w:ascii="Lucida Grande" w:eastAsia="ヒラギノ角ゴ Pro W3" w:hAnsi="Lucida Grande"/>
      <w:color w:val="000000"/>
      <w:lang w:val="en-US"/>
    </w:rPr>
  </w:style>
  <w:style w:type="paragraph" w:customStyle="1" w:styleId="Heading11">
    <w:name w:val="Heading 11"/>
    <w:next w:val="Normal1"/>
    <w:pPr>
      <w:widowControl w:val="0"/>
      <w:spacing w:before="240" w:after="120"/>
      <w:outlineLvl w:val="0"/>
    </w:pPr>
    <w:rPr>
      <w:rFonts w:ascii="Arial Bold" w:eastAsia="ヒラギノ角ゴ Pro W3" w:hAnsi="Arial Bold"/>
      <w:color w:val="000000"/>
      <w:sz w:val="32"/>
      <w:lang w:val="en-US"/>
    </w:rPr>
  </w:style>
  <w:style w:type="paragraph" w:customStyle="1" w:styleId="Questions">
    <w:name w:val="Questions"/>
    <w:autoRedefine/>
    <w:rsid w:val="00557B3A"/>
    <w:pPr>
      <w:widowControl w:val="0"/>
      <w:ind w:left="567" w:hanging="45"/>
    </w:pPr>
    <w:rPr>
      <w:rFonts w:eastAsia="ヒラギノ角ゴ Pro W3"/>
      <w:color w:val="000000"/>
      <w:lang w:val="en-US"/>
    </w:rPr>
  </w:style>
  <w:style w:type="character" w:customStyle="1" w:styleId="Hyperlink1">
    <w:name w:val="Hyperlink1"/>
    <w:rPr>
      <w:color w:val="0000FE"/>
      <w:sz w:val="24"/>
      <w:u w:val="single"/>
    </w:rPr>
  </w:style>
  <w:style w:type="numbering" w:customStyle="1" w:styleId="List21">
    <w:name w:val="List 21"/>
  </w:style>
  <w:style w:type="numbering" w:customStyle="1" w:styleId="List41">
    <w:name w:val="List 41"/>
  </w:style>
  <w:style w:type="paragraph" w:styleId="BalloonText">
    <w:name w:val="Balloon Text"/>
    <w:basedOn w:val="Normal"/>
    <w:link w:val="BalloonTextChar"/>
    <w:locked/>
    <w:rsid w:val="008F7B9E"/>
    <w:rPr>
      <w:rFonts w:cs="Lucida Grande"/>
      <w:sz w:val="18"/>
      <w:szCs w:val="18"/>
    </w:rPr>
  </w:style>
  <w:style w:type="character" w:customStyle="1" w:styleId="BalloonTextChar">
    <w:name w:val="Balloon Text Char"/>
    <w:link w:val="BalloonText"/>
    <w:rsid w:val="008F7B9E"/>
    <w:rPr>
      <w:rFonts w:ascii="Lucida Grande" w:eastAsia="ヒラギノ角ゴ Pro W3" w:hAnsi="Lucida Grande" w:cs="Lucida Grande"/>
      <w:color w:val="000000"/>
      <w:sz w:val="18"/>
      <w:szCs w:val="18"/>
      <w:lang w:val="en-GB"/>
    </w:rPr>
  </w:style>
  <w:style w:type="character" w:customStyle="1" w:styleId="Heading2Char">
    <w:name w:val="Heading 2 Char"/>
    <w:basedOn w:val="DefaultParagraphFont"/>
    <w:link w:val="Heading2"/>
    <w:uiPriority w:val="9"/>
    <w:rsid w:val="00662668"/>
    <w:rPr>
      <w:rFonts w:ascii="Baskerville" w:hAnsi="Baskerville"/>
      <w:smallCaps/>
      <w:sz w:val="28"/>
      <w:szCs w:val="28"/>
    </w:rPr>
  </w:style>
  <w:style w:type="paragraph" w:customStyle="1" w:styleId="00cmindent">
    <w:name w:val="0.0 cm indent"/>
    <w:basedOn w:val="Normal"/>
    <w:rsid w:val="008B5A10"/>
    <w:pPr>
      <w:ind w:right="-702"/>
      <w:jc w:val="both"/>
    </w:pPr>
    <w:rPr>
      <w:rFonts w:ascii="Times" w:eastAsia="Times New Roman" w:hAnsi="Times" w:cs="Times"/>
    </w:rPr>
  </w:style>
  <w:style w:type="character" w:styleId="CommentReference">
    <w:name w:val="annotation reference"/>
    <w:uiPriority w:val="99"/>
    <w:locked/>
    <w:rsid w:val="008B5A10"/>
    <w:rPr>
      <w:sz w:val="18"/>
      <w:szCs w:val="18"/>
    </w:rPr>
  </w:style>
  <w:style w:type="paragraph" w:styleId="CommentText">
    <w:name w:val="annotation text"/>
    <w:basedOn w:val="Normal"/>
    <w:link w:val="CommentTextChar"/>
    <w:uiPriority w:val="99"/>
    <w:locked/>
    <w:rsid w:val="008B5A10"/>
  </w:style>
  <w:style w:type="character" w:customStyle="1" w:styleId="CommentTextChar">
    <w:name w:val="Comment Text Char"/>
    <w:link w:val="CommentText"/>
    <w:uiPriority w:val="99"/>
    <w:rsid w:val="008B5A10"/>
    <w:rPr>
      <w:rFonts w:ascii="Lucida Grande" w:eastAsia="ヒラギノ角ゴ Pro W3" w:hAnsi="Lucida Grande"/>
      <w:color w:val="000000"/>
      <w:sz w:val="24"/>
      <w:szCs w:val="24"/>
      <w:lang w:val="en-GB"/>
    </w:rPr>
  </w:style>
  <w:style w:type="table" w:styleId="TableGrid">
    <w:name w:val="Table Grid"/>
    <w:basedOn w:val="TableNormal"/>
    <w:uiPriority w:val="59"/>
    <w:locked/>
    <w:rsid w:val="00ED1A4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locked/>
    <w:rsid w:val="00ED1A4C"/>
    <w:rPr>
      <w:color w:val="0000FF"/>
      <w:u w:val="single"/>
    </w:rPr>
  </w:style>
  <w:style w:type="paragraph" w:styleId="ListParagraph">
    <w:name w:val="List Paragraph"/>
    <w:basedOn w:val="Normal"/>
    <w:uiPriority w:val="34"/>
    <w:qFormat/>
    <w:rsid w:val="00226DF0"/>
    <w:pPr>
      <w:ind w:left="720"/>
      <w:contextualSpacing/>
    </w:pPr>
  </w:style>
  <w:style w:type="character" w:styleId="PlaceholderText">
    <w:name w:val="Placeholder Text"/>
    <w:uiPriority w:val="99"/>
    <w:semiHidden/>
    <w:rsid w:val="00ED1A4C"/>
    <w:rPr>
      <w:color w:val="808080"/>
    </w:rPr>
  </w:style>
  <w:style w:type="character" w:customStyle="1" w:styleId="Heading1Char">
    <w:name w:val="Heading 1 Char"/>
    <w:basedOn w:val="DefaultParagraphFont"/>
    <w:link w:val="Heading1"/>
    <w:uiPriority w:val="9"/>
    <w:rsid w:val="00226DF0"/>
    <w:rPr>
      <w:rFonts w:asciiTheme="majorHAnsi" w:eastAsiaTheme="majorEastAsia" w:hAnsiTheme="majorHAnsi" w:cstheme="majorBidi"/>
      <w:b/>
      <w:bCs/>
      <w:color w:val="345A8A" w:themeColor="accent1" w:themeShade="B5"/>
      <w:sz w:val="32"/>
      <w:szCs w:val="32"/>
      <w:lang w:val="en-GB"/>
    </w:rPr>
  </w:style>
  <w:style w:type="paragraph" w:customStyle="1" w:styleId="Normal10">
    <w:name w:val="Normal1"/>
    <w:rsid w:val="00AE238F"/>
    <w:pPr>
      <w:widowControl w:val="0"/>
    </w:pPr>
    <w:rPr>
      <w:color w:val="000000"/>
      <w:lang w:val="en-US" w:eastAsia="ja-JP"/>
    </w:rPr>
  </w:style>
  <w:style w:type="character" w:styleId="FollowedHyperlink">
    <w:name w:val="FollowedHyperlink"/>
    <w:basedOn w:val="DefaultParagraphFont"/>
    <w:locked/>
    <w:rsid w:val="006C2392"/>
    <w:rPr>
      <w:color w:val="800080" w:themeColor="followedHyperlink"/>
      <w:u w:val="single"/>
    </w:rPr>
  </w:style>
  <w:style w:type="paragraph" w:customStyle="1" w:styleId="HECNUMBERED">
    <w:name w:val="HEC NUMBERED"/>
    <w:basedOn w:val="Normal"/>
    <w:qFormat/>
    <w:rsid w:val="00662668"/>
    <w:pPr>
      <w:widowControl w:val="0"/>
      <w:numPr>
        <w:numId w:val="33"/>
      </w:numPr>
      <w:spacing w:after="200" w:line="276" w:lineRule="auto"/>
      <w:jc w:val="both"/>
    </w:pPr>
    <w:rPr>
      <w:rFonts w:ascii="Baskerville" w:eastAsia="ヒラギノ角ゴ Pro W3" w:hAnsi="Baskerville"/>
      <w:color w:val="BFBFBF" w:themeColor="background1" w:themeShade="BF"/>
      <w:lang w:val="en-US"/>
    </w:rPr>
  </w:style>
  <w:style w:type="paragraph" w:customStyle="1" w:styleId="08cmindent">
    <w:name w:val="0.8 cm indent"/>
    <w:basedOn w:val="Normal"/>
    <w:rsid w:val="001029EE"/>
    <w:pPr>
      <w:ind w:left="440" w:right="-702" w:hanging="440"/>
      <w:jc w:val="both"/>
    </w:pPr>
    <w:rPr>
      <w:rFonts w:ascii="Times" w:eastAsia="Times New Roman" w:hAnsi="Times" w:cs="Times"/>
    </w:rPr>
  </w:style>
  <w:style w:type="paragraph" w:styleId="Header">
    <w:name w:val="header"/>
    <w:basedOn w:val="Normal"/>
    <w:link w:val="HeaderChar"/>
    <w:locked/>
    <w:rsid w:val="00226DF0"/>
    <w:pPr>
      <w:tabs>
        <w:tab w:val="center" w:pos="4320"/>
        <w:tab w:val="right" w:pos="8640"/>
      </w:tabs>
    </w:pPr>
  </w:style>
  <w:style w:type="character" w:customStyle="1" w:styleId="HeaderChar">
    <w:name w:val="Header Char"/>
    <w:basedOn w:val="DefaultParagraphFont"/>
    <w:link w:val="Header"/>
    <w:rsid w:val="00226DF0"/>
    <w:rPr>
      <w:rFonts w:asciiTheme="minorHAnsi" w:eastAsia="ヒラギノ角ゴ Pro W3" w:hAnsiTheme="minorHAnsi"/>
      <w:color w:val="000000"/>
      <w:sz w:val="24"/>
      <w:szCs w:val="24"/>
      <w:lang w:val="en-GB"/>
    </w:rPr>
  </w:style>
  <w:style w:type="paragraph" w:styleId="CommentSubject">
    <w:name w:val="annotation subject"/>
    <w:basedOn w:val="CommentText"/>
    <w:next w:val="CommentText"/>
    <w:link w:val="CommentSubjectChar"/>
    <w:locked/>
    <w:rsid w:val="00616910"/>
    <w:rPr>
      <w:b/>
      <w:bCs/>
      <w:sz w:val="20"/>
      <w:szCs w:val="20"/>
    </w:rPr>
  </w:style>
  <w:style w:type="character" w:customStyle="1" w:styleId="CommentSubjectChar">
    <w:name w:val="Comment Subject Char"/>
    <w:basedOn w:val="CommentTextChar"/>
    <w:link w:val="CommentSubject"/>
    <w:rsid w:val="00616910"/>
    <w:rPr>
      <w:rFonts w:ascii="Lucida Grande" w:eastAsia="ヒラギノ角ゴ Pro W3" w:hAnsi="Lucida Grande"/>
      <w:b/>
      <w:bCs/>
      <w:color w:val="000000"/>
      <w:sz w:val="20"/>
      <w:szCs w:val="20"/>
      <w:lang w:val="en-GB"/>
    </w:rPr>
  </w:style>
  <w:style w:type="paragraph" w:styleId="Footer">
    <w:name w:val="footer"/>
    <w:basedOn w:val="Normal"/>
    <w:link w:val="FooterChar"/>
    <w:locked/>
    <w:rsid w:val="0063615F"/>
    <w:pPr>
      <w:tabs>
        <w:tab w:val="center" w:pos="4320"/>
        <w:tab w:val="right" w:pos="8640"/>
      </w:tabs>
    </w:pPr>
  </w:style>
  <w:style w:type="character" w:customStyle="1" w:styleId="FooterChar">
    <w:name w:val="Footer Char"/>
    <w:basedOn w:val="DefaultParagraphFont"/>
    <w:link w:val="Footer"/>
    <w:rsid w:val="0063615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96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indam.basu@canterbury.ac.nz" TargetMode="External"/><Relationship Id="rId13" Type="http://schemas.openxmlformats.org/officeDocument/2006/relationships/hyperlink" Target="http://www.ceismic.org.nz"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anterbury.ac.nz/study/ethics/" TargetMode="External"/><Relationship Id="rId12" Type="http://schemas.openxmlformats.org/officeDocument/2006/relationships/hyperlink" Target="http://www.research.canterbury.ac.nz/maoriresearch/ntceg.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human-ethics@canterbury.ac.nz"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wendy.maddocks@canterbury.ac.nz"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19</Pages>
  <Words>6541</Words>
  <Characters>36455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HEC_Application_Form copy.docx</vt:lpstr>
    </vt:vector>
  </TitlesOfParts>
  <Company>University of Canterbury</Company>
  <LinksUpToDate>false</LinksUpToDate>
  <CharactersWithSpaces>42911</CharactersWithSpaces>
  <SharedDoc>false</SharedDoc>
  <HLinks>
    <vt:vector size="12" baseType="variant">
      <vt:variant>
        <vt:i4>4784167</vt:i4>
      </vt:variant>
      <vt:variant>
        <vt:i4>3</vt:i4>
      </vt:variant>
      <vt:variant>
        <vt:i4>0</vt:i4>
      </vt:variant>
      <vt:variant>
        <vt:i4>5</vt:i4>
      </vt:variant>
      <vt:variant>
        <vt:lpwstr>http://www.ceismic.org.nz</vt:lpwstr>
      </vt:variant>
      <vt:variant>
        <vt:lpwstr/>
      </vt:variant>
      <vt:variant>
        <vt:i4>7929926</vt:i4>
      </vt:variant>
      <vt:variant>
        <vt:i4>0</vt:i4>
      </vt:variant>
      <vt:variant>
        <vt:i4>0</vt:i4>
      </vt:variant>
      <vt:variant>
        <vt:i4>5</vt:i4>
      </vt:variant>
      <vt:variant>
        <vt:lpwstr>mailto:human-ethics@canterbury.ac.nz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HEC_Application_Form copy.docx</dc:title>
  <dc:creator>Lindsey MacDonald</dc:creator>
  <cp:lastModifiedBy>Fazeela Mohamed</cp:lastModifiedBy>
  <cp:revision>28</cp:revision>
  <cp:lastPrinted>2020-02-10T05:15:00Z</cp:lastPrinted>
  <dcterms:created xsi:type="dcterms:W3CDTF">2020-02-06T02:49:00Z</dcterms:created>
  <dcterms:modified xsi:type="dcterms:W3CDTF">2020-02-10T06:04:00Z</dcterms:modified>
</cp:coreProperties>
</file>